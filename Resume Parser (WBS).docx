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11AF2" w14:textId="77777777" w:rsidR="00F222A0" w:rsidRDefault="00F222A0">
      <w:pPr>
        <w:spacing w:before="4" w:line="160" w:lineRule="exact"/>
        <w:rPr>
          <w:sz w:val="16"/>
          <w:szCs w:val="16"/>
        </w:rPr>
      </w:pPr>
    </w:p>
    <w:p w14:paraId="13C3717C" w14:textId="77777777" w:rsidR="00F222A0" w:rsidRPr="00205ED9" w:rsidRDefault="00000000" w:rsidP="00205ED9">
      <w:pPr>
        <w:spacing w:before="27"/>
        <w:ind w:left="120"/>
        <w:jc w:val="center"/>
        <w:rPr>
          <w:rFonts w:ascii="Courier New" w:eastAsia="Courier New" w:hAnsi="Courier New" w:cs="Courier New"/>
          <w:sz w:val="36"/>
          <w:szCs w:val="36"/>
        </w:rPr>
      </w:pPr>
      <w:r w:rsidRPr="00205ED9">
        <w:rPr>
          <w:rFonts w:ascii="Courier New" w:eastAsia="Courier New" w:hAnsi="Courier New" w:cs="Courier New"/>
          <w:b/>
          <w:color w:val="111111"/>
          <w:sz w:val="36"/>
          <w:szCs w:val="36"/>
        </w:rPr>
        <w:t>Work Breakdown Structure (WBS) for Resume</w:t>
      </w:r>
    </w:p>
    <w:p w14:paraId="4BE56509" w14:textId="77777777" w:rsidR="00F222A0" w:rsidRPr="00205ED9" w:rsidRDefault="00F222A0" w:rsidP="00205ED9">
      <w:pPr>
        <w:spacing w:before="1" w:line="140" w:lineRule="exact"/>
        <w:jc w:val="center"/>
        <w:rPr>
          <w:sz w:val="36"/>
          <w:szCs w:val="36"/>
        </w:rPr>
      </w:pPr>
    </w:p>
    <w:p w14:paraId="3A61E396" w14:textId="77777777" w:rsidR="00F222A0" w:rsidRDefault="00000000" w:rsidP="00205ED9">
      <w:pPr>
        <w:ind w:left="120"/>
        <w:jc w:val="center"/>
        <w:rPr>
          <w:rFonts w:ascii="Courier New" w:eastAsia="Courier New" w:hAnsi="Courier New" w:cs="Courier New"/>
          <w:b/>
          <w:color w:val="111111"/>
          <w:sz w:val="36"/>
          <w:szCs w:val="36"/>
        </w:rPr>
      </w:pPr>
      <w:r w:rsidRPr="00205ED9">
        <w:rPr>
          <w:rFonts w:ascii="Courier New" w:eastAsia="Courier New" w:hAnsi="Courier New" w:cs="Courier New"/>
          <w:b/>
          <w:color w:val="111111"/>
          <w:sz w:val="36"/>
          <w:szCs w:val="36"/>
        </w:rPr>
        <w:t>Parser Project</w:t>
      </w:r>
    </w:p>
    <w:p w14:paraId="25653A44" w14:textId="77777777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/>
          <w:color w:val="111111"/>
          <w:sz w:val="28"/>
          <w:szCs w:val="28"/>
        </w:rPr>
      </w:pPr>
    </w:p>
    <w:p w14:paraId="17351B65" w14:textId="6D6D1853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color w:val="111111"/>
          <w:sz w:val="24"/>
          <w:szCs w:val="24"/>
        </w:rPr>
      </w:pPr>
      <w:r w:rsidRPr="00205ED9">
        <w:rPr>
          <w:rFonts w:ascii="Courier New" w:eastAsia="Courier New" w:hAnsi="Courier New" w:cs="Courier New"/>
          <w:bCs/>
          <w:color w:val="111111"/>
          <w:sz w:val="24"/>
          <w:szCs w:val="24"/>
        </w:rPr>
        <w:t>Members:</w:t>
      </w:r>
    </w:p>
    <w:p w14:paraId="17A2B972" w14:textId="6E785E0C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color w:val="111111"/>
          <w:sz w:val="24"/>
          <w:szCs w:val="24"/>
        </w:rPr>
      </w:pPr>
      <w:r w:rsidRPr="00205ED9">
        <w:rPr>
          <w:rFonts w:ascii="Courier New" w:eastAsia="Courier New" w:hAnsi="Courier New" w:cs="Courier New"/>
          <w:bCs/>
          <w:color w:val="111111"/>
          <w:sz w:val="24"/>
          <w:szCs w:val="24"/>
        </w:rPr>
        <w:t>Syed Areeb Hussain 22k-4042</w:t>
      </w:r>
    </w:p>
    <w:p w14:paraId="5CEBF90E" w14:textId="7093D934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color w:val="111111"/>
          <w:sz w:val="24"/>
          <w:szCs w:val="24"/>
        </w:rPr>
      </w:pPr>
      <w:r w:rsidRPr="00205ED9">
        <w:rPr>
          <w:rFonts w:ascii="Courier New" w:eastAsia="Courier New" w:hAnsi="Courier New" w:cs="Courier New"/>
          <w:bCs/>
          <w:color w:val="111111"/>
          <w:sz w:val="24"/>
          <w:szCs w:val="24"/>
        </w:rPr>
        <w:t>Syed Huzaifa Ali 23k-0004</w:t>
      </w:r>
    </w:p>
    <w:p w14:paraId="761997C8" w14:textId="2BC9C344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color w:val="111111"/>
          <w:sz w:val="24"/>
          <w:szCs w:val="24"/>
        </w:rPr>
      </w:pPr>
      <w:r w:rsidRPr="00205ED9">
        <w:rPr>
          <w:rFonts w:ascii="Courier New" w:eastAsia="Courier New" w:hAnsi="Courier New" w:cs="Courier New"/>
          <w:bCs/>
          <w:color w:val="111111"/>
          <w:sz w:val="24"/>
          <w:szCs w:val="24"/>
        </w:rPr>
        <w:t>Haris Ahmed 23k-6005</w:t>
      </w:r>
    </w:p>
    <w:p w14:paraId="31D05DFF" w14:textId="239AA98A" w:rsid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color w:val="111111"/>
          <w:sz w:val="24"/>
          <w:szCs w:val="24"/>
        </w:rPr>
      </w:pPr>
      <w:r w:rsidRPr="00205ED9">
        <w:rPr>
          <w:rFonts w:ascii="Courier New" w:eastAsia="Courier New" w:hAnsi="Courier New" w:cs="Courier New"/>
          <w:bCs/>
          <w:color w:val="111111"/>
          <w:sz w:val="24"/>
          <w:szCs w:val="24"/>
        </w:rPr>
        <w:t>Arbaz Hasan 22k-4031</w:t>
      </w:r>
    </w:p>
    <w:p w14:paraId="3BF2960C" w14:textId="77777777" w:rsidR="00205ED9" w:rsidRPr="00205ED9" w:rsidRDefault="00205ED9" w:rsidP="00205ED9">
      <w:pPr>
        <w:ind w:left="120"/>
        <w:jc w:val="center"/>
        <w:rPr>
          <w:rFonts w:ascii="Courier New" w:eastAsia="Courier New" w:hAnsi="Courier New" w:cs="Courier New"/>
          <w:bCs/>
          <w:sz w:val="24"/>
          <w:szCs w:val="24"/>
        </w:rPr>
      </w:pPr>
    </w:p>
    <w:p w14:paraId="5864B8BF" w14:textId="77777777" w:rsidR="00F222A0" w:rsidRDefault="00F222A0">
      <w:pPr>
        <w:spacing w:before="6" w:line="140" w:lineRule="exact"/>
        <w:rPr>
          <w:sz w:val="14"/>
          <w:szCs w:val="14"/>
        </w:rPr>
      </w:pPr>
    </w:p>
    <w:p w14:paraId="2B106DA0" w14:textId="77777777" w:rsidR="00F222A0" w:rsidRDefault="00F222A0">
      <w:pPr>
        <w:spacing w:line="200" w:lineRule="exact"/>
      </w:pPr>
    </w:p>
    <w:p w14:paraId="304A5EBB" w14:textId="77777777" w:rsidR="00F222A0" w:rsidRDefault="00000000">
      <w:pPr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1.</w:t>
      </w:r>
      <w:r>
        <w:rPr>
          <w:rFonts w:ascii="Courier New" w:eastAsia="Courier New" w:hAnsi="Courier New" w:cs="Courier New"/>
          <w:b/>
          <w:color w:val="111111"/>
          <w:spacing w:val="9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Project</w:t>
      </w:r>
      <w:r>
        <w:rPr>
          <w:rFonts w:ascii="Courier New" w:eastAsia="Courier New" w:hAnsi="Courier New" w:cs="Courier New"/>
          <w:b/>
          <w:color w:val="111111"/>
          <w:spacing w:val="3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sz w:val="25"/>
          <w:szCs w:val="25"/>
        </w:rPr>
        <w:t>Initiation</w:t>
      </w:r>
    </w:p>
    <w:p w14:paraId="3020E9FA" w14:textId="77777777" w:rsidR="00F222A0" w:rsidRDefault="00F222A0">
      <w:pPr>
        <w:spacing w:before="5" w:line="140" w:lineRule="exact"/>
        <w:rPr>
          <w:sz w:val="15"/>
          <w:szCs w:val="15"/>
        </w:rPr>
      </w:pPr>
    </w:p>
    <w:p w14:paraId="79BCDE94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7F0702A">
          <v:group id="_x0000_s1134" style="position:absolute;left:0;text-align:left;margin-left:67.25pt;margin-top:2.9pt;width:2.25pt;height:2.25pt;z-index:-251686400;mso-position-horizontal-relative:page" coordorigin="1345,58" coordsize="45,45">
            <v:shape id="_x0000_s1135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1.1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Define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project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scope</w:t>
      </w:r>
    </w:p>
    <w:p w14:paraId="5DB3CDE6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6E0BDC4A">
          <v:group id="_x0000_s1132" style="position:absolute;left:0;text-align:left;margin-left:67.25pt;margin-top:6.55pt;width:2.25pt;height:2.25pt;z-index:-251685376;mso-position-horizontal-relative:page" coordorigin="1345,131" coordsize="45,45">
            <v:shape id="_x0000_s113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1.2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Identify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stakeholders</w:t>
      </w:r>
    </w:p>
    <w:p w14:paraId="55EECD64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580EE556">
          <v:group id="_x0000_s1130" style="position:absolute;left:0;text-align:left;margin-left:67.25pt;margin-top:6.55pt;width:2.25pt;height:2.25pt;z-index:-251684352;mso-position-horizontal-relative:page" coordorigin="1345,131" coordsize="45,45">
            <v:shape id="_x0000_s1131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1.3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project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charter</w:t>
      </w:r>
    </w:p>
    <w:p w14:paraId="454A5131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E810828">
          <v:group id="_x0000_s1128" style="position:absolute;left:0;text-align:left;margin-left:67.25pt;margin-top:6.55pt;width:2.25pt;height:2.25pt;z-index:-251683328;mso-position-horizontal-relative:page" coordorigin="1345,131" coordsize="45,45">
            <v:shape id="_x0000_s112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1.4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Obtain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project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approval</w:t>
      </w:r>
    </w:p>
    <w:p w14:paraId="4F1992CD" w14:textId="77777777" w:rsidR="00F222A0" w:rsidRDefault="00F222A0">
      <w:pPr>
        <w:spacing w:before="7" w:line="100" w:lineRule="exact"/>
        <w:rPr>
          <w:sz w:val="10"/>
          <w:szCs w:val="10"/>
        </w:rPr>
      </w:pPr>
    </w:p>
    <w:p w14:paraId="23219FAF" w14:textId="77777777" w:rsidR="00F222A0" w:rsidRDefault="00F222A0">
      <w:pPr>
        <w:spacing w:line="200" w:lineRule="exact"/>
      </w:pPr>
    </w:p>
    <w:p w14:paraId="5BF7D4EA" w14:textId="77777777" w:rsidR="00F222A0" w:rsidRDefault="00000000">
      <w:pPr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2.</w:t>
      </w:r>
      <w:r>
        <w:rPr>
          <w:rFonts w:ascii="Courier New" w:eastAsia="Courier New" w:hAnsi="Courier New" w:cs="Courier New"/>
          <w:b/>
          <w:color w:val="111111"/>
          <w:spacing w:val="9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Requirements</w:t>
      </w:r>
      <w:r>
        <w:rPr>
          <w:rFonts w:ascii="Courier New" w:eastAsia="Courier New" w:hAnsi="Courier New" w:cs="Courier New"/>
          <w:b/>
          <w:color w:val="111111"/>
          <w:spacing w:val="54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Gathering</w:t>
      </w:r>
      <w:r>
        <w:rPr>
          <w:rFonts w:ascii="Courier New" w:eastAsia="Courier New" w:hAnsi="Courier New" w:cs="Courier New"/>
          <w:b/>
          <w:color w:val="111111"/>
          <w:spacing w:val="4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and</w:t>
      </w:r>
      <w:r>
        <w:rPr>
          <w:rFonts w:ascii="Courier New" w:eastAsia="Courier New" w:hAnsi="Courier New" w:cs="Courier New"/>
          <w:b/>
          <w:color w:val="111111"/>
          <w:spacing w:val="13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sz w:val="25"/>
          <w:szCs w:val="25"/>
        </w:rPr>
        <w:t>Analysis</w:t>
      </w:r>
    </w:p>
    <w:p w14:paraId="4DAFF4C4" w14:textId="77777777" w:rsidR="00F222A0" w:rsidRDefault="00F222A0">
      <w:pPr>
        <w:spacing w:before="5" w:line="140" w:lineRule="exact"/>
        <w:rPr>
          <w:sz w:val="15"/>
          <w:szCs w:val="15"/>
        </w:rPr>
      </w:pPr>
    </w:p>
    <w:p w14:paraId="724DE249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722C04C">
          <v:group id="_x0000_s1126" style="position:absolute;left:0;text-align:left;margin-left:67.25pt;margin-top:2.9pt;width:2.25pt;height:2.25pt;z-index:-251682304;mso-position-horizontal-relative:page" coordorigin="1345,58" coordsize="45,45">
            <v:shape id="_x0000_s1127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2.1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Collect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requirements</w:t>
      </w:r>
      <w:r>
        <w:rPr>
          <w:rFonts w:ascii="Courier New" w:eastAsia="Courier New" w:hAnsi="Courier New" w:cs="Courier New"/>
          <w:color w:val="111111"/>
          <w:spacing w:val="3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from</w:t>
      </w:r>
      <w:r>
        <w:rPr>
          <w:rFonts w:ascii="Courier New" w:eastAsia="Courier New" w:hAnsi="Courier New" w:cs="Courier New"/>
          <w:color w:val="111111"/>
          <w:spacing w:val="1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stakeholders</w:t>
      </w:r>
    </w:p>
    <w:p w14:paraId="30EEF79E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B37EE51">
          <v:group id="_x0000_s1124" style="position:absolute;left:0;text-align:left;margin-left:67.25pt;margin-top:6.55pt;width:2.25pt;height:2.25pt;z-index:-251681280;mso-position-horizontal-relative:page" coordorigin="1345,131" coordsize="45,45">
            <v:shape id="_x0000_s1125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2.2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Document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requirements</w:t>
      </w:r>
      <w:r>
        <w:rPr>
          <w:rFonts w:ascii="Courier New" w:eastAsia="Courier New" w:hAnsi="Courier New" w:cs="Courier New"/>
          <w:color w:val="111111"/>
          <w:spacing w:val="3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SRS</w:t>
      </w:r>
    </w:p>
    <w:p w14:paraId="5A9E2DDB" w14:textId="77777777" w:rsidR="00F222A0" w:rsidRDefault="00000000">
      <w:pPr>
        <w:spacing w:before="73" w:line="160" w:lineRule="exact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BBE5093">
          <v:group id="_x0000_s1122" style="position:absolute;left:0;text-align:left;margin-left:67.25pt;margin-top:6.55pt;width:2.25pt;height:2.25pt;z-index:-251680256;mso-position-horizontal-relative:page" coordorigin="1345,131" coordsize="45,45">
            <v:shape id="_x0000_s112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2.3</w:t>
      </w:r>
      <w:r>
        <w:rPr>
          <w:rFonts w:ascii="Courier New" w:eastAsia="Courier New" w:hAnsi="Courier New" w:cs="Courier New"/>
          <w:color w:val="111111"/>
          <w:spacing w:val="12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Review</w:t>
      </w:r>
      <w:r>
        <w:rPr>
          <w:rFonts w:ascii="Courier New" w:eastAsia="Courier New" w:hAnsi="Courier New" w:cs="Courier New"/>
          <w:color w:val="111111"/>
          <w:spacing w:val="20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111111"/>
          <w:spacing w:val="12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approve</w:t>
      </w:r>
      <w:r>
        <w:rPr>
          <w:rFonts w:ascii="Courier New" w:eastAsia="Courier New" w:hAnsi="Courier New" w:cs="Courier New"/>
          <w:color w:val="111111"/>
          <w:spacing w:val="23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position w:val="1"/>
          <w:sz w:val="16"/>
          <w:szCs w:val="16"/>
        </w:rPr>
        <w:t>SRS</w:t>
      </w:r>
    </w:p>
    <w:p w14:paraId="01521303" w14:textId="77777777" w:rsidR="00F222A0" w:rsidRDefault="00F222A0">
      <w:pPr>
        <w:spacing w:before="9" w:line="260" w:lineRule="exact"/>
        <w:rPr>
          <w:sz w:val="26"/>
          <w:szCs w:val="26"/>
        </w:rPr>
      </w:pPr>
    </w:p>
    <w:p w14:paraId="44B01582" w14:textId="77777777" w:rsidR="00F222A0" w:rsidRDefault="00000000">
      <w:pPr>
        <w:spacing w:before="42" w:line="260" w:lineRule="exact"/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position w:val="1"/>
          <w:sz w:val="25"/>
          <w:szCs w:val="25"/>
        </w:rPr>
        <w:t>3.</w:t>
      </w:r>
      <w:r>
        <w:rPr>
          <w:rFonts w:ascii="Courier New" w:eastAsia="Courier New" w:hAnsi="Courier New" w:cs="Courier New"/>
          <w:b/>
          <w:color w:val="111111"/>
          <w:spacing w:val="9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position w:val="1"/>
          <w:sz w:val="25"/>
          <w:szCs w:val="25"/>
        </w:rPr>
        <w:t>System</w:t>
      </w:r>
      <w:r>
        <w:rPr>
          <w:rFonts w:ascii="Courier New" w:eastAsia="Courier New" w:hAnsi="Courier New" w:cs="Courier New"/>
          <w:b/>
          <w:color w:val="111111"/>
          <w:spacing w:val="27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position w:val="1"/>
          <w:sz w:val="25"/>
          <w:szCs w:val="25"/>
        </w:rPr>
        <w:t>Design</w:t>
      </w:r>
    </w:p>
    <w:p w14:paraId="3235F7A4" w14:textId="77777777" w:rsidR="00F222A0" w:rsidRDefault="00F222A0">
      <w:pPr>
        <w:spacing w:before="1" w:line="160" w:lineRule="exact"/>
        <w:rPr>
          <w:sz w:val="16"/>
          <w:szCs w:val="16"/>
        </w:rPr>
      </w:pPr>
    </w:p>
    <w:p w14:paraId="5B6A2498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5F25E540">
          <v:group id="_x0000_s1120" style="position:absolute;left:0;text-align:left;margin-left:67.25pt;margin-top:2.9pt;width:2.25pt;height:2.25pt;z-index:-251679232;mso-position-horizontal-relative:page" coordorigin="1345,58" coordsize="45,45">
            <v:shape id="_x0000_s1121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3.1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system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architecture</w:t>
      </w:r>
    </w:p>
    <w:p w14:paraId="120AC924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BD8BDE3">
          <v:group id="_x0000_s1118" style="position:absolute;left:0;text-align:left;margin-left:67.25pt;margin-top:6.55pt;width:2.25pt;height:2.25pt;z-index:-251678208;mso-position-horizontal-relative:page" coordorigin="1345,131" coordsize="45,45">
            <v:shape id="_x0000_s111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3.2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Design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database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schema</w:t>
      </w:r>
    </w:p>
    <w:p w14:paraId="42D32F76" w14:textId="77777777" w:rsidR="00F222A0" w:rsidRDefault="00000000">
      <w:pPr>
        <w:spacing w:before="73"/>
        <w:ind w:left="500" w:right="5684"/>
        <w:jc w:val="center"/>
        <w:rPr>
          <w:rFonts w:ascii="Courier New" w:eastAsia="Courier New" w:hAnsi="Courier New" w:cs="Courier New"/>
          <w:sz w:val="16"/>
          <w:szCs w:val="16"/>
        </w:rPr>
      </w:pPr>
      <w:r>
        <w:pict w14:anchorId="54F98E0C">
          <v:group id="_x0000_s1116" style="position:absolute;left:0;text-align:left;margin-left:67.25pt;margin-top:6.55pt;width:2.25pt;height:2.25pt;z-index:-251677184;mso-position-horizontal-relative:page" coordorigin="1345,131" coordsize="45,45">
            <v:shape id="_x0000_s1117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3.3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Design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application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modules</w:t>
      </w:r>
    </w:p>
    <w:p w14:paraId="3AD0A359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04CB415F">
          <v:group id="_x0000_s1114" style="position:absolute;left:0;text-align:left;margin-left:67.25pt;margin-top:6.55pt;width:2.25pt;height:2.25pt;z-index:-251676160;mso-position-horizontal-relative:page" coordorigin="1345,131" coordsize="45,45">
            <v:shape id="_x0000_s1115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3.4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Document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design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SDS</w:t>
      </w:r>
    </w:p>
    <w:p w14:paraId="7117733B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04979948">
          <v:group id="_x0000_s1112" style="position:absolute;left:0;text-align:left;margin-left:67.25pt;margin-top:6.55pt;width:2.25pt;height:2.25pt;z-index:-251675136;mso-position-horizontal-relative:page" coordorigin="1345,131" coordsize="45,45">
            <v:shape id="_x0000_s111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3.5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Review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approve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SDS</w:t>
      </w:r>
    </w:p>
    <w:p w14:paraId="2BAC9FD6" w14:textId="77777777" w:rsidR="00F222A0" w:rsidRDefault="00F222A0">
      <w:pPr>
        <w:spacing w:before="12" w:line="280" w:lineRule="exact"/>
        <w:rPr>
          <w:sz w:val="28"/>
          <w:szCs w:val="28"/>
        </w:rPr>
      </w:pPr>
    </w:p>
    <w:p w14:paraId="187CA2E5" w14:textId="77777777" w:rsidR="00F222A0" w:rsidRDefault="00000000">
      <w:pPr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4.</w:t>
      </w:r>
      <w:r>
        <w:rPr>
          <w:rFonts w:ascii="Courier New" w:eastAsia="Courier New" w:hAnsi="Courier New" w:cs="Courier New"/>
          <w:b/>
          <w:color w:val="111111"/>
          <w:spacing w:val="9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sz w:val="25"/>
          <w:szCs w:val="25"/>
        </w:rPr>
        <w:t>Implementation</w:t>
      </w:r>
    </w:p>
    <w:p w14:paraId="0081EFFB" w14:textId="77777777" w:rsidR="00F222A0" w:rsidRDefault="00F222A0">
      <w:pPr>
        <w:spacing w:before="10" w:line="160" w:lineRule="exact"/>
        <w:rPr>
          <w:sz w:val="16"/>
          <w:szCs w:val="16"/>
        </w:rPr>
      </w:pPr>
    </w:p>
    <w:p w14:paraId="13E019EC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6E0025F">
          <v:group id="_x0000_s1110" style="position:absolute;left:0;text-align:left;margin-left:67.25pt;margin-top:2.9pt;width:2.25pt;height:2.25pt;z-index:-251674112;mso-position-horizontal-relative:page" coordorigin="1345,58" coordsize="45,45">
            <v:shape id="_x0000_s1111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up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development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environment</w:t>
      </w:r>
    </w:p>
    <w:p w14:paraId="174F2CE2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AC7DE97">
          <v:group id="_x0000_s1108" style="position:absolute;left:0;text-align:left;margin-left:67.25pt;margin-top:6.55pt;width:2.25pt;height:2.25pt;z-index:-251673088;mso-position-horizontal-relative:page" coordorigin="1345,131" coordsize="45,45">
            <v:shape id="_x0000_s110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authentication</w:t>
      </w:r>
      <w:r>
        <w:rPr>
          <w:rFonts w:ascii="Courier New" w:eastAsia="Courier New" w:hAnsi="Courier New" w:cs="Courier New"/>
          <w:color w:val="111111"/>
          <w:spacing w:val="4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system</w:t>
      </w:r>
    </w:p>
    <w:p w14:paraId="53799748" w14:textId="77777777" w:rsidR="00F222A0" w:rsidRDefault="00000000">
      <w:pPr>
        <w:spacing w:before="73"/>
        <w:ind w:left="500" w:right="5684"/>
        <w:jc w:val="center"/>
        <w:rPr>
          <w:rFonts w:ascii="Courier New" w:eastAsia="Courier New" w:hAnsi="Courier New" w:cs="Courier New"/>
          <w:sz w:val="16"/>
          <w:szCs w:val="16"/>
        </w:rPr>
      </w:pPr>
      <w:r>
        <w:pict w14:anchorId="00B305CD">
          <v:group id="_x0000_s1106" style="position:absolute;left:0;text-align:left;margin-left:67.25pt;margin-top:6.55pt;width:2.25pt;height:2.25pt;z-index:-251672064;mso-position-horizontal-relative:page" coordorigin="1345,131" coordsize="45,45">
            <v:shape id="_x0000_s1107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candidate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features</w:t>
      </w:r>
    </w:p>
    <w:p w14:paraId="7AAD77B0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6EF22CC3">
          <v:group id="_x0000_s1104" style="position:absolute;left:0;text-align:left;margin-left:87.5pt;margin-top:6.55pt;width:2.25pt;height:2.25pt;z-index:-251671040;mso-position-horizontal-relative:page" coordorigin="1750,131" coordsize="45,45">
            <v:shape id="_x0000_s1105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4.3.1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Dashboard</w:t>
      </w:r>
    </w:p>
    <w:p w14:paraId="6BD58AE1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5BAC23E2">
          <v:group id="_x0000_s1102" style="position:absolute;left:0;text-align:left;margin-left:87.5pt;margin-top:6.55pt;width:2.25pt;height:2.25pt;z-index:-251670016;mso-position-horizontal-relative:page" coordorigin="1750,131" coordsize="45,45">
            <v:shape id="_x0000_s1103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4.3.2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Profile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Management</w:t>
      </w:r>
    </w:p>
    <w:p w14:paraId="7A3DC1F6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75E981D2">
          <v:group id="_x0000_s1100" style="position:absolute;left:0;text-align:left;margin-left:87.5pt;margin-top:6.55pt;width:2.25pt;height:2.25pt;z-index:-251668992;mso-position-horizontal-relative:page" coordorigin="1750,131" coordsize="45,45">
            <v:shape id="_x0000_s1101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4.3.3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Resume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Management</w:t>
      </w:r>
    </w:p>
    <w:p w14:paraId="2E46EDAF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1A2644A3">
          <v:group id="_x0000_s1098" style="position:absolute;left:0;text-align:left;margin-left:87.5pt;margin-top:6.55pt;width:2.25pt;height:2.25pt;z-index:-251667968;mso-position-horizontal-relative:page" coordorigin="1750,131" coordsize="45,45">
            <v:shape id="_x0000_s1099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4.3.4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Job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Search</w:t>
      </w:r>
    </w:p>
    <w:p w14:paraId="72191B07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4923D1B1">
          <v:group id="_x0000_s1096" style="position:absolute;left:0;text-align:left;margin-left:87.5pt;margin-top:6.55pt;width:2.25pt;height:2.25pt;z-index:-251666944;mso-position-horizontal-relative:page" coordorigin="1750,131" coordsize="45,45">
            <v:shape id="_x0000_s1097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4.3.5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Application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Management</w:t>
      </w:r>
    </w:p>
    <w:p w14:paraId="482ECE2F" w14:textId="77777777" w:rsidR="00F222A0" w:rsidRDefault="00F222A0">
      <w:pPr>
        <w:spacing w:before="9" w:line="140" w:lineRule="exact"/>
        <w:rPr>
          <w:sz w:val="14"/>
          <w:szCs w:val="14"/>
        </w:rPr>
      </w:pPr>
    </w:p>
    <w:p w14:paraId="46A8B79E" w14:textId="77777777" w:rsidR="00F222A0" w:rsidRDefault="00000000">
      <w:pPr>
        <w:ind w:left="500" w:right="5684"/>
        <w:jc w:val="center"/>
        <w:rPr>
          <w:rFonts w:ascii="Courier New" w:eastAsia="Courier New" w:hAnsi="Courier New" w:cs="Courier New"/>
          <w:sz w:val="16"/>
          <w:szCs w:val="16"/>
        </w:rPr>
      </w:pPr>
      <w:r>
        <w:pict w14:anchorId="7E306124">
          <v:group id="_x0000_s1094" style="position:absolute;left:0;text-align:left;margin-left:67.25pt;margin-top:2.9pt;width:2.25pt;height:2.25pt;z-index:-251665920;mso-position-horizontal-relative:page" coordorigin="1345,58" coordsize="45,45">
            <v:shape id="_x0000_s1095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recruiter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features</w:t>
      </w:r>
    </w:p>
    <w:p w14:paraId="5198FA5F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210BAD39">
          <v:group id="_x0000_s1092" style="position:absolute;left:0;text-align:left;margin-left:87.5pt;margin-top:6.55pt;width:2.25pt;height:2.25pt;z-index:-251664896;mso-position-horizontal-relative:page" coordorigin="1750,131" coordsize="45,45">
            <v:shape id="_x0000_s1093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4.4.1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Dashboard</w:t>
      </w:r>
    </w:p>
    <w:p w14:paraId="74C9DD69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58012305">
          <v:group id="_x0000_s1090" style="position:absolute;left:0;text-align:left;margin-left:87.5pt;margin-top:6.55pt;width:2.25pt;height:2.25pt;z-index:-251663872;mso-position-horizontal-relative:page" coordorigin="1750,131" coordsize="45,45">
            <v:shape id="_x0000_s1091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4.4.2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Company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Profile</w:t>
      </w:r>
    </w:p>
    <w:p w14:paraId="7F3FE93F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3EA96350">
          <v:group id="_x0000_s1088" style="position:absolute;left:0;text-align:left;margin-left:87.5pt;margin-top:6.55pt;width:2.25pt;height:2.25pt;z-index:-251662848;mso-position-horizontal-relative:page" coordorigin="1750,131" coordsize="45,45">
            <v:shape id="_x0000_s1089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4.4.3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Job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Management</w:t>
      </w:r>
    </w:p>
    <w:p w14:paraId="51E40980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0353CE81">
          <v:group id="_x0000_s1086" style="position:absolute;left:0;text-align:left;margin-left:87.5pt;margin-top:6.55pt;width:2.25pt;height:2.25pt;z-index:-251661824;mso-position-horizontal-relative:page" coordorigin="1750,131" coordsize="45,45">
            <v:shape id="_x0000_s1087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4.4.4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Resume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Parsing</w:t>
      </w:r>
    </w:p>
    <w:p w14:paraId="344D57D4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4125E78E">
          <v:group id="_x0000_s1084" style="position:absolute;left:0;text-align:left;margin-left:87.5pt;margin-top:6.55pt;width:2.25pt;height:2.25pt;z-index:-251660800;mso-position-horizontal-relative:page" coordorigin="1750,131" coordsize="45,45">
            <v:shape id="_x0000_s1085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4.4.5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Application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Review</w:t>
      </w:r>
    </w:p>
    <w:p w14:paraId="162F422D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6631115F">
          <v:group id="_x0000_s1082" style="position:absolute;left:0;text-align:left;margin-left:87.5pt;margin-top:6.55pt;width:2.25pt;height:2.25pt;z-index:-251659776;mso-position-horizontal-relative:page" coordorigin="1750,131" coordsize="45,45">
            <v:shape id="_x0000_s1083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4.4.6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Candidate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Search</w:t>
      </w:r>
    </w:p>
    <w:p w14:paraId="2E0A69E0" w14:textId="77777777" w:rsidR="00F222A0" w:rsidRDefault="00F222A0">
      <w:pPr>
        <w:spacing w:before="4" w:line="160" w:lineRule="exact"/>
        <w:rPr>
          <w:sz w:val="16"/>
          <w:szCs w:val="16"/>
        </w:rPr>
      </w:pPr>
    </w:p>
    <w:p w14:paraId="608C92AF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037451BE">
          <v:group id="_x0000_s1080" style="position:absolute;left:0;text-align:left;margin-left:67.25pt;margin-top:2.9pt;width:2.25pt;height:2.25pt;z-index:-251658752;mso-position-horizontal-relative:page" coordorigin="1345,58" coordsize="45,45">
            <v:shape id="_x0000_s1081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4.5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AI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analysis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features</w:t>
      </w:r>
    </w:p>
    <w:p w14:paraId="0BE43B63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20708C8A">
          <v:group id="_x0000_s1078" style="position:absolute;left:0;text-align:left;margin-left:87.5pt;margin-top:6.55pt;width:2.25pt;height:2.25pt;z-index:-251657728;mso-position-horizontal-relative:page" coordorigin="1750,131" coordsize="45,45">
            <v:shape id="_x0000_s1079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4.5.1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Resume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Parsing</w:t>
      </w:r>
    </w:p>
    <w:p w14:paraId="4DC70973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18CC4B8C">
          <v:group id="_x0000_s1076" style="position:absolute;left:0;text-align:left;margin-left:87.5pt;margin-top:6.55pt;width:2.25pt;height:2.25pt;z-index:-251656704;mso-position-horizontal-relative:page" coordorigin="1750,131" coordsize="45,45">
            <v:shape id="_x0000_s1077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4.5.2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Skill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Extraction</w:t>
      </w:r>
    </w:p>
    <w:p w14:paraId="67C25B5D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707B0349">
          <v:group id="_x0000_s1074" style="position:absolute;left:0;text-align:left;margin-left:87.5pt;margin-top:6.55pt;width:2.25pt;height:2.25pt;z-index:-251655680;mso-position-horizontal-relative:page" coordorigin="1750,131" coordsize="45,45">
            <v:shape id="_x0000_s1075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4.5.3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Match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Scoring</w:t>
      </w:r>
    </w:p>
    <w:p w14:paraId="2637EFC7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3A3A0806">
          <v:group id="_x0000_s1072" style="position:absolute;left:0;text-align:left;margin-left:87.5pt;margin-top:6.55pt;width:2.25pt;height:2.25pt;z-index:-251654656;mso-position-horizontal-relative:page" coordorigin="1750,131" coordsize="45,45">
            <v:shape id="_x0000_s1073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4.5.4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Resume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Feedback</w:t>
      </w:r>
    </w:p>
    <w:p w14:paraId="4AF67BD6" w14:textId="77777777" w:rsidR="00F222A0" w:rsidRDefault="00F222A0">
      <w:pPr>
        <w:spacing w:before="9" w:line="140" w:lineRule="exact"/>
        <w:rPr>
          <w:sz w:val="14"/>
          <w:szCs w:val="14"/>
        </w:rPr>
      </w:pPr>
    </w:p>
    <w:p w14:paraId="6CF992B6" w14:textId="77777777" w:rsidR="00F222A0" w:rsidRDefault="00000000">
      <w:pPr>
        <w:ind w:left="500" w:right="5882"/>
        <w:jc w:val="center"/>
        <w:rPr>
          <w:rFonts w:ascii="Courier New" w:eastAsia="Courier New" w:hAnsi="Courier New" w:cs="Courier New"/>
          <w:sz w:val="16"/>
          <w:szCs w:val="16"/>
        </w:rPr>
      </w:pPr>
      <w:r>
        <w:pict w14:anchorId="5F52956F">
          <v:group id="_x0000_s1070" style="position:absolute;left:0;text-align:left;margin-left:67.25pt;margin-top:2.9pt;width:2.25pt;height:2.25pt;z-index:-251653632;mso-position-horizontal-relative:page" coordorigin="1345,58" coordsize="45,45">
            <v:shape id="_x0000_s1071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4.6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Develop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general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features</w:t>
      </w:r>
    </w:p>
    <w:p w14:paraId="3D7E4561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7E3BB98F">
          <v:group id="_x0000_s1068" style="position:absolute;left:0;text-align:left;margin-left:87.5pt;margin-top:6.55pt;width:2.25pt;height:2.25pt;z-index:-251652608;mso-position-horizontal-relative:page" coordorigin="1750,131" coordsize="45,45">
            <v:shape id="_x0000_s1069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4.6.1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Notifications</w:t>
      </w:r>
    </w:p>
    <w:p w14:paraId="30387E6B" w14:textId="77777777" w:rsidR="00F222A0" w:rsidRDefault="00000000">
      <w:pPr>
        <w:spacing w:before="73"/>
        <w:ind w:left="945"/>
        <w:rPr>
          <w:rFonts w:ascii="Courier New" w:eastAsia="Courier New" w:hAnsi="Courier New" w:cs="Courier New"/>
          <w:sz w:val="16"/>
          <w:szCs w:val="16"/>
        </w:rPr>
      </w:pPr>
      <w:r>
        <w:pict w14:anchorId="544A94EA">
          <v:group id="_x0000_s1066" style="position:absolute;left:0;text-align:left;margin-left:87.5pt;margin-top:6.55pt;width:2.25pt;height:2.25pt;z-index:-251651584;mso-position-horizontal-relative:page" coordorigin="1750,131" coordsize="45,45">
            <v:shape id="_x0000_s1067" style="position:absolute;left:1750;top:131;width:45;height:45" coordorigin="1750,131" coordsize="45,45" path="m1795,154r,3l1794,160r-1,2l1792,165r-1,3l1788,170r-2,2l1784,173r-3,1l1778,176r-3,l1772,176r-2,l1767,176r-3,-2l1761,173r-2,-1l1757,170r-3,-2l1753,165r-1,-3l1751,160r-1,-3l1750,154r,-3l1751,148r1,-3l1753,142r1,-2l1757,138r2,-2l1761,134r3,-1l1767,132r3,-1l1772,131r3,l1778,132r3,1l1784,134r2,2l1788,138r3,2l1792,142r1,3l1794,148r1,3l1795,154xe" filled="f" strokecolor="#111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4.6.2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Navigation</w:t>
      </w:r>
    </w:p>
    <w:p w14:paraId="0256A318" w14:textId="77777777" w:rsidR="00F222A0" w:rsidRDefault="00F222A0">
      <w:pPr>
        <w:spacing w:before="4" w:line="160" w:lineRule="exact"/>
        <w:rPr>
          <w:sz w:val="16"/>
          <w:szCs w:val="16"/>
        </w:rPr>
      </w:pPr>
    </w:p>
    <w:p w14:paraId="50BB897D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C3FB97C">
          <v:group id="_x0000_s1064" style="position:absolute;left:0;text-align:left;margin-left:67.25pt;margin-top:2.9pt;width:2.25pt;height:2.25pt;z-index:-251650560;mso-position-horizontal-relative:page" coordorigin="1345,58" coordsize="45,45">
            <v:shape id="_x0000_s1065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4.7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Integrate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AI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services</w:t>
      </w:r>
    </w:p>
    <w:p w14:paraId="45965BFA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  <w:sectPr w:rsidR="00F222A0">
          <w:pgSz w:w="11900" w:h="16840"/>
          <w:pgMar w:top="1560" w:right="1680" w:bottom="280" w:left="1000" w:header="720" w:footer="720" w:gutter="0"/>
          <w:cols w:space="720"/>
        </w:sectPr>
      </w:pPr>
      <w:r>
        <w:pict w14:anchorId="43BBBA24">
          <v:group id="_x0000_s1062" style="position:absolute;left:0;text-align:left;margin-left:67.25pt;margin-top:6.55pt;width:2.25pt;height:2.25pt;z-index:-251649536;mso-position-horizontal-relative:page" coordorigin="1345,131" coordsize="45,45">
            <v:shape id="_x0000_s106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4.8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Implement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database</w:t>
      </w:r>
    </w:p>
    <w:p w14:paraId="34534EF4" w14:textId="77777777" w:rsidR="00F222A0" w:rsidRDefault="00F222A0">
      <w:pPr>
        <w:spacing w:before="3" w:line="140" w:lineRule="exact"/>
        <w:rPr>
          <w:sz w:val="15"/>
          <w:szCs w:val="15"/>
        </w:rPr>
      </w:pPr>
    </w:p>
    <w:p w14:paraId="7B08A4E7" w14:textId="77777777" w:rsidR="00F222A0" w:rsidRDefault="00000000">
      <w:pPr>
        <w:spacing w:line="160" w:lineRule="exact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3E0C6BB">
          <v:group id="_x0000_s1060" style="position:absolute;left:0;text-align:left;margin-left:67.25pt;margin-top:2.9pt;width:2.25pt;height:2.25pt;z-index:-251648512;mso-position-horizontal-relative:page" coordorigin="1345,58" coordsize="45,45">
            <v:shape id="_x0000_s1061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4.9</w:t>
      </w:r>
      <w:r>
        <w:rPr>
          <w:rFonts w:ascii="Courier New" w:eastAsia="Courier New" w:hAnsi="Courier New" w:cs="Courier New"/>
          <w:color w:val="111111"/>
          <w:spacing w:val="12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Implement</w:t>
      </w:r>
      <w:r>
        <w:rPr>
          <w:rFonts w:ascii="Courier New" w:eastAsia="Courier New" w:hAnsi="Courier New" w:cs="Courier New"/>
          <w:color w:val="111111"/>
          <w:spacing w:val="29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security</w:t>
      </w:r>
      <w:r>
        <w:rPr>
          <w:rFonts w:ascii="Courier New" w:eastAsia="Courier New" w:hAnsi="Courier New" w:cs="Courier New"/>
          <w:color w:val="111111"/>
          <w:spacing w:val="26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position w:val="1"/>
          <w:sz w:val="16"/>
          <w:szCs w:val="16"/>
        </w:rPr>
        <w:t>measures</w:t>
      </w:r>
    </w:p>
    <w:p w14:paraId="15AB2FF3" w14:textId="77777777" w:rsidR="00F222A0" w:rsidRDefault="00F222A0">
      <w:pPr>
        <w:spacing w:before="9" w:line="260" w:lineRule="exact"/>
        <w:rPr>
          <w:sz w:val="26"/>
          <w:szCs w:val="26"/>
        </w:rPr>
      </w:pPr>
    </w:p>
    <w:p w14:paraId="635B44D5" w14:textId="77777777" w:rsidR="00F222A0" w:rsidRDefault="00000000">
      <w:pPr>
        <w:spacing w:before="42" w:line="260" w:lineRule="exact"/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position w:val="1"/>
          <w:sz w:val="25"/>
          <w:szCs w:val="25"/>
        </w:rPr>
        <w:t>5.</w:t>
      </w:r>
      <w:r>
        <w:rPr>
          <w:rFonts w:ascii="Courier New" w:eastAsia="Courier New" w:hAnsi="Courier New" w:cs="Courier New"/>
          <w:b/>
          <w:color w:val="111111"/>
          <w:spacing w:val="9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position w:val="1"/>
          <w:sz w:val="25"/>
          <w:szCs w:val="25"/>
        </w:rPr>
        <w:t>Testing</w:t>
      </w:r>
    </w:p>
    <w:p w14:paraId="3F6C8B20" w14:textId="77777777" w:rsidR="00F222A0" w:rsidRDefault="00F222A0">
      <w:pPr>
        <w:spacing w:before="1" w:line="160" w:lineRule="exact"/>
        <w:rPr>
          <w:sz w:val="16"/>
          <w:szCs w:val="16"/>
        </w:rPr>
      </w:pPr>
    </w:p>
    <w:p w14:paraId="42222C1B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3134AAA2">
          <v:group id="_x0000_s1058" style="position:absolute;left:0;text-align:left;margin-left:67.25pt;margin-top:2.9pt;width:2.25pt;height:2.25pt;z-index:-251647488;mso-position-horizontal-relative:page" coordorigin="1345,58" coordsize="45,45">
            <v:shape id="_x0000_s1059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5.1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Unit</w:t>
      </w:r>
      <w:r>
        <w:rPr>
          <w:rFonts w:ascii="Courier New" w:eastAsia="Courier New" w:hAnsi="Courier New" w:cs="Courier New"/>
          <w:color w:val="111111"/>
          <w:spacing w:val="1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testing</w:t>
      </w:r>
    </w:p>
    <w:p w14:paraId="3402EDB6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C82D341">
          <v:group id="_x0000_s1056" style="position:absolute;left:0;text-align:left;margin-left:67.25pt;margin-top:6.55pt;width:2.25pt;height:2.25pt;z-index:-251646464;mso-position-horizontal-relative:page" coordorigin="1345,131" coordsize="45,45">
            <v:shape id="_x0000_s1057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5.2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Integration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testing</w:t>
      </w:r>
    </w:p>
    <w:p w14:paraId="6F663A27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51EF4C9D">
          <v:group id="_x0000_s1054" style="position:absolute;left:0;text-align:left;margin-left:67.25pt;margin-top:6.55pt;width:2.25pt;height:2.25pt;z-index:-251645440;mso-position-horizontal-relative:page" coordorigin="1345,131" coordsize="45,45">
            <v:shape id="_x0000_s1055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5.3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System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testing</w:t>
      </w:r>
    </w:p>
    <w:p w14:paraId="3FD1DE9B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645B015E">
          <v:group id="_x0000_s1052" style="position:absolute;left:0;text-align:left;margin-left:67.25pt;margin-top:6.55pt;width:2.25pt;height:2.25pt;z-index:-251644416;mso-position-horizontal-relative:page" coordorigin="1345,131" coordsize="45,45">
            <v:shape id="_x0000_s105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5.4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User</w:t>
      </w:r>
      <w:r>
        <w:rPr>
          <w:rFonts w:ascii="Courier New" w:eastAsia="Courier New" w:hAnsi="Courier New" w:cs="Courier New"/>
          <w:color w:val="111111"/>
          <w:spacing w:val="14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acceptance</w:t>
      </w:r>
      <w:r>
        <w:rPr>
          <w:rFonts w:ascii="Courier New" w:eastAsia="Courier New" w:hAnsi="Courier New" w:cs="Courier New"/>
          <w:color w:val="111111"/>
          <w:spacing w:val="3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testing</w:t>
      </w:r>
    </w:p>
    <w:p w14:paraId="7155C4A3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250674A">
          <v:group id="_x0000_s1050" style="position:absolute;left:0;text-align:left;margin-left:67.25pt;margin-top:6.55pt;width:2.25pt;height:2.25pt;z-index:-251643392;mso-position-horizontal-relative:page" coordorigin="1345,131" coordsize="45,45">
            <v:shape id="_x0000_s1051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5.5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Performance</w:t>
      </w:r>
      <w:r>
        <w:rPr>
          <w:rFonts w:ascii="Courier New" w:eastAsia="Courier New" w:hAnsi="Courier New" w:cs="Courier New"/>
          <w:color w:val="111111"/>
          <w:spacing w:val="3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testing</w:t>
      </w:r>
    </w:p>
    <w:p w14:paraId="02658360" w14:textId="77777777" w:rsidR="00F222A0" w:rsidRDefault="00000000">
      <w:pPr>
        <w:spacing w:before="73" w:line="160" w:lineRule="exact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31974A31">
          <v:group id="_x0000_s1048" style="position:absolute;left:0;text-align:left;margin-left:67.25pt;margin-top:6.55pt;width:2.25pt;height:2.25pt;z-index:-251642368;mso-position-horizontal-relative:page" coordorigin="1345,131" coordsize="45,45">
            <v:shape id="_x0000_s104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5.6</w:t>
      </w:r>
      <w:r>
        <w:rPr>
          <w:rFonts w:ascii="Courier New" w:eastAsia="Courier New" w:hAnsi="Courier New" w:cs="Courier New"/>
          <w:color w:val="111111"/>
          <w:spacing w:val="12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position w:val="1"/>
          <w:sz w:val="16"/>
          <w:szCs w:val="16"/>
        </w:rPr>
        <w:t>Security</w:t>
      </w:r>
      <w:r>
        <w:rPr>
          <w:rFonts w:ascii="Courier New" w:eastAsia="Courier New" w:hAnsi="Courier New" w:cs="Courier New"/>
          <w:color w:val="111111"/>
          <w:spacing w:val="26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position w:val="1"/>
          <w:sz w:val="16"/>
          <w:szCs w:val="16"/>
        </w:rPr>
        <w:t>testing</w:t>
      </w:r>
    </w:p>
    <w:p w14:paraId="0B6DAB8E" w14:textId="77777777" w:rsidR="00F222A0" w:rsidRDefault="00F222A0">
      <w:pPr>
        <w:spacing w:before="9" w:line="260" w:lineRule="exact"/>
        <w:rPr>
          <w:sz w:val="26"/>
          <w:szCs w:val="26"/>
        </w:rPr>
      </w:pPr>
    </w:p>
    <w:p w14:paraId="095B2A7A" w14:textId="77777777" w:rsidR="00F222A0" w:rsidRDefault="00000000">
      <w:pPr>
        <w:spacing w:before="42" w:line="260" w:lineRule="exact"/>
        <w:ind w:left="12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position w:val="1"/>
          <w:sz w:val="25"/>
          <w:szCs w:val="25"/>
        </w:rPr>
        <w:t>6.</w:t>
      </w:r>
      <w:r>
        <w:rPr>
          <w:rFonts w:ascii="Courier New" w:eastAsia="Courier New" w:hAnsi="Courier New" w:cs="Courier New"/>
          <w:b/>
          <w:color w:val="111111"/>
          <w:spacing w:val="9"/>
          <w:position w:val="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position w:val="1"/>
          <w:sz w:val="25"/>
          <w:szCs w:val="25"/>
        </w:rPr>
        <w:t>Deployment</w:t>
      </w:r>
    </w:p>
    <w:p w14:paraId="09794429" w14:textId="77777777" w:rsidR="00F222A0" w:rsidRDefault="00F222A0">
      <w:pPr>
        <w:spacing w:before="1" w:line="160" w:lineRule="exact"/>
        <w:rPr>
          <w:sz w:val="16"/>
          <w:szCs w:val="16"/>
        </w:rPr>
      </w:pPr>
    </w:p>
    <w:p w14:paraId="0C3885CF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405F825">
          <v:group id="_x0000_s1046" style="position:absolute;left:0;text-align:left;margin-left:67.25pt;margin-top:2.9pt;width:2.25pt;height:2.25pt;z-index:-251641344;mso-position-horizontal-relative:page" coordorigin="1345,58" coordsize="45,45">
            <v:shape id="_x0000_s1047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Prepare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deployment</w:t>
      </w:r>
      <w:r>
        <w:rPr>
          <w:rFonts w:ascii="Courier New" w:eastAsia="Courier New" w:hAnsi="Courier New" w:cs="Courier New"/>
          <w:color w:val="111111"/>
          <w:spacing w:val="3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environment</w:t>
      </w:r>
    </w:p>
    <w:p w14:paraId="6F720983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40D5BB6">
          <v:group id="_x0000_s1044" style="position:absolute;left:0;text-align:left;margin-left:67.25pt;margin-top:6.55pt;width:2.25pt;height:2.25pt;z-index:-251640320;mso-position-horizontal-relative:page" coordorigin="1345,131" coordsize="45,45">
            <v:shape id="_x0000_s1045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Deploy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frontend</w:t>
      </w:r>
    </w:p>
    <w:p w14:paraId="04E3E7CC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4F843EC4">
          <v:group id="_x0000_s1042" style="position:absolute;left:0;text-align:left;margin-left:67.25pt;margin-top:6.55pt;width:2.25pt;height:2.25pt;z-index:-251639296;mso-position-horizontal-relative:page" coordorigin="1345,131" coordsize="45,45">
            <v:shape id="_x0000_s1043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Deploy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backend</w:t>
      </w:r>
    </w:p>
    <w:p w14:paraId="36403DC6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F68C364">
          <v:group id="_x0000_s1040" style="position:absolute;left:0;text-align:left;margin-left:67.25pt;margin-top:6.55pt;width:2.25pt;height:2.25pt;z-index:-251638272;mso-position-horizontal-relative:page" coordorigin="1345,131" coordsize="45,45">
            <v:shape id="_x0000_s1041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Deploy</w:t>
      </w:r>
      <w:r>
        <w:rPr>
          <w:rFonts w:ascii="Courier New" w:eastAsia="Courier New" w:hAnsi="Courier New" w:cs="Courier New"/>
          <w:color w:val="111111"/>
          <w:spacing w:val="2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database</w:t>
      </w:r>
    </w:p>
    <w:p w14:paraId="598EA567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11C932C">
          <v:group id="_x0000_s1038" style="position:absolute;left:0;text-align:left;margin-left:67.25pt;margin-top:6.55pt;width:2.25pt;height:2.25pt;z-index:-251637248;mso-position-horizontal-relative:page" coordorigin="1345,131" coordsize="45,45">
            <v:shape id="_x0000_s103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6.5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Configure</w:t>
      </w:r>
      <w:r>
        <w:rPr>
          <w:rFonts w:ascii="Courier New" w:eastAsia="Courier New" w:hAnsi="Courier New" w:cs="Courier New"/>
          <w:color w:val="111111"/>
          <w:spacing w:val="2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AI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services</w:t>
      </w:r>
    </w:p>
    <w:p w14:paraId="506C3D67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1046A92C">
          <v:group id="_x0000_s1036" style="position:absolute;left:0;text-align:left;margin-left:67.25pt;margin-top:6.55pt;width:2.25pt;height:2.25pt;z-index:-251636224;mso-position-horizontal-relative:page" coordorigin="1345,131" coordsize="45,45">
            <v:shape id="_x0000_s1037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6.6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up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notification</w:t>
      </w:r>
      <w:r>
        <w:rPr>
          <w:rFonts w:ascii="Courier New" w:eastAsia="Courier New" w:hAnsi="Courier New" w:cs="Courier New"/>
          <w:color w:val="111111"/>
          <w:spacing w:val="38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services</w:t>
      </w:r>
    </w:p>
    <w:p w14:paraId="637C8237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01D4BA94">
          <v:group id="_x0000_s1034" style="position:absolute;left:0;text-align:left;margin-left:67.25pt;margin-top:6.55pt;width:2.25pt;height:2.25pt;z-index:-251635200;mso-position-horizontal-relative:page" coordorigin="1345,131" coordsize="45,45">
            <v:shape id="_x0000_s1035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6.7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Go</w:t>
      </w:r>
      <w:r>
        <w:rPr>
          <w:rFonts w:ascii="Courier New" w:eastAsia="Courier New" w:hAnsi="Courier New" w:cs="Courier New"/>
          <w:color w:val="111111"/>
          <w:spacing w:val="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live</w:t>
      </w:r>
    </w:p>
    <w:p w14:paraId="3A9C641A" w14:textId="77777777" w:rsidR="00F222A0" w:rsidRDefault="00F222A0">
      <w:pPr>
        <w:spacing w:before="7" w:line="100" w:lineRule="exact"/>
        <w:rPr>
          <w:sz w:val="10"/>
          <w:szCs w:val="10"/>
        </w:rPr>
      </w:pPr>
    </w:p>
    <w:p w14:paraId="1CB91768" w14:textId="77777777" w:rsidR="00F222A0" w:rsidRDefault="00F222A0">
      <w:pPr>
        <w:spacing w:line="200" w:lineRule="exact"/>
      </w:pPr>
    </w:p>
    <w:p w14:paraId="03C3C215" w14:textId="77777777" w:rsidR="00F222A0" w:rsidRDefault="00000000">
      <w:pPr>
        <w:ind w:left="81" w:right="6387"/>
        <w:jc w:val="center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>7.</w:t>
      </w:r>
      <w:r>
        <w:rPr>
          <w:rFonts w:ascii="Courier New" w:eastAsia="Courier New" w:hAnsi="Courier New" w:cs="Courier New"/>
          <w:b/>
          <w:color w:val="111111"/>
          <w:spacing w:val="9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sz w:val="25"/>
          <w:szCs w:val="25"/>
        </w:rPr>
        <w:t>Project</w:t>
      </w:r>
      <w:r>
        <w:rPr>
          <w:rFonts w:ascii="Courier New" w:eastAsia="Courier New" w:hAnsi="Courier New" w:cs="Courier New"/>
          <w:b/>
          <w:color w:val="111111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b/>
          <w:color w:val="111111"/>
          <w:w w:val="103"/>
          <w:sz w:val="25"/>
          <w:szCs w:val="25"/>
        </w:rPr>
        <w:t>Closure</w:t>
      </w:r>
    </w:p>
    <w:p w14:paraId="07F9562E" w14:textId="77777777" w:rsidR="00F222A0" w:rsidRDefault="00F222A0">
      <w:pPr>
        <w:spacing w:before="5" w:line="140" w:lineRule="exact"/>
        <w:rPr>
          <w:sz w:val="15"/>
          <w:szCs w:val="15"/>
        </w:rPr>
      </w:pPr>
    </w:p>
    <w:p w14:paraId="036BDF2F" w14:textId="77777777" w:rsidR="00F222A0" w:rsidRDefault="00000000">
      <w:pPr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59067F14">
          <v:group id="_x0000_s1032" style="position:absolute;left:0;text-align:left;margin-left:67.25pt;margin-top:2.9pt;width:2.25pt;height:2.25pt;z-index:-251634176;mso-position-horizontal-relative:page" coordorigin="1345,58" coordsize="45,45">
            <v:shape id="_x0000_s1033" style="position:absolute;left:1345;top:58;width:45;height:45" coordorigin="1345,58" coordsize="45,45" path="m1390,81r-1,6l1387,92r-4,5l1379,100r-6,3l1367,103r-5,l1356,100r-4,-3l1348,92r-2,-5l1345,81r1,-6l1348,69r4,-4l1356,61r6,-2l1367,58r6,1l1379,61r4,4l1387,69r2,6l1390,81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7.1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Conduct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project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review</w:t>
      </w:r>
    </w:p>
    <w:p w14:paraId="5C5DB197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69460EC3">
          <v:group id="_x0000_s1030" style="position:absolute;left:0;text-align:left;margin-left:67.25pt;margin-top:6.55pt;width:2.25pt;height:2.25pt;z-index:-251633152;mso-position-horizontal-relative:page" coordorigin="1345,131" coordsize="45,45">
            <v:shape id="_x0000_s1031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7.2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Document</w:t>
      </w:r>
      <w:r>
        <w:rPr>
          <w:rFonts w:ascii="Courier New" w:eastAsia="Courier New" w:hAnsi="Courier New" w:cs="Courier New"/>
          <w:color w:val="111111"/>
          <w:spacing w:val="26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lessons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learned</w:t>
      </w:r>
    </w:p>
    <w:p w14:paraId="1172CB72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3FB14048">
          <v:group id="_x0000_s1028" style="position:absolute;left:0;text-align:left;margin-left:67.25pt;margin-top:6.55pt;width:2.25pt;height:2.25pt;z-index:-251632128;mso-position-horizontal-relative:page" coordorigin="1345,131" coordsize="45,45">
            <v:shape id="_x0000_s1029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7.3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Archive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project</w:t>
      </w:r>
      <w:r>
        <w:rPr>
          <w:rFonts w:ascii="Courier New" w:eastAsia="Courier New" w:hAnsi="Courier New" w:cs="Courier New"/>
          <w:color w:val="111111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documents</w:t>
      </w:r>
    </w:p>
    <w:p w14:paraId="7BF382DE" w14:textId="77777777" w:rsidR="00F222A0" w:rsidRDefault="00000000">
      <w:pPr>
        <w:spacing w:before="73"/>
        <w:ind w:left="532"/>
        <w:rPr>
          <w:rFonts w:ascii="Courier New" w:eastAsia="Courier New" w:hAnsi="Courier New" w:cs="Courier New"/>
          <w:sz w:val="16"/>
          <w:szCs w:val="16"/>
        </w:rPr>
      </w:pPr>
      <w:r>
        <w:pict w14:anchorId="0DFBE426">
          <v:group id="_x0000_s1026" style="position:absolute;left:0;text-align:left;margin-left:67.25pt;margin-top:6.55pt;width:2.25pt;height:2.25pt;z-index:-251631104;mso-position-horizontal-relative:page" coordorigin="1345,131" coordsize="45,45">
            <v:shape id="_x0000_s1027" style="position:absolute;left:1345;top:131;width:45;height:45" coordorigin="1345,131" coordsize="45,45" path="m1390,154r-1,6l1387,165r-4,5l1379,173r-6,3l1367,176r-5,l1356,173r-4,-3l1348,165r-2,-5l1345,154r1,-6l1348,142r4,-4l1356,134r6,-2l1367,131r6,1l1379,134r4,4l1387,142r2,6l1390,154xe" fillcolor="#111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7.4</w:t>
      </w:r>
      <w:r>
        <w:rPr>
          <w:rFonts w:ascii="Courier New" w:eastAsia="Courier New" w:hAnsi="Courier New" w:cs="Courier New"/>
          <w:color w:val="111111"/>
          <w:spacing w:val="1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sz w:val="16"/>
          <w:szCs w:val="16"/>
        </w:rPr>
        <w:t>Close</w:t>
      </w:r>
      <w:r>
        <w:rPr>
          <w:rFonts w:ascii="Courier New" w:eastAsia="Courier New" w:hAnsi="Courier New" w:cs="Courier New"/>
          <w:color w:val="111111"/>
          <w:spacing w:val="1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111111"/>
          <w:w w:val="103"/>
          <w:sz w:val="16"/>
          <w:szCs w:val="16"/>
        </w:rPr>
        <w:t>project</w:t>
      </w:r>
    </w:p>
    <w:sectPr w:rsidR="00F222A0">
      <w:pgSz w:w="11900" w:h="16840"/>
      <w:pgMar w:top="156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44721"/>
    <w:multiLevelType w:val="multilevel"/>
    <w:tmpl w:val="127207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738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A0"/>
    <w:rsid w:val="00205ED9"/>
    <w:rsid w:val="00C0631B"/>
    <w:rsid w:val="00F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."/>
  <w:listSeparator w:val=","/>
  <w14:docId w14:val="4BFD87FC"/>
  <w15:docId w15:val="{D2FBD901-A622-4B02-B4D3-66156FB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Areeb</cp:lastModifiedBy>
  <cp:revision>2</cp:revision>
  <dcterms:created xsi:type="dcterms:W3CDTF">2025-05-08T04:50:00Z</dcterms:created>
  <dcterms:modified xsi:type="dcterms:W3CDTF">2025-05-08T04:53:00Z</dcterms:modified>
</cp:coreProperties>
</file>