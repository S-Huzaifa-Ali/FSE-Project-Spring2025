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02E77" w14:textId="77777777" w:rsidR="004D5CEB" w:rsidRPr="00B54FF4" w:rsidRDefault="00000000" w:rsidP="00C23AA0">
      <w:pPr>
        <w:spacing w:before="27"/>
        <w:jc w:val="center"/>
        <w:rPr>
          <w:rFonts w:ascii="Courier New" w:eastAsia="Courier New" w:hAnsi="Courier New" w:cs="Courier New"/>
          <w:sz w:val="36"/>
          <w:szCs w:val="36"/>
        </w:rPr>
      </w:pPr>
      <w:r w:rsidRPr="00B54FF4">
        <w:rPr>
          <w:rFonts w:ascii="Courier New" w:eastAsia="Courier New" w:hAnsi="Courier New" w:cs="Courier New"/>
          <w:b/>
          <w:color w:val="111111"/>
          <w:sz w:val="36"/>
          <w:szCs w:val="36"/>
        </w:rPr>
        <w:t>Risk Management Matrix (RMM) for Resume</w:t>
      </w:r>
    </w:p>
    <w:p w14:paraId="68F34E37" w14:textId="77777777" w:rsidR="004D5CEB" w:rsidRPr="00B54FF4" w:rsidRDefault="004D5CEB" w:rsidP="00B54FF4">
      <w:pPr>
        <w:spacing w:before="1" w:line="140" w:lineRule="exact"/>
        <w:jc w:val="center"/>
        <w:rPr>
          <w:sz w:val="36"/>
          <w:szCs w:val="36"/>
        </w:rPr>
      </w:pPr>
    </w:p>
    <w:p w14:paraId="590C7CA7" w14:textId="77777777" w:rsidR="004D5CEB" w:rsidRDefault="00000000" w:rsidP="00B54FF4">
      <w:pPr>
        <w:spacing w:line="360" w:lineRule="exact"/>
        <w:ind w:left="120"/>
        <w:jc w:val="center"/>
        <w:rPr>
          <w:rFonts w:ascii="Courier New" w:eastAsia="Courier New" w:hAnsi="Courier New" w:cs="Courier New"/>
          <w:b/>
          <w:color w:val="111111"/>
          <w:position w:val="2"/>
          <w:sz w:val="36"/>
          <w:szCs w:val="36"/>
        </w:rPr>
      </w:pPr>
      <w:r w:rsidRPr="00B54FF4">
        <w:rPr>
          <w:rFonts w:ascii="Courier New" w:eastAsia="Courier New" w:hAnsi="Courier New" w:cs="Courier New"/>
          <w:b/>
          <w:color w:val="111111"/>
          <w:position w:val="2"/>
          <w:sz w:val="36"/>
          <w:szCs w:val="36"/>
        </w:rPr>
        <w:t>Parser Project</w:t>
      </w:r>
    </w:p>
    <w:p w14:paraId="6E7A021D" w14:textId="77777777" w:rsidR="00B54FF4" w:rsidRDefault="00B54FF4" w:rsidP="00B54FF4">
      <w:pPr>
        <w:spacing w:line="360" w:lineRule="exact"/>
        <w:ind w:left="120"/>
        <w:jc w:val="center"/>
        <w:rPr>
          <w:rFonts w:ascii="Courier New" w:eastAsia="Courier New" w:hAnsi="Courier New" w:cs="Courier New"/>
          <w:b/>
          <w:color w:val="111111"/>
          <w:position w:val="2"/>
          <w:sz w:val="36"/>
          <w:szCs w:val="36"/>
        </w:rPr>
      </w:pPr>
    </w:p>
    <w:p w14:paraId="376A7C6D" w14:textId="77777777" w:rsidR="00B54FF4" w:rsidRPr="00C23AA0" w:rsidRDefault="00B54FF4" w:rsidP="00B54FF4">
      <w:pPr>
        <w:spacing w:line="360" w:lineRule="exact"/>
        <w:ind w:left="120"/>
        <w:jc w:val="center"/>
        <w:rPr>
          <w:rFonts w:ascii="Courier New" w:eastAsia="Courier New" w:hAnsi="Courier New" w:cs="Courier New"/>
          <w:b/>
          <w:color w:val="111111"/>
          <w:position w:val="2"/>
        </w:rPr>
      </w:pPr>
    </w:p>
    <w:p w14:paraId="6213CE18" w14:textId="77777777" w:rsidR="00B54FF4" w:rsidRPr="00C23AA0" w:rsidRDefault="00B54FF4" w:rsidP="00B54FF4">
      <w:pPr>
        <w:spacing w:line="360" w:lineRule="exact"/>
        <w:ind w:left="120"/>
        <w:rPr>
          <w:rFonts w:ascii="Courier New" w:eastAsia="Courier New" w:hAnsi="Courier New" w:cs="Courier New"/>
        </w:rPr>
      </w:pPr>
    </w:p>
    <w:p w14:paraId="4F17095B" w14:textId="77777777" w:rsidR="004D5CEB" w:rsidRPr="00C23AA0" w:rsidRDefault="004D5CEB">
      <w:pPr>
        <w:spacing w:line="200" w:lineRule="exact"/>
      </w:pPr>
    </w:p>
    <w:p w14:paraId="41CEB71C" w14:textId="77777777" w:rsidR="004D5CEB" w:rsidRPr="00C23AA0" w:rsidRDefault="004D5CEB">
      <w:pPr>
        <w:spacing w:line="200" w:lineRule="exact"/>
      </w:pPr>
    </w:p>
    <w:p w14:paraId="325378DA" w14:textId="77777777" w:rsidR="004D5CEB" w:rsidRPr="00C23AA0" w:rsidRDefault="004D5CEB">
      <w:pPr>
        <w:spacing w:line="200" w:lineRule="exact"/>
      </w:pPr>
    </w:p>
    <w:p w14:paraId="47500834" w14:textId="77777777" w:rsidR="004D5CEB" w:rsidRPr="00C23AA0" w:rsidRDefault="004D5CEB">
      <w:pPr>
        <w:spacing w:line="200" w:lineRule="exact"/>
      </w:pPr>
    </w:p>
    <w:p w14:paraId="645797E4" w14:textId="77777777" w:rsidR="004D5CEB" w:rsidRPr="00C23AA0" w:rsidRDefault="004D5CEB">
      <w:pPr>
        <w:spacing w:line="200" w:lineRule="exact"/>
      </w:pPr>
    </w:p>
    <w:p w14:paraId="0F6B0057" w14:textId="77777777" w:rsidR="004D5CEB" w:rsidRPr="00C23AA0" w:rsidRDefault="004D5CEB">
      <w:pPr>
        <w:spacing w:line="200" w:lineRule="exact"/>
      </w:pPr>
    </w:p>
    <w:p w14:paraId="16F8BC69" w14:textId="77777777" w:rsidR="004D5CEB" w:rsidRPr="00C23AA0" w:rsidRDefault="004D5CEB">
      <w:pPr>
        <w:spacing w:line="200" w:lineRule="exact"/>
      </w:pPr>
    </w:p>
    <w:p w14:paraId="5F60C177" w14:textId="77777777" w:rsidR="004D5CEB" w:rsidRPr="00C23AA0" w:rsidRDefault="004D5CEB">
      <w:pPr>
        <w:spacing w:line="200" w:lineRule="exact"/>
      </w:pPr>
    </w:p>
    <w:p w14:paraId="1DEACA59" w14:textId="77777777" w:rsidR="004D5CEB" w:rsidRPr="00C23AA0" w:rsidRDefault="004D5CEB">
      <w:pPr>
        <w:spacing w:line="200" w:lineRule="exact"/>
      </w:pPr>
    </w:p>
    <w:p w14:paraId="5361832F" w14:textId="77777777" w:rsidR="004D5CEB" w:rsidRPr="00C23AA0" w:rsidRDefault="004D5CEB">
      <w:pPr>
        <w:spacing w:line="200" w:lineRule="exact"/>
      </w:pPr>
    </w:p>
    <w:p w14:paraId="5EF28D85" w14:textId="77777777" w:rsidR="004D5CEB" w:rsidRPr="00C23AA0" w:rsidRDefault="004D5CEB">
      <w:pPr>
        <w:spacing w:line="200" w:lineRule="exact"/>
      </w:pPr>
    </w:p>
    <w:p w14:paraId="1A2C134A" w14:textId="77777777" w:rsidR="004D5CEB" w:rsidRPr="00C23AA0" w:rsidRDefault="004D5CEB">
      <w:pPr>
        <w:spacing w:line="200" w:lineRule="exact"/>
      </w:pPr>
    </w:p>
    <w:p w14:paraId="27ECCDE8" w14:textId="77777777" w:rsidR="004D5CEB" w:rsidRPr="00C23AA0" w:rsidRDefault="004D5CEB">
      <w:pPr>
        <w:spacing w:line="200" w:lineRule="exact"/>
      </w:pPr>
    </w:p>
    <w:p w14:paraId="42A416D2" w14:textId="77777777" w:rsidR="004D5CEB" w:rsidRPr="00C23AA0" w:rsidRDefault="004D5CEB">
      <w:pPr>
        <w:spacing w:line="200" w:lineRule="exact"/>
      </w:pPr>
    </w:p>
    <w:p w14:paraId="2C0C5274" w14:textId="77777777" w:rsidR="004D5CEB" w:rsidRPr="00C23AA0" w:rsidRDefault="004D5CEB">
      <w:pPr>
        <w:spacing w:line="200" w:lineRule="exact"/>
      </w:pPr>
    </w:p>
    <w:p w14:paraId="6FC3EFA6" w14:textId="77777777" w:rsidR="004D5CEB" w:rsidRPr="00C23AA0" w:rsidRDefault="004D5CEB">
      <w:pPr>
        <w:spacing w:line="200" w:lineRule="exact"/>
      </w:pPr>
    </w:p>
    <w:p w14:paraId="4ACDA665" w14:textId="77777777" w:rsidR="004D5CEB" w:rsidRPr="00C23AA0" w:rsidRDefault="004D5CEB">
      <w:pPr>
        <w:spacing w:line="200" w:lineRule="exact"/>
      </w:pPr>
    </w:p>
    <w:p w14:paraId="4E754A88" w14:textId="77777777" w:rsidR="004D5CEB" w:rsidRPr="00C23AA0" w:rsidRDefault="004D5CEB">
      <w:pPr>
        <w:spacing w:line="200" w:lineRule="exact"/>
      </w:pPr>
    </w:p>
    <w:p w14:paraId="04B91515" w14:textId="77777777" w:rsidR="004D5CEB" w:rsidRPr="00C23AA0" w:rsidRDefault="004D5CEB">
      <w:pPr>
        <w:spacing w:line="200" w:lineRule="exact"/>
      </w:pPr>
    </w:p>
    <w:p w14:paraId="4B6A79A8" w14:textId="77777777" w:rsidR="004D5CEB" w:rsidRPr="00C23AA0" w:rsidRDefault="004D5CEB">
      <w:pPr>
        <w:spacing w:line="200" w:lineRule="exact"/>
      </w:pPr>
    </w:p>
    <w:p w14:paraId="4EC9F041" w14:textId="77777777" w:rsidR="004D5CEB" w:rsidRPr="00C23AA0" w:rsidRDefault="004D5CEB">
      <w:pPr>
        <w:spacing w:line="200" w:lineRule="exact"/>
      </w:pPr>
    </w:p>
    <w:p w14:paraId="3412DFBB" w14:textId="77777777" w:rsidR="004D5CEB" w:rsidRPr="00C23AA0" w:rsidRDefault="004D5CEB">
      <w:pPr>
        <w:spacing w:line="200" w:lineRule="exact"/>
      </w:pPr>
    </w:p>
    <w:p w14:paraId="531DD4E9" w14:textId="77777777" w:rsidR="004D5CEB" w:rsidRPr="00C23AA0" w:rsidRDefault="004D5CEB">
      <w:pPr>
        <w:spacing w:line="200" w:lineRule="exact"/>
      </w:pPr>
    </w:p>
    <w:p w14:paraId="3A7DCF87" w14:textId="77777777" w:rsidR="004D5CEB" w:rsidRPr="00C23AA0" w:rsidRDefault="004D5CEB">
      <w:pPr>
        <w:spacing w:line="200" w:lineRule="exact"/>
      </w:pPr>
    </w:p>
    <w:p w14:paraId="078F4291" w14:textId="77777777" w:rsidR="004D5CEB" w:rsidRPr="00C23AA0" w:rsidRDefault="004D5CEB">
      <w:pPr>
        <w:spacing w:before="1" w:line="240" w:lineRule="exact"/>
      </w:pPr>
    </w:p>
    <w:p w14:paraId="1DF963F5" w14:textId="77777777" w:rsidR="004D5CEB" w:rsidRPr="00C23AA0" w:rsidRDefault="00000000">
      <w:pPr>
        <w:spacing w:before="48"/>
        <w:ind w:left="1050"/>
        <w:rPr>
          <w:rFonts w:ascii="Courier New" w:eastAsia="Courier New" w:hAnsi="Courier New" w:cs="Courier New"/>
        </w:rPr>
        <w:sectPr w:rsidR="004D5CEB" w:rsidRPr="00C23AA0">
          <w:pgSz w:w="11900" w:h="16840"/>
          <w:pgMar w:top="1560" w:right="1460" w:bottom="0" w:left="1000" w:header="720" w:footer="720" w:gutter="0"/>
          <w:cols w:space="720"/>
        </w:sectPr>
      </w:pPr>
      <w:r w:rsidRPr="00C23AA0">
        <w:pict w14:anchorId="5CC4CA2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55.95pt;margin-top:142.8pt;width:461pt;height:699.1pt;z-index:-1626;mso-position-horizontal-relative:page;mso-position-vertical-relative:page" filled="f" stroked="f">
            <v:textbox style="mso-next-textbox:#_x0000_s1035" inset="0,0,0,0">
              <w:txbxContent>
                <w:tbl>
                  <w:tblPr>
                    <w:tblW w:w="963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0"/>
                    <w:gridCol w:w="1845"/>
                    <w:gridCol w:w="1440"/>
                    <w:gridCol w:w="945"/>
                    <w:gridCol w:w="855"/>
                    <w:gridCol w:w="1635"/>
                    <w:gridCol w:w="2160"/>
                  </w:tblGrid>
                  <w:tr w:rsidR="004D5CEB" w14:paraId="03428E14" w14:textId="77777777" w:rsidTr="00C23AA0">
                    <w:trPr>
                      <w:trHeight w:hRule="exact" w:val="675"/>
                    </w:trPr>
                    <w:tc>
                      <w:tcPr>
                        <w:tcW w:w="75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0C6FEAFF" w14:textId="77777777" w:rsidR="004D5CEB" w:rsidRDefault="004D5CEB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3C96E166" w14:textId="77777777" w:rsidR="004D5CEB" w:rsidRDefault="00000000">
                        <w:pPr>
                          <w:ind w:left="135" w:right="13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Risk</w:t>
                        </w:r>
                      </w:p>
                      <w:p w14:paraId="0351D8B4" w14:textId="77777777" w:rsidR="004D5CEB" w:rsidRDefault="00000000">
                        <w:pPr>
                          <w:spacing w:before="73"/>
                          <w:ind w:left="235" w:right="23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75F33247" w14:textId="77777777" w:rsidR="004D5CEB" w:rsidRDefault="004D5CEB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0DDCB32D" w14:textId="77777777" w:rsidR="004D5CEB" w:rsidRDefault="00000000">
                        <w:pPr>
                          <w:ind w:left="682" w:right="682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Risk</w:t>
                        </w:r>
                      </w:p>
                      <w:p w14:paraId="66D2869C" w14:textId="77777777" w:rsidR="004D5CEB" w:rsidRDefault="00000000">
                        <w:pPr>
                          <w:spacing w:before="73"/>
                          <w:ind w:left="337" w:right="337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582F087" w14:textId="77777777" w:rsidR="004D5CEB" w:rsidRDefault="004D5CEB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14:paraId="7B524D6C" w14:textId="77777777" w:rsidR="004D5CEB" w:rsidRDefault="00000000">
                        <w:pPr>
                          <w:ind w:left="167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Probability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1F711508" w14:textId="77777777" w:rsidR="004D5CEB" w:rsidRDefault="004D5CEB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14:paraId="5040A3DB" w14:textId="77777777" w:rsidR="004D5CEB" w:rsidRDefault="00000000">
                        <w:pPr>
                          <w:ind w:left="167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Impact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5ADADB21" w14:textId="77777777" w:rsidR="004D5CEB" w:rsidRDefault="004D5CEB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19156146" w14:textId="77777777" w:rsidR="004D5CEB" w:rsidRDefault="00000000">
                        <w:pPr>
                          <w:ind w:left="221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Risk</w:t>
                        </w:r>
                      </w:p>
                      <w:p w14:paraId="64417D90" w14:textId="77777777" w:rsidR="004D5CEB" w:rsidRDefault="00000000">
                        <w:pPr>
                          <w:spacing w:before="73"/>
                          <w:ind w:left="171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Score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F7AF3ED" w14:textId="77777777" w:rsidR="004D5CEB" w:rsidRDefault="004D5CEB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6AEC932D" w14:textId="77777777" w:rsidR="004D5CEB" w:rsidRDefault="00000000">
                        <w:pPr>
                          <w:ind w:left="31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Mitigation</w:t>
                        </w:r>
                      </w:p>
                      <w:p w14:paraId="10D71B83" w14:textId="77777777" w:rsidR="004D5CEB" w:rsidRDefault="00000000">
                        <w:pPr>
                          <w:spacing w:before="73"/>
                          <w:ind w:left="41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Strategy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</w:tcPr>
                      <w:p w14:paraId="2747354D" w14:textId="77777777" w:rsidR="004D5CEB" w:rsidRDefault="004D5CEB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14:paraId="71D4941A" w14:textId="52E009C0" w:rsidR="004D5CEB" w:rsidRDefault="00C23AA0">
                        <w:pPr>
                          <w:ind w:left="168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111111"/>
                            <w:w w:val="103"/>
                            <w:sz w:val="16"/>
                            <w:szCs w:val="16"/>
                          </w:rPr>
                          <w:t>Responsibilty</w:t>
                        </w:r>
                        <w:proofErr w:type="spellEnd"/>
                      </w:p>
                    </w:tc>
                  </w:tr>
                  <w:tr w:rsidR="004D5CEB" w14:paraId="2A15CCE2" w14:textId="77777777" w:rsidTr="00C23AA0">
                    <w:trPr>
                      <w:trHeight w:hRule="exact" w:val="2699"/>
                    </w:trPr>
                    <w:tc>
                      <w:tcPr>
                        <w:tcW w:w="75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2B5146A5" w14:textId="77777777" w:rsidR="004D5CEB" w:rsidRDefault="004D5CEB">
                        <w:pPr>
                          <w:spacing w:line="200" w:lineRule="exact"/>
                        </w:pPr>
                      </w:p>
                      <w:p w14:paraId="680FF651" w14:textId="77777777" w:rsidR="004D5CEB" w:rsidRDefault="004D5CEB">
                        <w:pPr>
                          <w:spacing w:line="200" w:lineRule="exact"/>
                        </w:pPr>
                      </w:p>
                      <w:p w14:paraId="4769721E" w14:textId="77777777" w:rsidR="004D5CEB" w:rsidRDefault="004D5CEB">
                        <w:pPr>
                          <w:spacing w:line="200" w:lineRule="exact"/>
                        </w:pPr>
                      </w:p>
                      <w:p w14:paraId="334BC9EF" w14:textId="77777777" w:rsidR="004D5CEB" w:rsidRDefault="004D5CEB">
                        <w:pPr>
                          <w:spacing w:line="200" w:lineRule="exact"/>
                        </w:pPr>
                      </w:p>
                      <w:p w14:paraId="7D8E91EA" w14:textId="77777777" w:rsidR="004D5CEB" w:rsidRDefault="004D5CEB">
                        <w:pPr>
                          <w:spacing w:line="200" w:lineRule="exact"/>
                        </w:pPr>
                      </w:p>
                      <w:p w14:paraId="6180B1C5" w14:textId="77777777" w:rsidR="004D5CEB" w:rsidRDefault="004D5CEB">
                        <w:pPr>
                          <w:spacing w:before="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2130C4D6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R1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66FBF94A" w14:textId="77777777" w:rsidR="004D5CEB" w:rsidRDefault="004D5CEB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6B978AE2" w14:textId="77777777" w:rsidR="004D5CEB" w:rsidRDefault="004D5CEB">
                        <w:pPr>
                          <w:spacing w:line="200" w:lineRule="exact"/>
                        </w:pPr>
                      </w:p>
                      <w:p w14:paraId="2FB7FBBC" w14:textId="77777777" w:rsidR="004D5CEB" w:rsidRDefault="004D5CEB">
                        <w:pPr>
                          <w:spacing w:line="200" w:lineRule="exact"/>
                        </w:pPr>
                      </w:p>
                      <w:p w14:paraId="40412A0C" w14:textId="77777777" w:rsidR="004D5CEB" w:rsidRDefault="004D5CEB">
                        <w:pPr>
                          <w:spacing w:line="200" w:lineRule="exact"/>
                        </w:pPr>
                      </w:p>
                      <w:p w14:paraId="1EF6E487" w14:textId="77777777" w:rsidR="004D5CEB" w:rsidRDefault="00000000">
                        <w:pPr>
                          <w:spacing w:line="337" w:lineRule="auto"/>
                          <w:ind w:left="164" w:right="251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Integration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AI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services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might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be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complex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and</w:t>
                        </w:r>
                      </w:p>
                      <w:p w14:paraId="00A9E48A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time-consuming.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10B13F47" w14:textId="77777777" w:rsidR="004D5CEB" w:rsidRDefault="004D5CEB">
                        <w:pPr>
                          <w:spacing w:line="200" w:lineRule="exact"/>
                        </w:pPr>
                      </w:p>
                      <w:p w14:paraId="7AD542A9" w14:textId="77777777" w:rsidR="004D5CEB" w:rsidRDefault="004D5CEB">
                        <w:pPr>
                          <w:spacing w:line="200" w:lineRule="exact"/>
                        </w:pPr>
                      </w:p>
                      <w:p w14:paraId="626B37C1" w14:textId="77777777" w:rsidR="004D5CEB" w:rsidRDefault="004D5CEB">
                        <w:pPr>
                          <w:spacing w:line="200" w:lineRule="exact"/>
                        </w:pPr>
                      </w:p>
                      <w:p w14:paraId="4646CDFD" w14:textId="77777777" w:rsidR="004D5CEB" w:rsidRDefault="004D5CEB">
                        <w:pPr>
                          <w:spacing w:line="200" w:lineRule="exact"/>
                        </w:pPr>
                      </w:p>
                      <w:p w14:paraId="25594BD0" w14:textId="77777777" w:rsidR="004D5CEB" w:rsidRDefault="004D5CEB">
                        <w:pPr>
                          <w:spacing w:line="200" w:lineRule="exact"/>
                        </w:pPr>
                      </w:p>
                      <w:p w14:paraId="6DBE296D" w14:textId="77777777" w:rsidR="004D5CEB" w:rsidRDefault="004D5CEB">
                        <w:pPr>
                          <w:spacing w:before="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334823A6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718C6441" w14:textId="77777777" w:rsidR="004D5CEB" w:rsidRDefault="004D5CEB">
                        <w:pPr>
                          <w:spacing w:line="200" w:lineRule="exact"/>
                        </w:pPr>
                      </w:p>
                      <w:p w14:paraId="31EF005C" w14:textId="77777777" w:rsidR="004D5CEB" w:rsidRDefault="004D5CEB">
                        <w:pPr>
                          <w:spacing w:line="200" w:lineRule="exact"/>
                        </w:pPr>
                      </w:p>
                      <w:p w14:paraId="38ED8EE2" w14:textId="77777777" w:rsidR="004D5CEB" w:rsidRDefault="004D5CEB">
                        <w:pPr>
                          <w:spacing w:line="200" w:lineRule="exact"/>
                        </w:pPr>
                      </w:p>
                      <w:p w14:paraId="0C8F3631" w14:textId="77777777" w:rsidR="004D5CEB" w:rsidRDefault="004D5CEB">
                        <w:pPr>
                          <w:spacing w:line="200" w:lineRule="exact"/>
                        </w:pPr>
                      </w:p>
                      <w:p w14:paraId="6D1EB137" w14:textId="77777777" w:rsidR="004D5CEB" w:rsidRDefault="004D5CEB">
                        <w:pPr>
                          <w:spacing w:line="200" w:lineRule="exact"/>
                        </w:pPr>
                      </w:p>
                      <w:p w14:paraId="4D818CC1" w14:textId="77777777" w:rsidR="004D5CEB" w:rsidRDefault="004D5CEB">
                        <w:pPr>
                          <w:spacing w:before="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7E01B907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2324377B" w14:textId="77777777" w:rsidR="004D5CEB" w:rsidRDefault="004D5CEB">
                        <w:pPr>
                          <w:spacing w:line="200" w:lineRule="exact"/>
                        </w:pPr>
                      </w:p>
                      <w:p w14:paraId="3F713FED" w14:textId="77777777" w:rsidR="004D5CEB" w:rsidRDefault="004D5CEB">
                        <w:pPr>
                          <w:spacing w:line="200" w:lineRule="exact"/>
                        </w:pPr>
                      </w:p>
                      <w:p w14:paraId="76AE438E" w14:textId="77777777" w:rsidR="004D5CEB" w:rsidRDefault="004D5CEB">
                        <w:pPr>
                          <w:spacing w:line="200" w:lineRule="exact"/>
                        </w:pPr>
                      </w:p>
                      <w:p w14:paraId="1662A456" w14:textId="77777777" w:rsidR="004D5CEB" w:rsidRDefault="004D5CEB">
                        <w:pPr>
                          <w:spacing w:line="200" w:lineRule="exact"/>
                        </w:pPr>
                      </w:p>
                      <w:p w14:paraId="6147338F" w14:textId="77777777" w:rsidR="004D5CEB" w:rsidRDefault="004D5CEB">
                        <w:pPr>
                          <w:spacing w:line="200" w:lineRule="exact"/>
                        </w:pPr>
                      </w:p>
                      <w:p w14:paraId="0391D742" w14:textId="77777777" w:rsidR="004D5CEB" w:rsidRDefault="004D5CEB">
                        <w:pPr>
                          <w:spacing w:before="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0CFBBE72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0C5C91F" w14:textId="77777777" w:rsidR="004D5CEB" w:rsidRDefault="004D5CEB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2EC17C76" w14:textId="77777777" w:rsidR="004D5CEB" w:rsidRDefault="00000000">
                        <w:pPr>
                          <w:spacing w:line="337" w:lineRule="auto"/>
                          <w:ind w:left="164" w:right="1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Research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AI service providers thoroughly.</w:t>
                        </w:r>
                      </w:p>
                      <w:p w14:paraId="4FD0784F" w14:textId="77777777" w:rsidR="004D5CEB" w:rsidRDefault="00000000">
                        <w:pPr>
                          <w:spacing w:line="337" w:lineRule="auto"/>
                          <w:ind w:left="164" w:right="437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Allocate sufficient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time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and resources.</w:t>
                        </w:r>
                      </w:p>
                      <w:p w14:paraId="0BA44672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Have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backup</w:t>
                        </w:r>
                      </w:p>
                      <w:p w14:paraId="382F2B6D" w14:textId="77777777" w:rsidR="004D5CEB" w:rsidRDefault="00000000">
                        <w:pPr>
                          <w:spacing w:before="7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AI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services.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</w:tcPr>
                      <w:p w14:paraId="04A1CE4A" w14:textId="77777777" w:rsidR="004D5CEB" w:rsidRDefault="004D5CEB">
                        <w:pPr>
                          <w:spacing w:line="200" w:lineRule="exact"/>
                        </w:pPr>
                      </w:p>
                      <w:p w14:paraId="4E73B09E" w14:textId="77777777" w:rsidR="004D5CEB" w:rsidRDefault="004D5CEB">
                        <w:pPr>
                          <w:spacing w:line="200" w:lineRule="exact"/>
                        </w:pPr>
                      </w:p>
                      <w:p w14:paraId="474B7F08" w14:textId="77777777" w:rsidR="004D5CEB" w:rsidRDefault="004D5CEB">
                        <w:pPr>
                          <w:spacing w:line="200" w:lineRule="exact"/>
                        </w:pPr>
                      </w:p>
                      <w:p w14:paraId="36552362" w14:textId="77777777" w:rsidR="004D5CEB" w:rsidRDefault="004D5CEB">
                        <w:pPr>
                          <w:spacing w:before="11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7B3B3965" w14:textId="68AB79EE" w:rsidR="004D5CEB" w:rsidRDefault="00000000">
                        <w:pPr>
                          <w:spacing w:line="337" w:lineRule="auto"/>
                          <w:ind w:left="164" w:right="642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Project Manager, </w:t>
                        </w:r>
                        <w:r w:rsid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 Team</w:t>
                        </w:r>
                      </w:p>
                    </w:tc>
                  </w:tr>
                  <w:tr w:rsidR="004D5CEB" w14:paraId="2584095A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161B0E0" w14:textId="77777777" w:rsidR="004D5CEB" w:rsidRDefault="004D5CEB">
                        <w:pPr>
                          <w:spacing w:before="8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3BCB52BF" w14:textId="77777777" w:rsidR="004D5CEB" w:rsidRDefault="004D5CEB">
                        <w:pPr>
                          <w:spacing w:line="200" w:lineRule="exact"/>
                        </w:pPr>
                      </w:p>
                      <w:p w14:paraId="02324D45" w14:textId="77777777" w:rsidR="004D5CEB" w:rsidRDefault="004D5CEB">
                        <w:pPr>
                          <w:spacing w:line="200" w:lineRule="exact"/>
                        </w:pPr>
                      </w:p>
                      <w:p w14:paraId="5ECB0869" w14:textId="77777777" w:rsidR="004D5CEB" w:rsidRDefault="004D5CEB">
                        <w:pPr>
                          <w:spacing w:line="200" w:lineRule="exact"/>
                        </w:pPr>
                      </w:p>
                      <w:p w14:paraId="2E0E94C4" w14:textId="77777777" w:rsidR="004D5CEB" w:rsidRDefault="004D5CEB">
                        <w:pPr>
                          <w:spacing w:line="200" w:lineRule="exact"/>
                        </w:pPr>
                      </w:p>
                      <w:p w14:paraId="006DEDE9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R2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44CBACB" w14:textId="77777777" w:rsidR="004D5CEB" w:rsidRDefault="004D5CEB"/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EA6CB99" w14:textId="77777777" w:rsidR="004D5CEB" w:rsidRDefault="004D5CEB">
                        <w:pPr>
                          <w:spacing w:before="8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3FDD875C" w14:textId="77777777" w:rsidR="004D5CEB" w:rsidRDefault="004D5CEB">
                        <w:pPr>
                          <w:spacing w:line="200" w:lineRule="exact"/>
                        </w:pPr>
                      </w:p>
                      <w:p w14:paraId="309E9D41" w14:textId="77777777" w:rsidR="004D5CEB" w:rsidRDefault="004D5CEB">
                        <w:pPr>
                          <w:spacing w:line="200" w:lineRule="exact"/>
                        </w:pPr>
                      </w:p>
                      <w:p w14:paraId="50038F5E" w14:textId="77777777" w:rsidR="004D5CEB" w:rsidRDefault="004D5CEB">
                        <w:pPr>
                          <w:spacing w:line="200" w:lineRule="exact"/>
                        </w:pPr>
                      </w:p>
                      <w:p w14:paraId="339FF14D" w14:textId="77777777" w:rsidR="004D5CEB" w:rsidRDefault="004D5CEB">
                        <w:pPr>
                          <w:spacing w:line="200" w:lineRule="exact"/>
                        </w:pPr>
                      </w:p>
                      <w:p w14:paraId="19F8DCE2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B3E8FA2" w14:textId="77777777" w:rsidR="004D5CEB" w:rsidRDefault="004D5CEB">
                        <w:pPr>
                          <w:spacing w:before="8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2A192946" w14:textId="77777777" w:rsidR="004D5CEB" w:rsidRDefault="004D5CEB">
                        <w:pPr>
                          <w:spacing w:line="200" w:lineRule="exact"/>
                        </w:pPr>
                      </w:p>
                      <w:p w14:paraId="225119CE" w14:textId="77777777" w:rsidR="004D5CEB" w:rsidRDefault="004D5CEB">
                        <w:pPr>
                          <w:spacing w:line="200" w:lineRule="exact"/>
                        </w:pPr>
                      </w:p>
                      <w:p w14:paraId="1C57B03B" w14:textId="77777777" w:rsidR="004D5CEB" w:rsidRDefault="004D5CEB">
                        <w:pPr>
                          <w:spacing w:line="200" w:lineRule="exact"/>
                        </w:pPr>
                      </w:p>
                      <w:p w14:paraId="6B108A58" w14:textId="77777777" w:rsidR="004D5CEB" w:rsidRDefault="004D5CEB">
                        <w:pPr>
                          <w:spacing w:line="200" w:lineRule="exact"/>
                        </w:pPr>
                      </w:p>
                      <w:p w14:paraId="749833AC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E03484C" w14:textId="77777777" w:rsidR="004D5CEB" w:rsidRDefault="004D5CEB">
                        <w:pPr>
                          <w:spacing w:before="8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2EF933FF" w14:textId="77777777" w:rsidR="004D5CEB" w:rsidRDefault="004D5CEB">
                        <w:pPr>
                          <w:spacing w:line="200" w:lineRule="exact"/>
                        </w:pPr>
                      </w:p>
                      <w:p w14:paraId="294C93CE" w14:textId="77777777" w:rsidR="004D5CEB" w:rsidRDefault="004D5CEB">
                        <w:pPr>
                          <w:spacing w:line="200" w:lineRule="exact"/>
                        </w:pPr>
                      </w:p>
                      <w:p w14:paraId="79CF1B53" w14:textId="77777777" w:rsidR="004D5CEB" w:rsidRDefault="004D5CEB">
                        <w:pPr>
                          <w:spacing w:line="200" w:lineRule="exact"/>
                        </w:pPr>
                      </w:p>
                      <w:p w14:paraId="19584906" w14:textId="77777777" w:rsidR="004D5CEB" w:rsidRDefault="004D5CEB">
                        <w:pPr>
                          <w:spacing w:line="200" w:lineRule="exact"/>
                        </w:pPr>
                      </w:p>
                      <w:p w14:paraId="6AF6270C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044D639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6BDAFAAF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Optimize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4ACFEB55" w14:textId="77777777" w:rsidR="004D5CEB" w:rsidRDefault="004D5CEB"/>
                    </w:tc>
                  </w:tr>
                  <w:tr w:rsidR="004D5CEB" w14:paraId="74B2FA4B" w14:textId="77777777" w:rsidTr="00C23AA0">
                    <w:trPr>
                      <w:trHeight w:hRule="exact" w:val="31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56783A2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F31B1B1" w14:textId="77777777" w:rsidR="004D5CEB" w:rsidRDefault="004D5CEB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307ADD52" w14:textId="77777777" w:rsidR="004D5CEB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Performance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4895CBE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4B7C994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9BD039D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3407780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algorithms.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6B353EB1" w14:textId="77777777" w:rsidR="004D5CEB" w:rsidRDefault="004D5CEB"/>
                    </w:tc>
                  </w:tr>
                  <w:tr w:rsidR="004D5CEB" w14:paraId="37F4F8B5" w14:textId="77777777" w:rsidTr="00C23AA0">
                    <w:trPr>
                      <w:trHeight w:hRule="exact" w:val="240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13901F7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30D17CD" w14:textId="77777777" w:rsidR="004D5CEB" w:rsidRDefault="00000000">
                        <w:pPr>
                          <w:spacing w:before="93"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position w:val="-2"/>
                            <w:sz w:val="16"/>
                            <w:szCs w:val="16"/>
                          </w:rPr>
                          <w:t>issues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-2"/>
                            <w:sz w:val="16"/>
                            <w:szCs w:val="16"/>
                          </w:rPr>
                          <w:t>with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85700B8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CC3663C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F36125E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86B82AF" w14:textId="77777777" w:rsidR="004D5CEB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Conduct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1F8121A8" w14:textId="77777777" w:rsidR="004D5CEB" w:rsidRDefault="004D5CEB"/>
                    </w:tc>
                  </w:tr>
                  <w:tr w:rsidR="004D5CEB" w14:paraId="54F49DBA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BF606F4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8759841" w14:textId="77777777" w:rsidR="004D5CEB" w:rsidRDefault="004D5CE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125ED8BF" w14:textId="77777777" w:rsidR="004D5CEB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position w:val="-2"/>
                            <w:sz w:val="16"/>
                            <w:szCs w:val="16"/>
                          </w:rPr>
                          <w:t>resume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-2"/>
                            <w:sz w:val="16"/>
                            <w:szCs w:val="16"/>
                          </w:rPr>
                          <w:t>parsing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BADD6C6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7155D65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9ACC202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39BAA29" w14:textId="77777777" w:rsidR="004D5CEB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regular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05DB9BCC" w14:textId="4B82211F" w:rsidR="004D5CEB" w:rsidRDefault="00C23AA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Development</w:t>
                        </w:r>
                      </w:p>
                    </w:tc>
                  </w:tr>
                  <w:tr w:rsidR="004D5CEB" w14:paraId="48E049E1" w14:textId="77777777" w:rsidTr="00C23AA0">
                    <w:trPr>
                      <w:trHeight w:hRule="exact" w:val="270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753C063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3086B4E" w14:textId="77777777" w:rsidR="004D5CEB" w:rsidRDefault="004D5CEB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25098B45" w14:textId="77777777" w:rsidR="004D5CEB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matching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A309A53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59D4E33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ECDD1AB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8F17079" w14:textId="77777777" w:rsidR="004D5CEB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performance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1174CCC5" w14:textId="77777777" w:rsidR="004D5CEB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position w:val="1"/>
                            <w:sz w:val="16"/>
                            <w:szCs w:val="16"/>
                          </w:rPr>
                          <w:t>Team,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7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QA</w:t>
                        </w:r>
                      </w:p>
                    </w:tc>
                  </w:tr>
                  <w:tr w:rsidR="004D5CEB" w14:paraId="42A2C877" w14:textId="77777777" w:rsidTr="00C23AA0">
                    <w:trPr>
                      <w:trHeight w:hRule="exact" w:val="19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F7F0BF0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7F9CFCE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5A5CE9B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4F3CFB3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873D322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E776F4E" w14:textId="77777777" w:rsidR="004D5CEB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testing.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26F5E6C5" w14:textId="77777777" w:rsidR="004D5CEB" w:rsidRDefault="004D5CEB"/>
                    </w:tc>
                  </w:tr>
                  <w:tr w:rsidR="004D5CEB" w14:paraId="7359B264" w14:textId="77777777" w:rsidTr="00C23AA0">
                    <w:trPr>
                      <w:trHeight w:hRule="exact" w:val="586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9F16035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C04CF6F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F96AAAB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21E37B0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C4B456A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EB2AB54" w14:textId="77777777" w:rsidR="004D5CEB" w:rsidRDefault="00000000">
                        <w:pPr>
                          <w:spacing w:before="33" w:line="337" w:lineRule="auto"/>
                          <w:ind w:left="164" w:right="1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Use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caching techniques.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67639BB7" w14:textId="77777777" w:rsidR="004D5CEB" w:rsidRDefault="004D5CEB"/>
                    </w:tc>
                  </w:tr>
                  <w:tr w:rsidR="004D5CEB" w14:paraId="6373B212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31D8A48" w14:textId="77777777" w:rsidR="004D5CEB" w:rsidRDefault="004D5CEB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2F4ED1FC" w14:textId="77777777" w:rsidR="004D5CEB" w:rsidRDefault="004D5CEB">
                        <w:pPr>
                          <w:spacing w:line="200" w:lineRule="exact"/>
                        </w:pPr>
                      </w:p>
                      <w:p w14:paraId="7DDA849D" w14:textId="77777777" w:rsidR="004D5CEB" w:rsidRDefault="004D5CEB">
                        <w:pPr>
                          <w:spacing w:line="200" w:lineRule="exact"/>
                        </w:pPr>
                      </w:p>
                      <w:p w14:paraId="431E7398" w14:textId="77777777" w:rsidR="004D5CEB" w:rsidRDefault="004D5CEB">
                        <w:pPr>
                          <w:spacing w:line="200" w:lineRule="exact"/>
                        </w:pPr>
                      </w:p>
                      <w:p w14:paraId="0245721A" w14:textId="77777777" w:rsidR="004D5CEB" w:rsidRDefault="004D5CEB">
                        <w:pPr>
                          <w:spacing w:line="200" w:lineRule="exact"/>
                        </w:pPr>
                      </w:p>
                      <w:p w14:paraId="3D3707CB" w14:textId="77777777" w:rsidR="004D5CEB" w:rsidRDefault="004D5CEB">
                        <w:pPr>
                          <w:spacing w:line="200" w:lineRule="exact"/>
                        </w:pPr>
                      </w:p>
                      <w:p w14:paraId="0332C102" w14:textId="77777777" w:rsidR="004D5CEB" w:rsidRDefault="004D5CEB">
                        <w:pPr>
                          <w:spacing w:line="200" w:lineRule="exact"/>
                        </w:pPr>
                      </w:p>
                      <w:p w14:paraId="4D230E11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R3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4DF7FB0" w14:textId="77777777" w:rsidR="004D5CEB" w:rsidRDefault="004D5CEB"/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D3267CB" w14:textId="77777777" w:rsidR="004D5CEB" w:rsidRDefault="004D5CEB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31C49CF5" w14:textId="77777777" w:rsidR="004D5CEB" w:rsidRDefault="004D5CEB">
                        <w:pPr>
                          <w:spacing w:line="200" w:lineRule="exact"/>
                        </w:pPr>
                      </w:p>
                      <w:p w14:paraId="5EC61E0C" w14:textId="77777777" w:rsidR="004D5CEB" w:rsidRDefault="004D5CEB">
                        <w:pPr>
                          <w:spacing w:line="200" w:lineRule="exact"/>
                        </w:pPr>
                      </w:p>
                      <w:p w14:paraId="717B914A" w14:textId="77777777" w:rsidR="004D5CEB" w:rsidRDefault="004D5CEB">
                        <w:pPr>
                          <w:spacing w:line="200" w:lineRule="exact"/>
                        </w:pPr>
                      </w:p>
                      <w:p w14:paraId="2C81C968" w14:textId="77777777" w:rsidR="004D5CEB" w:rsidRDefault="004D5CEB">
                        <w:pPr>
                          <w:spacing w:line="200" w:lineRule="exact"/>
                        </w:pPr>
                      </w:p>
                      <w:p w14:paraId="0A1868A3" w14:textId="77777777" w:rsidR="004D5CEB" w:rsidRDefault="004D5CEB">
                        <w:pPr>
                          <w:spacing w:line="200" w:lineRule="exact"/>
                        </w:pPr>
                      </w:p>
                      <w:p w14:paraId="6572DE20" w14:textId="77777777" w:rsidR="004D5CEB" w:rsidRDefault="004D5CEB">
                        <w:pPr>
                          <w:spacing w:line="200" w:lineRule="exact"/>
                        </w:pPr>
                      </w:p>
                      <w:p w14:paraId="02C05236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71E9A44" w14:textId="77777777" w:rsidR="004D5CEB" w:rsidRDefault="004D5CEB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5C10E278" w14:textId="77777777" w:rsidR="004D5CEB" w:rsidRDefault="004D5CEB">
                        <w:pPr>
                          <w:spacing w:line="200" w:lineRule="exact"/>
                        </w:pPr>
                      </w:p>
                      <w:p w14:paraId="0ECCF62E" w14:textId="77777777" w:rsidR="004D5CEB" w:rsidRDefault="004D5CEB">
                        <w:pPr>
                          <w:spacing w:line="200" w:lineRule="exact"/>
                        </w:pPr>
                      </w:p>
                      <w:p w14:paraId="680CFB5B" w14:textId="77777777" w:rsidR="004D5CEB" w:rsidRDefault="004D5CEB">
                        <w:pPr>
                          <w:spacing w:line="200" w:lineRule="exact"/>
                        </w:pPr>
                      </w:p>
                      <w:p w14:paraId="5513B82F" w14:textId="77777777" w:rsidR="004D5CEB" w:rsidRDefault="004D5CEB">
                        <w:pPr>
                          <w:spacing w:line="200" w:lineRule="exact"/>
                        </w:pPr>
                      </w:p>
                      <w:p w14:paraId="708DD304" w14:textId="77777777" w:rsidR="004D5CEB" w:rsidRDefault="004D5CEB">
                        <w:pPr>
                          <w:spacing w:line="200" w:lineRule="exact"/>
                        </w:pPr>
                      </w:p>
                      <w:p w14:paraId="0BE52888" w14:textId="77777777" w:rsidR="004D5CEB" w:rsidRDefault="004D5CEB">
                        <w:pPr>
                          <w:spacing w:line="200" w:lineRule="exact"/>
                        </w:pPr>
                      </w:p>
                      <w:p w14:paraId="7150A86B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E5A07DC" w14:textId="77777777" w:rsidR="004D5CEB" w:rsidRDefault="004D5CEB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1EEC477C" w14:textId="77777777" w:rsidR="004D5CEB" w:rsidRDefault="004D5CEB">
                        <w:pPr>
                          <w:spacing w:line="200" w:lineRule="exact"/>
                        </w:pPr>
                      </w:p>
                      <w:p w14:paraId="697F1B3D" w14:textId="77777777" w:rsidR="004D5CEB" w:rsidRDefault="004D5CEB">
                        <w:pPr>
                          <w:spacing w:line="200" w:lineRule="exact"/>
                        </w:pPr>
                      </w:p>
                      <w:p w14:paraId="4C44E008" w14:textId="77777777" w:rsidR="004D5CEB" w:rsidRDefault="004D5CEB">
                        <w:pPr>
                          <w:spacing w:line="200" w:lineRule="exact"/>
                        </w:pPr>
                      </w:p>
                      <w:p w14:paraId="095369D4" w14:textId="77777777" w:rsidR="004D5CEB" w:rsidRDefault="004D5CEB">
                        <w:pPr>
                          <w:spacing w:line="200" w:lineRule="exact"/>
                        </w:pPr>
                      </w:p>
                      <w:p w14:paraId="600F921A" w14:textId="77777777" w:rsidR="004D5CEB" w:rsidRDefault="004D5CEB">
                        <w:pPr>
                          <w:spacing w:line="200" w:lineRule="exact"/>
                        </w:pPr>
                      </w:p>
                      <w:p w14:paraId="5064D01A" w14:textId="77777777" w:rsidR="004D5CEB" w:rsidRDefault="004D5CEB">
                        <w:pPr>
                          <w:spacing w:line="200" w:lineRule="exact"/>
                        </w:pPr>
                      </w:p>
                      <w:p w14:paraId="46905B6C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B10203E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24B1B47B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Implement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506590E0" w14:textId="77777777" w:rsidR="004D5CEB" w:rsidRDefault="004D5CEB"/>
                    </w:tc>
                  </w:tr>
                  <w:tr w:rsidR="004D5CEB" w14:paraId="2AB8AFF4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8834E6E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064AF66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1A9A2F1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3DCA495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2A2C857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9EC793C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encryption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5FF3E583" w14:textId="77777777" w:rsidR="004D5CEB" w:rsidRDefault="004D5CEB"/>
                    </w:tc>
                  </w:tr>
                  <w:tr w:rsidR="004D5CEB" w14:paraId="5AF8361A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A42E38F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320961A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42B4347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AC0E0D9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47EA771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9EA863F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secure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752D03D0" w14:textId="77777777" w:rsidR="004D5CEB" w:rsidRDefault="004D5CEB"/>
                    </w:tc>
                  </w:tr>
                  <w:tr w:rsidR="004D5CEB" w14:paraId="26D6EE00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F4060E1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3D184FB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Security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7E78B17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8CFDF81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9BE0BF1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ADCD93D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APIs.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586FE50" w14:textId="77777777" w:rsidR="004D5CEB" w:rsidRDefault="004D5CEB"/>
                    </w:tc>
                  </w:tr>
                  <w:tr w:rsidR="004D5CEB" w14:paraId="4DDBEC43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E752C8D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03AD9B1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vulnerabilities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CBE252E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5A5334B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DADBF6E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D95AA1D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Conduct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51ABFB7E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Security</w:t>
                        </w:r>
                      </w:p>
                    </w:tc>
                  </w:tr>
                  <w:tr w:rsidR="004D5CEB" w14:paraId="1EE16896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90397DE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9E5C4BC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handling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EB95D21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83685FF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EBF344A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84604FB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security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139BBAC" w14:textId="62529786" w:rsidR="004D5CEB" w:rsidRDefault="00C23AA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Development</w:t>
                        </w:r>
                      </w:p>
                    </w:tc>
                  </w:tr>
                  <w:tr w:rsidR="004D5CEB" w14:paraId="0E129F25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87617B0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5778E11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sensitive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user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6922381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F68D31F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3781C22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1DC3652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audits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and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481CA5D4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Team</w:t>
                        </w:r>
                      </w:p>
                    </w:tc>
                  </w:tr>
                  <w:tr w:rsidR="004D5CEB" w14:paraId="2BA866E5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B6FFBD8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21D9085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data.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33E0C52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E6B5CA3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7CDB18F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9217457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penetration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1379330E" w14:textId="77777777" w:rsidR="004D5CEB" w:rsidRDefault="004D5CEB"/>
                    </w:tc>
                  </w:tr>
                  <w:tr w:rsidR="004D5CEB" w14:paraId="3C7EACCF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6802B9E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E1630BB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45831CE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67B6454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6C4E912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B2E295C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testing.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64F595BF" w14:textId="77777777" w:rsidR="004D5CEB" w:rsidRDefault="004D5CEB"/>
                    </w:tc>
                  </w:tr>
                  <w:tr w:rsidR="004D5CEB" w14:paraId="5D0F0044" w14:textId="77777777" w:rsidTr="00C23AA0">
                    <w:trPr>
                      <w:trHeight w:hRule="exact" w:val="586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62B854AB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54950B4C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74DF4104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3CE3190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08502593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05BE3E17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Comply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with</w:t>
                        </w:r>
                      </w:p>
                      <w:p w14:paraId="6E60A8FB" w14:textId="77777777" w:rsidR="004D5CEB" w:rsidRDefault="00000000">
                        <w:pPr>
                          <w:spacing w:before="7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GDPR.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</w:tcPr>
                      <w:p w14:paraId="0D3FA0F8" w14:textId="77777777" w:rsidR="004D5CEB" w:rsidRDefault="004D5CEB"/>
                    </w:tc>
                  </w:tr>
                  <w:tr w:rsidR="004D5CEB" w14:paraId="7EBD1FFC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38A170F" w14:textId="77777777" w:rsidR="004D5CEB" w:rsidRDefault="004D5CEB">
                        <w:pPr>
                          <w:spacing w:line="200" w:lineRule="exact"/>
                        </w:pPr>
                      </w:p>
                      <w:p w14:paraId="03A35293" w14:textId="77777777" w:rsidR="004D5CEB" w:rsidRDefault="004D5CEB">
                        <w:pPr>
                          <w:spacing w:line="200" w:lineRule="exact"/>
                        </w:pPr>
                      </w:p>
                      <w:p w14:paraId="2BA386C1" w14:textId="77777777" w:rsidR="004D5CEB" w:rsidRDefault="004D5CEB">
                        <w:pPr>
                          <w:spacing w:line="200" w:lineRule="exact"/>
                        </w:pPr>
                      </w:p>
                      <w:p w14:paraId="3B755A2D" w14:textId="77777777" w:rsidR="004D5CEB" w:rsidRDefault="004D5CEB">
                        <w:pPr>
                          <w:spacing w:line="200" w:lineRule="exact"/>
                        </w:pPr>
                      </w:p>
                      <w:p w14:paraId="201155CE" w14:textId="77777777" w:rsidR="004D5CEB" w:rsidRDefault="004D5CEB">
                        <w:pPr>
                          <w:spacing w:line="200" w:lineRule="exact"/>
                        </w:pPr>
                      </w:p>
                      <w:p w14:paraId="54157110" w14:textId="77777777" w:rsidR="004D5CEB" w:rsidRDefault="004D5CEB">
                        <w:pPr>
                          <w:spacing w:before="13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559F599D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R4</w:t>
                        </w:r>
                      </w:p>
                    </w:tc>
                    <w:tc>
                      <w:tcPr>
                        <w:tcW w:w="18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D3DBDF7" w14:textId="77777777" w:rsidR="004D5CEB" w:rsidRDefault="004D5CEB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24AD9615" w14:textId="77777777" w:rsidR="004D5CEB" w:rsidRDefault="004D5CEB">
                        <w:pPr>
                          <w:spacing w:line="200" w:lineRule="exact"/>
                        </w:pPr>
                      </w:p>
                      <w:p w14:paraId="326365F1" w14:textId="77777777" w:rsidR="004D5CEB" w:rsidRDefault="004D5CEB">
                        <w:pPr>
                          <w:spacing w:line="200" w:lineRule="exact"/>
                        </w:pPr>
                      </w:p>
                      <w:p w14:paraId="2A4A9EE0" w14:textId="77777777" w:rsidR="004D5CEB" w:rsidRDefault="004D5CEB">
                        <w:pPr>
                          <w:spacing w:line="200" w:lineRule="exact"/>
                        </w:pPr>
                      </w:p>
                      <w:p w14:paraId="0BBDC66E" w14:textId="77777777" w:rsidR="004D5CEB" w:rsidRDefault="00000000">
                        <w:pPr>
                          <w:spacing w:line="337" w:lineRule="auto"/>
                          <w:ind w:left="164" w:right="152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Changes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AI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technology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may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require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updates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parsing algorithms.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A720F47" w14:textId="77777777" w:rsidR="004D5CEB" w:rsidRDefault="004D5CEB">
                        <w:pPr>
                          <w:spacing w:line="200" w:lineRule="exact"/>
                        </w:pPr>
                      </w:p>
                      <w:p w14:paraId="54C0DBCD" w14:textId="77777777" w:rsidR="004D5CEB" w:rsidRDefault="004D5CEB">
                        <w:pPr>
                          <w:spacing w:line="200" w:lineRule="exact"/>
                        </w:pPr>
                      </w:p>
                      <w:p w14:paraId="05BD2C7B" w14:textId="77777777" w:rsidR="004D5CEB" w:rsidRDefault="004D5CEB">
                        <w:pPr>
                          <w:spacing w:line="200" w:lineRule="exact"/>
                        </w:pPr>
                      </w:p>
                      <w:p w14:paraId="45601877" w14:textId="77777777" w:rsidR="004D5CEB" w:rsidRDefault="004D5CEB">
                        <w:pPr>
                          <w:spacing w:line="200" w:lineRule="exact"/>
                        </w:pPr>
                      </w:p>
                      <w:p w14:paraId="12976666" w14:textId="77777777" w:rsidR="004D5CEB" w:rsidRDefault="004D5CEB">
                        <w:pPr>
                          <w:spacing w:line="200" w:lineRule="exact"/>
                        </w:pPr>
                      </w:p>
                      <w:p w14:paraId="55401060" w14:textId="77777777" w:rsidR="004D5CEB" w:rsidRDefault="004D5CEB">
                        <w:pPr>
                          <w:spacing w:before="13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15C10AFE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9CF7D21" w14:textId="77777777" w:rsidR="004D5CEB" w:rsidRDefault="004D5CEB">
                        <w:pPr>
                          <w:spacing w:line="200" w:lineRule="exact"/>
                        </w:pPr>
                      </w:p>
                      <w:p w14:paraId="18002013" w14:textId="77777777" w:rsidR="004D5CEB" w:rsidRDefault="004D5CEB">
                        <w:pPr>
                          <w:spacing w:line="200" w:lineRule="exact"/>
                        </w:pPr>
                      </w:p>
                      <w:p w14:paraId="57DB3E82" w14:textId="77777777" w:rsidR="004D5CEB" w:rsidRDefault="004D5CEB">
                        <w:pPr>
                          <w:spacing w:line="200" w:lineRule="exact"/>
                        </w:pPr>
                      </w:p>
                      <w:p w14:paraId="10F9F79E" w14:textId="77777777" w:rsidR="004D5CEB" w:rsidRDefault="004D5CEB">
                        <w:pPr>
                          <w:spacing w:line="200" w:lineRule="exact"/>
                        </w:pPr>
                      </w:p>
                      <w:p w14:paraId="609D1B93" w14:textId="77777777" w:rsidR="004D5CEB" w:rsidRDefault="004D5CEB">
                        <w:pPr>
                          <w:spacing w:line="200" w:lineRule="exact"/>
                        </w:pPr>
                      </w:p>
                      <w:p w14:paraId="0637B291" w14:textId="77777777" w:rsidR="004D5CEB" w:rsidRDefault="004D5CEB">
                        <w:pPr>
                          <w:spacing w:before="13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21CA2830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374862A" w14:textId="77777777" w:rsidR="004D5CEB" w:rsidRDefault="004D5CEB">
                        <w:pPr>
                          <w:spacing w:line="200" w:lineRule="exact"/>
                        </w:pPr>
                      </w:p>
                      <w:p w14:paraId="084BD31A" w14:textId="77777777" w:rsidR="004D5CEB" w:rsidRDefault="004D5CEB">
                        <w:pPr>
                          <w:spacing w:line="200" w:lineRule="exact"/>
                        </w:pPr>
                      </w:p>
                      <w:p w14:paraId="5FEE37C1" w14:textId="77777777" w:rsidR="004D5CEB" w:rsidRDefault="004D5CEB">
                        <w:pPr>
                          <w:spacing w:line="200" w:lineRule="exact"/>
                        </w:pPr>
                      </w:p>
                      <w:p w14:paraId="50DDC081" w14:textId="77777777" w:rsidR="004D5CEB" w:rsidRDefault="004D5CEB">
                        <w:pPr>
                          <w:spacing w:line="200" w:lineRule="exact"/>
                        </w:pPr>
                      </w:p>
                      <w:p w14:paraId="662EE316" w14:textId="77777777" w:rsidR="004D5CEB" w:rsidRDefault="004D5CEB">
                        <w:pPr>
                          <w:spacing w:line="200" w:lineRule="exact"/>
                        </w:pPr>
                      </w:p>
                      <w:p w14:paraId="2FCAB51C" w14:textId="77777777" w:rsidR="004D5CEB" w:rsidRDefault="004D5CEB">
                        <w:pPr>
                          <w:spacing w:before="13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0E92BF27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EBBF5B0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7BCD3574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Monitor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AI</w:t>
                        </w:r>
                      </w:p>
                    </w:tc>
                    <w:tc>
                      <w:tcPr>
                        <w:tcW w:w="216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0A889F27" w14:textId="77777777" w:rsidR="004D5CEB" w:rsidRDefault="004D5CEB">
                        <w:pPr>
                          <w:spacing w:before="8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364E3FF5" w14:textId="77777777" w:rsidR="004D5CEB" w:rsidRDefault="004D5CEB">
                        <w:pPr>
                          <w:spacing w:line="200" w:lineRule="exact"/>
                        </w:pPr>
                      </w:p>
                      <w:p w14:paraId="72F87AF5" w14:textId="77777777" w:rsidR="004D5CEB" w:rsidRDefault="004D5CEB">
                        <w:pPr>
                          <w:spacing w:line="200" w:lineRule="exact"/>
                        </w:pPr>
                      </w:p>
                      <w:p w14:paraId="41920ADB" w14:textId="77777777" w:rsidR="004D5CEB" w:rsidRDefault="004D5CEB">
                        <w:pPr>
                          <w:spacing w:line="200" w:lineRule="exact"/>
                        </w:pPr>
                      </w:p>
                      <w:p w14:paraId="1AB74528" w14:textId="77777777" w:rsidR="004D5CEB" w:rsidRDefault="004D5CEB">
                        <w:pPr>
                          <w:spacing w:line="200" w:lineRule="exact"/>
                        </w:pPr>
                      </w:p>
                      <w:p w14:paraId="03E4E1F5" w14:textId="3AD2E656" w:rsidR="004D5CEB" w:rsidRDefault="00C23AA0">
                        <w:pPr>
                          <w:spacing w:line="337" w:lineRule="auto"/>
                          <w:ind w:left="164" w:right="642"/>
                          <w:jc w:val="both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Development</w:t>
                        </w:r>
                        <w:r w:rsidR="0000000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 </w:t>
                        </w:r>
                        <w:r w:rsidR="0000000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 xml:space="preserve">Team, </w:t>
                        </w:r>
                        <w:r w:rsidR="0000000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Pro Manager</w:t>
                        </w:r>
                      </w:p>
                    </w:tc>
                  </w:tr>
                  <w:tr w:rsidR="004D5CEB" w14:paraId="7EF8CE59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880F84A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6C1FE88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B4E8478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E3CBA00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AB853A3" w14:textId="77777777" w:rsidR="004D5CEB" w:rsidRDefault="004D5CEB"/>
                    </w:tc>
                    <w:tc>
                      <w:tcPr>
                        <w:tcW w:w="1635" w:type="dxa"/>
                        <w:vMerge w:val="restart"/>
                        <w:tcBorders>
                          <w:top w:val="nil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C6D728D" w14:textId="77777777" w:rsidR="004D5CEB" w:rsidRDefault="00000000">
                        <w:pPr>
                          <w:spacing w:before="33" w:line="337" w:lineRule="auto"/>
                          <w:ind w:left="164" w:right="437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technology trends.</w:t>
                        </w:r>
                      </w:p>
                      <w:p w14:paraId="4DD058FF" w14:textId="77777777" w:rsidR="004D5CEB" w:rsidRDefault="00000000">
                        <w:pPr>
                          <w:spacing w:line="337" w:lineRule="auto"/>
                          <w:ind w:left="164" w:right="437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Design modular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for</w:t>
                        </w:r>
                      </w:p>
                      <w:p w14:paraId="4CF31D4E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easy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updates.</w:t>
                        </w:r>
                      </w:p>
                      <w:p w14:paraId="25B81E0B" w14:textId="77777777" w:rsidR="004D5CEB" w:rsidRDefault="00000000">
                        <w:pPr>
                          <w:spacing w:before="73" w:line="337" w:lineRule="auto"/>
                          <w:ind w:left="164" w:right="1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Allocate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resources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for updates.</w:t>
                        </w:r>
                      </w:p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23654445" w14:textId="77777777" w:rsidR="004D5CEB" w:rsidRDefault="004D5CEB"/>
                    </w:tc>
                  </w:tr>
                  <w:tr w:rsidR="004D5CEB" w14:paraId="4F85598A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A1130E2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08D0E03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E5F86F8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1C9B7ED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2A1E53A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7E3ABA6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243CE762" w14:textId="77777777" w:rsidR="004D5CEB" w:rsidRDefault="004D5CEB"/>
                    </w:tc>
                  </w:tr>
                  <w:tr w:rsidR="004D5CEB" w14:paraId="0B3B1613" w14:textId="77777777" w:rsidTr="00C23AA0">
                    <w:trPr>
                      <w:trHeight w:hRule="exact" w:val="31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9C8F326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D24E7D9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BDF5103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133D07B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BD1EA35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F12BFD4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1D561A49" w14:textId="77777777" w:rsidR="004D5CEB" w:rsidRDefault="004D5CEB"/>
                    </w:tc>
                  </w:tr>
                  <w:tr w:rsidR="004D5CEB" w14:paraId="08932D69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4CA892D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8FD7EFB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FFD31EF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F7173FE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E7BACC3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99FBEB5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306407FC" w14:textId="77777777" w:rsidR="004D5CEB" w:rsidRDefault="004D5CEB"/>
                    </w:tc>
                  </w:tr>
                  <w:tr w:rsidR="004D5CEB" w14:paraId="6465D723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141C6FA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37B1048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32C5B1F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7B07A3F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84E8F63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8DFB444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29134C60" w14:textId="77777777" w:rsidR="004D5CEB" w:rsidRDefault="004D5CEB"/>
                    </w:tc>
                  </w:tr>
                  <w:tr w:rsidR="004D5CEB" w14:paraId="01F29DC4" w14:textId="77777777" w:rsidTr="00C23AA0">
                    <w:trPr>
                      <w:trHeight w:hRule="exact" w:val="19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1FB58DF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28D1FDB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B0BDAEA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0DA325A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DCA7D63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C391EE0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06623E09" w14:textId="77777777" w:rsidR="004D5CEB" w:rsidRDefault="004D5CEB"/>
                    </w:tc>
                  </w:tr>
                  <w:tr w:rsidR="004D5CEB" w14:paraId="560D15D7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39B080C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D9095C4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ECE7624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1971952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CB33B40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2F4E5A2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681A5A74" w14:textId="77777777" w:rsidR="004D5CEB" w:rsidRDefault="004D5CEB"/>
                    </w:tc>
                  </w:tr>
                  <w:tr w:rsidR="004D5CEB" w14:paraId="374BA399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F0BC30E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146C3C9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2D1A55F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FC225EC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635A499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2F887EF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1383832A" w14:textId="77777777" w:rsidR="004D5CEB" w:rsidRDefault="004D5CEB"/>
                    </w:tc>
                  </w:tr>
                  <w:tr w:rsidR="004D5CEB" w14:paraId="349B428F" w14:textId="77777777" w:rsidTr="00C23AA0">
                    <w:trPr>
                      <w:trHeight w:hRule="exact" w:val="331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BCFFE0B" w14:textId="77777777" w:rsidR="004D5CEB" w:rsidRDefault="004D5CEB"/>
                    </w:tc>
                    <w:tc>
                      <w:tcPr>
                        <w:tcW w:w="18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551E78E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22CFA4B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28AE292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522ADEA" w14:textId="77777777" w:rsidR="004D5CEB" w:rsidRDefault="004D5CEB"/>
                    </w:tc>
                    <w:tc>
                      <w:tcPr>
                        <w:tcW w:w="163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E76D0A8" w14:textId="77777777" w:rsidR="004D5CEB" w:rsidRDefault="004D5CEB"/>
                    </w:tc>
                    <w:tc>
                      <w:tcPr>
                        <w:tcW w:w="216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0F2FB764" w14:textId="77777777" w:rsidR="004D5CEB" w:rsidRDefault="004D5CEB"/>
                    </w:tc>
                  </w:tr>
                  <w:tr w:rsidR="004D5CEB" w14:paraId="30AB61E0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3552983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35265DF5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R5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BEF51E7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4725D2D9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Delays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in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116B70F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2F798754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44962ED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6E650DE3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5D2BDF8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70CE9A59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1043E92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5AE132CA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Create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C6661BA" w14:textId="77777777" w:rsidR="004D5CEB" w:rsidRDefault="004D5CEB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4EBFD717" w14:textId="77777777" w:rsidR="004D5CEB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Project</w:t>
                        </w:r>
                      </w:p>
                    </w:tc>
                  </w:tr>
                  <w:tr w:rsidR="004D5CEB" w14:paraId="5C27F6BE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9D6A405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A5F1EE4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due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E31112F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B6CF165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D7587CF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0E7DB0D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detailed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9CB6D2C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Manager,</w:t>
                        </w:r>
                      </w:p>
                    </w:tc>
                  </w:tr>
                  <w:tr w:rsidR="004D5CEB" w14:paraId="6FFA378D" w14:textId="77777777" w:rsidTr="00C23AA0">
                    <w:trPr>
                      <w:trHeight w:hRule="exact" w:val="2120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431B4FD" w14:textId="77777777" w:rsidR="004D5CEB" w:rsidRDefault="004D5CEB"/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1F8F8D9" w14:textId="77777777" w:rsidR="004D5CEB" w:rsidRDefault="004D5CEB"/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76F5361" w14:textId="77777777" w:rsidR="004D5CEB" w:rsidRDefault="004D5CEB"/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4DE9313" w14:textId="77777777" w:rsidR="004D5CEB" w:rsidRDefault="004D5CEB"/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9BCFA6C" w14:textId="77777777" w:rsidR="004D5CEB" w:rsidRDefault="004D5CEB"/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1DFD5C1" w14:textId="77777777" w:rsidR="004D5CEB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project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plan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231822C2" w14:textId="77777777" w:rsidR="004D5CEB" w:rsidRDefault="004D5CEB"/>
                    </w:tc>
                  </w:tr>
                </w:tbl>
                <w:p w14:paraId="6D321C93" w14:textId="77777777" w:rsidR="004D5CEB" w:rsidRDefault="004D5CEB"/>
              </w:txbxContent>
            </v:textbox>
            <w10:wrap anchorx="page" anchory="page"/>
          </v:shape>
        </w:pict>
      </w:r>
      <w:r w:rsidRPr="00C23AA0">
        <w:rPr>
          <w:rFonts w:ascii="Courier New" w:eastAsia="Courier New" w:hAnsi="Courier New" w:cs="Courier New"/>
          <w:color w:val="111111"/>
          <w:w w:val="103"/>
        </w:rPr>
        <w:t>algorithms.</w:t>
      </w:r>
    </w:p>
    <w:p w14:paraId="037C7916" w14:textId="67FEE6EB" w:rsidR="004D5CEB" w:rsidRPr="00C23AA0" w:rsidRDefault="00C23AA0">
      <w:pPr>
        <w:spacing w:line="200" w:lineRule="exact"/>
      </w:pPr>
      <w:r w:rsidRPr="00C23AA0">
        <w:lastRenderedPageBreak/>
        <w:pict w14:anchorId="6CBFD4C9">
          <v:shape id="_x0000_s1026" type="#_x0000_t202" style="position:absolute;margin-left:55.95pt;margin-top:33.25pt;width:495.5pt;height:808.65pt;z-index:-16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0"/>
                    <w:gridCol w:w="1845"/>
                    <w:gridCol w:w="1440"/>
                    <w:gridCol w:w="945"/>
                    <w:gridCol w:w="855"/>
                    <w:gridCol w:w="1635"/>
                    <w:gridCol w:w="2444"/>
                  </w:tblGrid>
                  <w:tr w:rsidR="004D5CEB" w14:paraId="202B4308" w14:textId="77777777" w:rsidTr="00C23AA0">
                    <w:trPr>
                      <w:trHeight w:hRule="exact" w:val="3165"/>
                    </w:trPr>
                    <w:tc>
                      <w:tcPr>
                        <w:tcW w:w="750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440C0B2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1D15DBE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AA1C784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B6FFF4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2A1F979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AEC8241" w14:textId="77777777" w:rsidR="004D5CEB" w:rsidRPr="00C23AA0" w:rsidRDefault="004D5CEB">
                        <w:pPr>
                          <w:spacing w:before="7" w:line="2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E4DD5A5" w14:textId="77777777" w:rsidR="004D5CEB" w:rsidRPr="00C23AA0" w:rsidRDefault="00000000">
                        <w:pPr>
                          <w:spacing w:line="337" w:lineRule="auto"/>
                          <w:ind w:left="164" w:right="44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to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technical challenges.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B0A199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0D83CEF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14A83DF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155DEAD9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F075090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6AA73F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42F816E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D85235E" w14:textId="77777777" w:rsidR="004D5CEB" w:rsidRPr="00C23AA0" w:rsidRDefault="004D5CEB">
                        <w:pPr>
                          <w:spacing w:before="7" w:line="2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7AA8ECA" w14:textId="77777777" w:rsidR="004D5CEB" w:rsidRPr="00C23AA0" w:rsidRDefault="00000000">
                        <w:pPr>
                          <w:spacing w:line="337" w:lineRule="auto"/>
                          <w:ind w:left="164" w:right="338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with milestones.</w:t>
                        </w:r>
                      </w:p>
                      <w:p w14:paraId="0534935C" w14:textId="77777777" w:rsidR="004D5CEB" w:rsidRPr="00C23AA0" w:rsidRDefault="00000000">
                        <w:pPr>
                          <w:spacing w:line="337" w:lineRule="auto"/>
                          <w:ind w:left="164" w:right="437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Monitor progress regularly.</w:t>
                        </w:r>
                      </w:p>
                      <w:p w14:paraId="4D05D7D5" w14:textId="77777777" w:rsidR="004D5CEB" w:rsidRPr="00C23AA0" w:rsidRDefault="00000000">
                        <w:pPr>
                          <w:spacing w:line="337" w:lineRule="auto"/>
                          <w:ind w:left="164" w:right="338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Have contingency plans.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</w:tcPr>
                      <w:p w14:paraId="7435F50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506B210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CE9EE7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56D7510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330C526" w14:textId="77777777" w:rsidR="004D5CEB" w:rsidRPr="00C23AA0" w:rsidRDefault="004D5CEB">
                        <w:pPr>
                          <w:spacing w:before="7" w:line="2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1081095" w14:textId="0AED6F33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Developme</w:t>
                        </w:r>
                        <w:r w:rsidR="00C23AA0"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nt</w:t>
                        </w:r>
                      </w:p>
                      <w:p w14:paraId="6D70EC6F" w14:textId="77777777" w:rsidR="004D5CEB" w:rsidRPr="00C23AA0" w:rsidRDefault="00000000">
                        <w:pPr>
                          <w:spacing w:before="7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Team</w:t>
                        </w:r>
                      </w:p>
                    </w:tc>
                  </w:tr>
                  <w:tr w:rsidR="004D5CEB" w14:paraId="788A58DC" w14:textId="77777777" w:rsidTr="00C23AA0">
                    <w:trPr>
                      <w:trHeight w:hRule="exact" w:val="2460"/>
                    </w:trPr>
                    <w:tc>
                      <w:tcPr>
                        <w:tcW w:w="75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6B7422E" w14:textId="77777777" w:rsidR="004D5CEB" w:rsidRPr="00C23AA0" w:rsidRDefault="004D5CEB">
                        <w:pPr>
                          <w:spacing w:before="3" w:line="12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F72A1FF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BBD91D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2900B7F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B15B15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A407ABE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6B1B0B4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R6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9D4AF87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F5E821E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7B29BF5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A15BE6E" w14:textId="77777777" w:rsidR="004D5CEB" w:rsidRPr="00C23AA0" w:rsidRDefault="004D5CEB">
                        <w:pPr>
                          <w:spacing w:before="18" w:line="2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F372CD1" w14:textId="77777777" w:rsidR="004D5CEB" w:rsidRPr="00C23AA0" w:rsidRDefault="00000000">
                        <w:pPr>
                          <w:spacing w:line="337" w:lineRule="auto"/>
                          <w:ind w:left="164" w:right="548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Delays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in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testing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and debugging.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2BF4A3C" w14:textId="77777777" w:rsidR="004D5CEB" w:rsidRPr="00C23AA0" w:rsidRDefault="004D5CEB">
                        <w:pPr>
                          <w:spacing w:before="3" w:line="12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F8FA075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40B9F58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CECC0A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1A847D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FD82C1D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32132E0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BA962CA" w14:textId="77777777" w:rsidR="004D5CEB" w:rsidRPr="00C23AA0" w:rsidRDefault="004D5CEB">
                        <w:pPr>
                          <w:spacing w:before="3" w:line="12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C3FA7B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11106A5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538BD8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CCB0EB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4FFC72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38768F2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CD206F3" w14:textId="77777777" w:rsidR="004D5CEB" w:rsidRPr="00C23AA0" w:rsidRDefault="004D5CEB">
                        <w:pPr>
                          <w:spacing w:before="3" w:line="12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06155A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11F6BB8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D741DFA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AAED92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0CCE67A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FB28E84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01240A3" w14:textId="77777777" w:rsidR="004D5CEB" w:rsidRPr="00C23AA0" w:rsidRDefault="004D5CEB">
                        <w:pPr>
                          <w:spacing w:before="3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74674A0" w14:textId="77777777" w:rsidR="004D5CEB" w:rsidRPr="00C23AA0" w:rsidRDefault="00000000">
                        <w:pPr>
                          <w:spacing w:line="337" w:lineRule="auto"/>
                          <w:ind w:left="164" w:right="1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Allocate sufficient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testing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time.</w:t>
                        </w:r>
                      </w:p>
                      <w:p w14:paraId="54F4D592" w14:textId="77777777" w:rsidR="004D5CEB" w:rsidRPr="00C23AA0" w:rsidRDefault="00000000">
                        <w:pPr>
                          <w:spacing w:line="337" w:lineRule="auto"/>
                          <w:ind w:left="164" w:right="536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Use automated testing tools.</w:t>
                        </w:r>
                      </w:p>
                      <w:p w14:paraId="4FB22BC3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Involve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QA</w:t>
                        </w:r>
                      </w:p>
                      <w:p w14:paraId="0145BCFF" w14:textId="77777777" w:rsidR="004D5CEB" w:rsidRPr="00C23AA0" w:rsidRDefault="00000000">
                        <w:pPr>
                          <w:spacing w:before="7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early.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single" w:sz="7" w:space="0" w:color="DBDBDB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6B703E5A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C14F9F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BC6FE27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C11148D" w14:textId="77777777" w:rsidR="004D5CEB" w:rsidRPr="00C23AA0" w:rsidRDefault="004D5CEB">
                        <w:pPr>
                          <w:spacing w:before="18" w:line="2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64E6520" w14:textId="283067E8" w:rsidR="004D5CEB" w:rsidRPr="00C23AA0" w:rsidRDefault="00000000">
                        <w:pPr>
                          <w:spacing w:line="337" w:lineRule="auto"/>
                          <w:ind w:left="164" w:right="642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QA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Team, Developme</w:t>
                        </w:r>
                        <w:r w:rsidR="00C23AA0"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nt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 xml:space="preserve"> Team</w:t>
                        </w:r>
                      </w:p>
                    </w:tc>
                  </w:tr>
                  <w:tr w:rsidR="004D5CEB" w14:paraId="625E0326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E7FE0C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ADE87F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612AA3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5196650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A76CC7A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A8F2DC1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1DAF8E4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R7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88B0A0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90BDDFF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7504F5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F016074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2DE086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AF5FF9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A5BDE7D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1731A95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Low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7CF904F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0DFF9C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B7ECB7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A4FA11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BE2DC0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9208E27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0FA472F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C89A7D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7F803A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0B0C169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7F8A54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8E936E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5EB6EBF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404456B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2E7DDE8" w14:textId="77777777" w:rsidR="004D5CEB" w:rsidRPr="00C23AA0" w:rsidRDefault="004D5CEB">
                        <w:pPr>
                          <w:spacing w:before="3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438E46D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Set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up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59FE698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2B8BFF7B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BABAFE8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14882EB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775481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95AC4B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A3962B8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68CF632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staging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18CDD5B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288E662B" w14:textId="77777777" w:rsidTr="00C23AA0">
                    <w:trPr>
                      <w:trHeight w:hRule="exact" w:val="300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4D4E82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6DAEB2B" w14:textId="77777777" w:rsidR="004D5CEB" w:rsidRPr="00C23AA0" w:rsidRDefault="004D5CEB">
                        <w:pPr>
                          <w:spacing w:before="3" w:line="1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77CCA00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-2"/>
                            <w:sz w:val="16"/>
                            <w:szCs w:val="16"/>
                          </w:rPr>
                          <w:t>Delays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-2"/>
                            <w:sz w:val="16"/>
                            <w:szCs w:val="16"/>
                          </w:rPr>
                          <w:t>in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95E6C1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665A59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48D852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4398B46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environment.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6EA0C40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4CBF95E7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9F236B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C29118B" w14:textId="77777777" w:rsidR="004D5CEB" w:rsidRPr="00C23AA0" w:rsidRDefault="004D5CEB">
                        <w:pPr>
                          <w:spacing w:before="8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E92FB68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-2"/>
                            <w:sz w:val="16"/>
                            <w:szCs w:val="16"/>
                          </w:rPr>
                          <w:t>deployment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32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-2"/>
                            <w:sz w:val="16"/>
                            <w:szCs w:val="16"/>
                          </w:rPr>
                          <w:t>due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7C38C9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3F44A9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DDECB1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7210BD6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Test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49D00794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Operation</w:t>
                        </w:r>
                      </w:p>
                    </w:tc>
                  </w:tr>
                  <w:tr w:rsidR="004D5CEB" w14:paraId="2C06AB37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CE6904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43A4AC3" w14:textId="77777777" w:rsidR="004D5CEB" w:rsidRPr="00C23AA0" w:rsidRDefault="004D5CEB">
                        <w:pPr>
                          <w:spacing w:before="8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B52F9A0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-2"/>
                            <w:sz w:val="16"/>
                            <w:szCs w:val="16"/>
                          </w:rPr>
                          <w:t>to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93F405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A946C4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B0AA06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1B79941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thoroughly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B7F41A9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Team,</w:t>
                        </w:r>
                      </w:p>
                    </w:tc>
                  </w:tr>
                  <w:tr w:rsidR="004D5CEB" w14:paraId="71A20726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6E3270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35C6340" w14:textId="77777777" w:rsidR="004D5CEB" w:rsidRPr="00C23AA0" w:rsidRDefault="004D5CEB">
                        <w:pPr>
                          <w:spacing w:before="8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A585AD4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-2"/>
                            <w:sz w:val="16"/>
                            <w:szCs w:val="16"/>
                          </w:rPr>
                          <w:t>infrastructure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AA142E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7910B4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26AC82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58DA229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before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0592F3DD" w14:textId="2C880258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Developme</w:t>
                        </w:r>
                        <w:r w:rsidR="00C23AA0"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4D5CEB" w14:paraId="48DFEFA2" w14:textId="77777777" w:rsidTr="00C23AA0">
                    <w:trPr>
                      <w:trHeight w:hRule="exact" w:val="210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FF940E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83BC0C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75E4FB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82490F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DD9649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7F5A690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deployment.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3603BFC0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1"/>
                            <w:sz w:val="16"/>
                            <w:szCs w:val="16"/>
                          </w:rPr>
                          <w:t>Team</w:t>
                        </w:r>
                      </w:p>
                    </w:tc>
                  </w:tr>
                  <w:tr w:rsidR="004D5CEB" w14:paraId="4F121C6E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1F8ED3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5B26A18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89CFD4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9AC549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3371F7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4BF11FD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Have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4121F71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36503F22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4D97C5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683909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04E9DD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3090DC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D63582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738979F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rollback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111D90F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658DC47C" w14:textId="77777777" w:rsidTr="00C23AA0">
                    <w:trPr>
                      <w:trHeight w:hRule="exact" w:val="331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F92D38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7ECA4D5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20503C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056DC92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5FCB707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1AA5F952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plan.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</w:tcPr>
                      <w:p w14:paraId="6C5A76D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660DDA99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AB7B3A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474932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73EAF9D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AE3EF74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56611AE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7C10033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2318304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07BE5C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C2BCFE7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7D3900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A487451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8A32E3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7314901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8CA6E59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8F83501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Low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5165E0D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622E7C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422629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62DBFAE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41F5B3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1FB2121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A32A1CA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375A211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2D73E4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67D8E19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9C14087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5D56705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6DDD48D" w14:textId="77777777" w:rsidR="004D5CEB" w:rsidRPr="00C23AA0" w:rsidRDefault="004D5CEB">
                        <w:pPr>
                          <w:spacing w:before="13" w:line="2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73005BA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858AEFA" w14:textId="77777777" w:rsidR="004D5CEB" w:rsidRPr="00C23AA0" w:rsidRDefault="004D5CEB">
                        <w:pPr>
                          <w:spacing w:before="3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D3D70B5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Negotiate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791998F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4745125A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C88197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C46BE8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10927E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74B917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91975C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0C909F2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contracts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7B8F65E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4FDEB0E1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FDDF2D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0B919E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822EAC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E9517C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8BD039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63F3502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with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51E16B5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3484CA9E" w14:textId="77777777" w:rsidTr="00C23AA0">
                    <w:trPr>
                      <w:trHeight w:hRule="exact" w:val="31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D34994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5E83392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Higher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than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80F438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C9E639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35E7D2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AF33175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providers.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6EBD2081" w14:textId="77777777" w:rsidR="004D5CEB" w:rsidRPr="00C23AA0" w:rsidRDefault="004D5CEB">
                        <w:pPr>
                          <w:spacing w:before="3" w:line="1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894EE3F" w14:textId="77777777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Project</w:t>
                        </w:r>
                      </w:p>
                    </w:tc>
                  </w:tr>
                  <w:tr w:rsidR="004D5CEB" w14:paraId="0EB566B8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55DE02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D6DCA7B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expected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6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costs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7FDA9F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96F894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6F178D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8B60ECB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Monitor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7B628C83" w14:textId="77777777" w:rsidR="004D5CEB" w:rsidRPr="00C23AA0" w:rsidRDefault="00000000">
                        <w:pPr>
                          <w:spacing w:before="93"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Manager,</w:t>
                        </w:r>
                      </w:p>
                    </w:tc>
                  </w:tr>
                  <w:tr w:rsidR="004D5CEB" w14:paraId="1C305C49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0324E5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4F3A9D0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for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2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AI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service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2C6340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8C5E0F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A54D62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3A75467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usage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7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and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255DD7E6" w14:textId="77777777" w:rsidR="004D5CEB" w:rsidRPr="00C23AA0" w:rsidRDefault="00000000">
                        <w:pPr>
                          <w:spacing w:before="93"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Finance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</w:tr>
                  <w:tr w:rsidR="004D5CEB" w14:paraId="7EAD00C7" w14:textId="77777777" w:rsidTr="00C23AA0">
                    <w:trPr>
                      <w:trHeight w:hRule="exact" w:val="19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6512C2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3184AAE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subscriptions.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5F5E5F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5848FE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991298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0F1B6CB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costs.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73FE526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6C23188E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E03C2C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1537F0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7B3D986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50D2F6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5DFF1B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B48998C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Explore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0B37862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70387DE3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971DFD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0A6313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2BB2EE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2203FE0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E3655A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57F9C3D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open-source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  <w:shd w:val="clear" w:color="auto" w:fill="F5F5F5"/>
                      </w:tcPr>
                      <w:p w14:paraId="1B99A41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186BBD94" w14:textId="77777777" w:rsidTr="00C23AA0">
                    <w:trPr>
                      <w:trHeight w:hRule="exact" w:val="331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4242598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0670CDB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3091624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5474852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1525F67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  <w:shd w:val="clear" w:color="auto" w:fill="F5F5F5"/>
                      </w:tcPr>
                      <w:p w14:paraId="6C6C7137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alternatives.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  <w:shd w:val="clear" w:color="auto" w:fill="F5F5F5"/>
                      </w:tcPr>
                      <w:p w14:paraId="17404A3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6DAD057B" w14:textId="77777777" w:rsidTr="00C23AA0">
                    <w:trPr>
                      <w:trHeight w:hRule="exact" w:val="344"/>
                    </w:trPr>
                    <w:tc>
                      <w:tcPr>
                        <w:tcW w:w="75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854A6F0" w14:textId="77777777" w:rsidR="004D5CEB" w:rsidRPr="00C23AA0" w:rsidRDefault="004D5CEB">
                        <w:pPr>
                          <w:spacing w:before="8" w:line="18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2952CA9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FDF49C1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41D3C58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0A0BD87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193E1C5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1493AF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1685EAF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R9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C0565E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623E7FA" w14:textId="77777777" w:rsidR="004D5CEB" w:rsidRPr="00C23AA0" w:rsidRDefault="004D5CEB">
                        <w:pPr>
                          <w:spacing w:before="8" w:line="18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A87221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D34602B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D5A1CD8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51198C3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F1E21E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2080D3D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9F0A0F8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F5C32B1" w14:textId="77777777" w:rsidR="004D5CEB" w:rsidRPr="00C23AA0" w:rsidRDefault="004D5CEB">
                        <w:pPr>
                          <w:spacing w:before="8" w:line="18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F11A00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234B310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AC63F16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26EF368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57C8A0A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5C87062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58C35C6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855" w:type="dxa"/>
                        <w:vMerge w:val="restart"/>
                        <w:tcBorders>
                          <w:top w:val="single" w:sz="7" w:space="0" w:color="DBDBDB"/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EF79C0F" w14:textId="77777777" w:rsidR="004D5CEB" w:rsidRPr="00C23AA0" w:rsidRDefault="004D5CEB">
                        <w:pPr>
                          <w:spacing w:before="8" w:line="18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C2ACEF5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15248E0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CC271DF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A975034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9ECB82C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96275A9" w14:textId="77777777" w:rsidR="004D5CEB" w:rsidRPr="00C23AA0" w:rsidRDefault="004D5CEB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14889AC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6D64494" w14:textId="77777777" w:rsidR="004D5CEB" w:rsidRPr="00C23AA0" w:rsidRDefault="004D5CEB">
                        <w:pPr>
                          <w:spacing w:before="3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511CB58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Validate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66B29FE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4E14EE7B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1B8321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266D10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D6D1118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C35979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F06505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0448EBD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algorithms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1124DBE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48D6DDEF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140DBC0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DF4109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72E6BB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AE64D8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03900E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5E51F26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with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diverse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31E8BE3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74E61B7E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60D075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CE0906A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Inaccurate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E1128A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352133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EB72E5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47AB7D2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resumes.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32EACDC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729E5E86" w14:textId="77777777" w:rsidTr="00C23AA0">
                    <w:trPr>
                      <w:trHeight w:hRule="exact" w:val="31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AB9B1C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0E6D739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resume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parsing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2DB5FB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4F3467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3E44DC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8882F50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Implement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6B8BB663" w14:textId="77777777" w:rsidR="004D5CEB" w:rsidRPr="00C23AA0" w:rsidRDefault="004D5CEB">
                        <w:pPr>
                          <w:spacing w:before="3" w:line="14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9E0DD80" w14:textId="2E9C94FC" w:rsidR="004D5CEB" w:rsidRPr="00C23AA0" w:rsidRDefault="00000000">
                        <w:pPr>
                          <w:spacing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Developme</w:t>
                        </w:r>
                        <w:r w:rsidR="00C23AA0"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4D5CEB" w14:paraId="1E83D0DE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09D3184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9817216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leading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23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to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9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poor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602ADB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FCF9C73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6AB1C67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11873AA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position w:val="2"/>
                            <w:sz w:val="16"/>
                            <w:szCs w:val="16"/>
                          </w:rPr>
                          <w:t>user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4"/>
                            <w:position w:val="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feedback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621A1AD2" w14:textId="77777777" w:rsidR="004D5CEB" w:rsidRPr="00C23AA0" w:rsidRDefault="00000000">
                        <w:pPr>
                          <w:spacing w:before="93" w:line="16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Team,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QA</w:t>
                        </w:r>
                      </w:p>
                    </w:tc>
                  </w:tr>
                  <w:tr w:rsidR="004D5CEB" w14:paraId="288E8ED0" w14:textId="77777777" w:rsidTr="00C23AA0">
                    <w:trPr>
                      <w:trHeight w:hRule="exact" w:val="19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1F0A1A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7773932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user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3DA1AB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13FB95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4B731A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22F899BA" w14:textId="77777777" w:rsidR="004D5CEB" w:rsidRPr="00C23AA0" w:rsidRDefault="00000000">
                        <w:pPr>
                          <w:spacing w:line="140" w:lineRule="exact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position w:val="2"/>
                            <w:sz w:val="16"/>
                            <w:szCs w:val="16"/>
                          </w:rPr>
                          <w:t>mechanisms.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362E480B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0D05BA61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009799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68B2A6B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experience.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3E70F0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72397ED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2C313C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0DAC33D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Update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5380BDFF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58E81FB9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2FCBCD71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895365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F52ED6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B6AE9B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0F9565D5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71704703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parsing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7B61257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2FED92DC" w14:textId="77777777" w:rsidTr="00C23AA0">
                    <w:trPr>
                      <w:trHeight w:hRule="exact" w:val="255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5C15EB0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FE637D2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DF849AE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492F829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right w:val="single" w:sz="7" w:space="0" w:color="DBDBDB"/>
                        </w:tcBorders>
                      </w:tcPr>
                      <w:p w14:paraId="3EB271D0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EC51BEA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models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4ACCDAA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4C90C3DD" w14:textId="77777777" w:rsidTr="00C23AA0">
                    <w:trPr>
                      <w:trHeight w:hRule="exact" w:val="476"/>
                    </w:trPr>
                    <w:tc>
                      <w:tcPr>
                        <w:tcW w:w="75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4827D95D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4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BCA9DA7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670ED37A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3ED3D7EC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5" w:type="dxa"/>
                        <w:vMerge/>
                        <w:tcBorders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600F4216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single" w:sz="7" w:space="0" w:color="DBDBDB"/>
                        </w:tcBorders>
                      </w:tcPr>
                      <w:p w14:paraId="44673F87" w14:textId="77777777" w:rsidR="004D5CEB" w:rsidRPr="00C23AA0" w:rsidRDefault="00000000">
                        <w:pPr>
                          <w:spacing w:before="33"/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regularly.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nil"/>
                          <w:left w:val="single" w:sz="7" w:space="0" w:color="DBDBDB"/>
                          <w:bottom w:val="single" w:sz="7" w:space="0" w:color="DBDBDB"/>
                          <w:right w:val="nil"/>
                        </w:tcBorders>
                      </w:tcPr>
                      <w:p w14:paraId="47FCE959" w14:textId="77777777" w:rsidR="004D5CEB" w:rsidRPr="00C23AA0" w:rsidRDefault="004D5C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D5CEB" w14:paraId="510AA146" w14:textId="77777777" w:rsidTr="00C23AA0">
                    <w:trPr>
                      <w:trHeight w:hRule="exact" w:val="2132"/>
                    </w:trPr>
                    <w:tc>
                      <w:tcPr>
                        <w:tcW w:w="750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68B6C887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737DBAD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R10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44F3669F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48B4B562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Low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match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579F3F5A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34E35DE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Medium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A7534C7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D7699CC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High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09F70958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52E2D76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single" w:sz="7" w:space="0" w:color="DBDBDB"/>
                        </w:tcBorders>
                      </w:tcPr>
                      <w:p w14:paraId="3793066C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1E6A2F0F" w14:textId="77777777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z w:val="16"/>
                            <w:szCs w:val="16"/>
                          </w:rPr>
                          <w:t>-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Improve</w:t>
                        </w:r>
                      </w:p>
                    </w:tc>
                    <w:tc>
                      <w:tcPr>
                        <w:tcW w:w="2444" w:type="dxa"/>
                        <w:tcBorders>
                          <w:top w:val="single" w:sz="7" w:space="0" w:color="DBDBDB"/>
                          <w:left w:val="single" w:sz="7" w:space="0" w:color="DBDBDB"/>
                          <w:bottom w:val="nil"/>
                          <w:right w:val="nil"/>
                        </w:tcBorders>
                      </w:tcPr>
                      <w:p w14:paraId="6A9C1369" w14:textId="77777777" w:rsidR="004D5CEB" w:rsidRPr="00C23AA0" w:rsidRDefault="004D5CEB">
                        <w:pPr>
                          <w:spacing w:before="6" w:line="10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0A18F7F" w14:textId="1D6B6B5D" w:rsidR="004D5CEB" w:rsidRPr="00C23AA0" w:rsidRDefault="00000000">
                        <w:pPr>
                          <w:ind w:left="16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Developme</w:t>
                        </w:r>
                        <w:r w:rsidR="00C23AA0" w:rsidRPr="00C23AA0">
                          <w:rPr>
                            <w:rFonts w:ascii="Courier New" w:eastAsia="Courier New" w:hAnsi="Courier New" w:cs="Courier New"/>
                            <w:color w:val="111111"/>
                            <w:w w:val="103"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</w:tbl>
                <w:p w14:paraId="1FD9E5BB" w14:textId="77777777" w:rsidR="004D5CEB" w:rsidRDefault="004D5CEB"/>
              </w:txbxContent>
            </v:textbox>
            <w10:wrap anchorx="page" anchory="page"/>
          </v:shape>
        </w:pict>
      </w:r>
    </w:p>
    <w:p w14:paraId="593DF49E" w14:textId="77777777" w:rsidR="004D5CEB" w:rsidRPr="00C23AA0" w:rsidRDefault="004D5CEB">
      <w:pPr>
        <w:spacing w:line="200" w:lineRule="exact"/>
      </w:pPr>
    </w:p>
    <w:p w14:paraId="38DE3102" w14:textId="77777777" w:rsidR="004D5CEB" w:rsidRPr="00C23AA0" w:rsidRDefault="004D5CEB">
      <w:pPr>
        <w:spacing w:line="200" w:lineRule="exact"/>
      </w:pPr>
    </w:p>
    <w:p w14:paraId="3F0AEAE0" w14:textId="77777777" w:rsidR="004D5CEB" w:rsidRPr="00C23AA0" w:rsidRDefault="004D5CEB">
      <w:pPr>
        <w:spacing w:line="200" w:lineRule="exact"/>
      </w:pPr>
    </w:p>
    <w:p w14:paraId="20E1625A" w14:textId="77777777" w:rsidR="004D5CEB" w:rsidRPr="00C23AA0" w:rsidRDefault="004D5CEB">
      <w:pPr>
        <w:spacing w:line="200" w:lineRule="exact"/>
      </w:pPr>
    </w:p>
    <w:p w14:paraId="0186DB69" w14:textId="77777777" w:rsidR="004D5CEB" w:rsidRPr="00C23AA0" w:rsidRDefault="004D5CEB">
      <w:pPr>
        <w:spacing w:line="200" w:lineRule="exact"/>
      </w:pPr>
    </w:p>
    <w:p w14:paraId="2D9BEDEA" w14:textId="77777777" w:rsidR="004D5CEB" w:rsidRPr="00C23AA0" w:rsidRDefault="004D5CEB">
      <w:pPr>
        <w:spacing w:line="200" w:lineRule="exact"/>
      </w:pPr>
    </w:p>
    <w:p w14:paraId="5202E846" w14:textId="77777777" w:rsidR="004D5CEB" w:rsidRPr="00C23AA0" w:rsidRDefault="004D5CEB">
      <w:pPr>
        <w:spacing w:line="200" w:lineRule="exact"/>
      </w:pPr>
    </w:p>
    <w:p w14:paraId="5495A899" w14:textId="77777777" w:rsidR="004D5CEB" w:rsidRPr="00C23AA0" w:rsidRDefault="004D5CEB">
      <w:pPr>
        <w:spacing w:line="200" w:lineRule="exact"/>
      </w:pPr>
    </w:p>
    <w:p w14:paraId="0C71CB9A" w14:textId="77777777" w:rsidR="004D5CEB" w:rsidRPr="00C23AA0" w:rsidRDefault="004D5CEB">
      <w:pPr>
        <w:spacing w:line="200" w:lineRule="exact"/>
      </w:pPr>
    </w:p>
    <w:p w14:paraId="049C9A81" w14:textId="77777777" w:rsidR="004D5CEB" w:rsidRPr="00C23AA0" w:rsidRDefault="004D5CEB">
      <w:pPr>
        <w:spacing w:line="200" w:lineRule="exact"/>
      </w:pPr>
    </w:p>
    <w:p w14:paraId="06E00C40" w14:textId="77777777" w:rsidR="004D5CEB" w:rsidRPr="00C23AA0" w:rsidRDefault="004D5CEB">
      <w:pPr>
        <w:spacing w:line="200" w:lineRule="exact"/>
      </w:pPr>
    </w:p>
    <w:p w14:paraId="5C42AE5E" w14:textId="77777777" w:rsidR="004D5CEB" w:rsidRPr="00C23AA0" w:rsidRDefault="004D5CEB">
      <w:pPr>
        <w:spacing w:line="200" w:lineRule="exact"/>
      </w:pPr>
    </w:p>
    <w:p w14:paraId="0528320E" w14:textId="77777777" w:rsidR="004D5CEB" w:rsidRPr="00C23AA0" w:rsidRDefault="004D5CEB">
      <w:pPr>
        <w:spacing w:line="200" w:lineRule="exact"/>
      </w:pPr>
    </w:p>
    <w:p w14:paraId="7214F7C2" w14:textId="77777777" w:rsidR="004D5CEB" w:rsidRPr="00C23AA0" w:rsidRDefault="004D5CEB">
      <w:pPr>
        <w:spacing w:line="200" w:lineRule="exact"/>
      </w:pPr>
    </w:p>
    <w:p w14:paraId="2971C1EB" w14:textId="77777777" w:rsidR="004D5CEB" w:rsidRPr="00C23AA0" w:rsidRDefault="004D5CEB">
      <w:pPr>
        <w:spacing w:line="200" w:lineRule="exact"/>
      </w:pPr>
    </w:p>
    <w:p w14:paraId="0C291257" w14:textId="77777777" w:rsidR="004D5CEB" w:rsidRPr="00C23AA0" w:rsidRDefault="004D5CEB">
      <w:pPr>
        <w:spacing w:line="200" w:lineRule="exact"/>
      </w:pPr>
    </w:p>
    <w:p w14:paraId="1EB14F67" w14:textId="77777777" w:rsidR="004D5CEB" w:rsidRPr="00C23AA0" w:rsidRDefault="004D5CEB">
      <w:pPr>
        <w:spacing w:line="200" w:lineRule="exact"/>
      </w:pPr>
    </w:p>
    <w:p w14:paraId="133FD3F3" w14:textId="77777777" w:rsidR="004D5CEB" w:rsidRPr="00C23AA0" w:rsidRDefault="004D5CEB">
      <w:pPr>
        <w:spacing w:line="200" w:lineRule="exact"/>
      </w:pPr>
    </w:p>
    <w:p w14:paraId="12B2C73B" w14:textId="77777777" w:rsidR="004D5CEB" w:rsidRPr="00C23AA0" w:rsidRDefault="004D5CEB">
      <w:pPr>
        <w:spacing w:line="200" w:lineRule="exact"/>
      </w:pPr>
    </w:p>
    <w:p w14:paraId="6F91CD84" w14:textId="77777777" w:rsidR="004D5CEB" w:rsidRPr="00C23AA0" w:rsidRDefault="004D5CEB">
      <w:pPr>
        <w:spacing w:line="200" w:lineRule="exact"/>
      </w:pPr>
    </w:p>
    <w:p w14:paraId="47862BCD" w14:textId="77777777" w:rsidR="004D5CEB" w:rsidRPr="00C23AA0" w:rsidRDefault="004D5CEB">
      <w:pPr>
        <w:spacing w:line="200" w:lineRule="exact"/>
      </w:pPr>
    </w:p>
    <w:p w14:paraId="014B3237" w14:textId="77777777" w:rsidR="004D5CEB" w:rsidRPr="00C23AA0" w:rsidRDefault="004D5CEB">
      <w:pPr>
        <w:spacing w:line="200" w:lineRule="exact"/>
      </w:pPr>
    </w:p>
    <w:p w14:paraId="3CD21A2F" w14:textId="77777777" w:rsidR="004D5CEB" w:rsidRPr="00C23AA0" w:rsidRDefault="004D5CEB">
      <w:pPr>
        <w:spacing w:line="200" w:lineRule="exact"/>
      </w:pPr>
    </w:p>
    <w:p w14:paraId="63434B60" w14:textId="77777777" w:rsidR="004D5CEB" w:rsidRPr="00C23AA0" w:rsidRDefault="004D5CEB">
      <w:pPr>
        <w:spacing w:line="200" w:lineRule="exact"/>
      </w:pPr>
    </w:p>
    <w:p w14:paraId="27AF8010" w14:textId="77777777" w:rsidR="004D5CEB" w:rsidRPr="00C23AA0" w:rsidRDefault="004D5CEB">
      <w:pPr>
        <w:spacing w:line="200" w:lineRule="exact"/>
      </w:pPr>
    </w:p>
    <w:p w14:paraId="12D0A5A8" w14:textId="77777777" w:rsidR="004D5CEB" w:rsidRPr="00C23AA0" w:rsidRDefault="004D5CEB">
      <w:pPr>
        <w:spacing w:line="200" w:lineRule="exact"/>
      </w:pPr>
    </w:p>
    <w:p w14:paraId="696FC837" w14:textId="77777777" w:rsidR="004D5CEB" w:rsidRPr="00C23AA0" w:rsidRDefault="004D5CEB">
      <w:pPr>
        <w:spacing w:line="200" w:lineRule="exact"/>
      </w:pPr>
    </w:p>
    <w:p w14:paraId="0060C9F0" w14:textId="77777777" w:rsidR="004D5CEB" w:rsidRPr="00C23AA0" w:rsidRDefault="004D5CEB">
      <w:pPr>
        <w:spacing w:line="200" w:lineRule="exact"/>
      </w:pPr>
    </w:p>
    <w:p w14:paraId="1C2FBB81" w14:textId="77777777" w:rsidR="004D5CEB" w:rsidRPr="00C23AA0" w:rsidRDefault="004D5CEB">
      <w:pPr>
        <w:spacing w:line="200" w:lineRule="exact"/>
      </w:pPr>
    </w:p>
    <w:p w14:paraId="6E3909FF" w14:textId="77777777" w:rsidR="004D5CEB" w:rsidRPr="00C23AA0" w:rsidRDefault="004D5CEB">
      <w:pPr>
        <w:spacing w:line="200" w:lineRule="exact"/>
      </w:pPr>
    </w:p>
    <w:p w14:paraId="1D416477" w14:textId="77777777" w:rsidR="004D5CEB" w:rsidRPr="00C23AA0" w:rsidRDefault="004D5CEB">
      <w:pPr>
        <w:spacing w:line="200" w:lineRule="exact"/>
      </w:pPr>
    </w:p>
    <w:p w14:paraId="70B7E133" w14:textId="77777777" w:rsidR="004D5CEB" w:rsidRPr="00C23AA0" w:rsidRDefault="004D5CEB">
      <w:pPr>
        <w:spacing w:line="200" w:lineRule="exact"/>
      </w:pPr>
    </w:p>
    <w:p w14:paraId="594755AA" w14:textId="77777777" w:rsidR="004D5CEB" w:rsidRPr="00C23AA0" w:rsidRDefault="004D5CEB">
      <w:pPr>
        <w:spacing w:line="200" w:lineRule="exact"/>
      </w:pPr>
    </w:p>
    <w:p w14:paraId="20AE4994" w14:textId="77777777" w:rsidR="004D5CEB" w:rsidRPr="00C23AA0" w:rsidRDefault="004D5CEB">
      <w:pPr>
        <w:spacing w:line="200" w:lineRule="exact"/>
      </w:pPr>
    </w:p>
    <w:p w14:paraId="59497F0B" w14:textId="77777777" w:rsidR="004D5CEB" w:rsidRPr="00C23AA0" w:rsidRDefault="004D5CEB">
      <w:pPr>
        <w:spacing w:line="200" w:lineRule="exact"/>
      </w:pPr>
    </w:p>
    <w:p w14:paraId="739B9F63" w14:textId="77777777" w:rsidR="004D5CEB" w:rsidRPr="00C23AA0" w:rsidRDefault="004D5CEB">
      <w:pPr>
        <w:spacing w:before="15" w:line="240" w:lineRule="exact"/>
      </w:pPr>
    </w:p>
    <w:p w14:paraId="343E835D" w14:textId="0DA40274" w:rsidR="004D5CEB" w:rsidRPr="00C23AA0" w:rsidRDefault="00000000">
      <w:pPr>
        <w:spacing w:before="48"/>
        <w:ind w:left="1030"/>
        <w:rPr>
          <w:rFonts w:ascii="Courier New" w:eastAsia="Courier New" w:hAnsi="Courier New" w:cs="Courier New"/>
        </w:rPr>
        <w:sectPr w:rsidR="004D5CEB" w:rsidRPr="00C23AA0">
          <w:pgSz w:w="11900" w:h="16840"/>
          <w:pgMar w:top="540" w:right="1460" w:bottom="0" w:left="1020" w:header="720" w:footer="720" w:gutter="0"/>
          <w:cols w:space="720"/>
        </w:sectPr>
      </w:pPr>
      <w:r w:rsidRPr="00C23AA0">
        <w:pict w14:anchorId="048B3D6B">
          <v:group id="_x0000_s1027" style="position:absolute;left:0;text-align:left;margin-left:55.6pt;margin-top:734.1pt;width:461.25pt;height:107.8pt;z-index:-1625;mso-position-horizontal-relative:page;mso-position-vertical-relative:page" coordorigin="1112,14682" coordsize="9225,2156">
            <v:shape id="_x0000_s1034" style="position:absolute;left:1120;top:14690;width:750;height:2148" coordorigin="1120,14690" coordsize="750,2148" path="m1870,14690r,2148l1120,16838r,-2148l1870,14690xe" fillcolor="#f5f5f5" stroked="f">
              <v:path arrowok="t"/>
            </v:shape>
            <v:shape id="_x0000_s1033" style="position:absolute;left:1870;top:14690;width:1845;height:2148" coordorigin="1870,14690" coordsize="1845,2148" path="m3715,14690r,2148l1870,16838r,-2148l3715,14690xe" fillcolor="#f5f5f5" stroked="f">
              <v:path arrowok="t"/>
            </v:shape>
            <v:shape id="_x0000_s1032" style="position:absolute;left:3715;top:14690;width:1440;height:2148" coordorigin="3715,14690" coordsize="1440,2148" path="m5155,14690r,2148l3715,16838r,-2148l5155,14690xe" fillcolor="#f5f5f5" stroked="f">
              <v:path arrowok="t"/>
            </v:shape>
            <v:shape id="_x0000_s1031" style="position:absolute;left:5155;top:14690;width:945;height:2148" coordorigin="5155,14690" coordsize="945,2148" path="m6100,14690r,2148l5155,16838r,-2148l6100,14690xe" fillcolor="#f5f5f5" stroked="f">
              <v:path arrowok="t"/>
            </v:shape>
            <v:shape id="_x0000_s1030" style="position:absolute;left:6100;top:14690;width:855;height:2148" coordorigin="6100,14690" coordsize="855,2148" path="m6955,14690r,2148l6100,16838r,-2148l6955,14690xe" fillcolor="#f5f5f5" stroked="f">
              <v:path arrowok="t"/>
            </v:shape>
            <v:shape id="_x0000_s1029" style="position:absolute;left:6955;top:14690;width:1635;height:2148" coordorigin="6955,14690" coordsize="1635,2148" path="m8590,14690r,2148l6955,16838r,-2148l8590,14690xe" fillcolor="#f5f5f5" stroked="f">
              <v:path arrowok="t"/>
            </v:shape>
            <v:shape id="_x0000_s1028" style="position:absolute;left:8590;top:14690;width:1740;height:2148" coordorigin="8590,14690" coordsize="1740,2148" path="m10330,14690r,2148l8590,16838r,-2148l10330,14690xe" fillcolor="#f5f5f5" stroked="f">
              <v:path arrowok="t"/>
            </v:shape>
            <w10:wrap anchorx="page" anchory="page"/>
          </v:group>
        </w:pict>
      </w:r>
      <w:r w:rsidRPr="00C23AA0">
        <w:rPr>
          <w:rFonts w:ascii="Courier New" w:eastAsia="Courier New" w:hAnsi="Courier New" w:cs="Courier New"/>
          <w:color w:val="111111"/>
          <w:w w:val="103"/>
        </w:rPr>
        <w:t>issues.</w:t>
      </w:r>
    </w:p>
    <w:p w14:paraId="5D425DED" w14:textId="77777777" w:rsidR="004D5CEB" w:rsidRPr="00C23AA0" w:rsidRDefault="004D5CEB">
      <w:pPr>
        <w:spacing w:before="7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845"/>
        <w:gridCol w:w="1440"/>
        <w:gridCol w:w="945"/>
        <w:gridCol w:w="855"/>
        <w:gridCol w:w="1635"/>
        <w:gridCol w:w="1732"/>
      </w:tblGrid>
      <w:tr w:rsidR="004D5CEB" w:rsidRPr="00C23AA0" w14:paraId="1BD7CE2D" w14:textId="77777777">
        <w:trPr>
          <w:trHeight w:hRule="exact" w:val="719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</w:tcPr>
          <w:p w14:paraId="561A3074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5C1A66F" w14:textId="77777777" w:rsidR="004D5CEB" w:rsidRPr="00C23AA0" w:rsidRDefault="004D5CEB">
            <w:pPr>
              <w:spacing w:line="200" w:lineRule="exact"/>
              <w:rPr>
                <w:sz w:val="16"/>
                <w:szCs w:val="16"/>
              </w:rPr>
            </w:pPr>
          </w:p>
          <w:p w14:paraId="311AD76D" w14:textId="77777777" w:rsidR="004D5CEB" w:rsidRPr="00C23AA0" w:rsidRDefault="004D5CEB">
            <w:pPr>
              <w:spacing w:before="17" w:line="280" w:lineRule="exact"/>
              <w:rPr>
                <w:sz w:val="16"/>
                <w:szCs w:val="16"/>
              </w:rPr>
            </w:pPr>
          </w:p>
          <w:p w14:paraId="6DC74809" w14:textId="77777777" w:rsidR="004D5CEB" w:rsidRPr="00C23AA0" w:rsidRDefault="00000000">
            <w:pPr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scoring</w:t>
            </w: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11238080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1A057276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E04E90A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7D6D0C1B" w14:textId="77777777" w:rsidR="004D5CEB" w:rsidRPr="00C23AA0" w:rsidRDefault="004D5CEB">
            <w:pPr>
              <w:spacing w:line="200" w:lineRule="exact"/>
              <w:rPr>
                <w:sz w:val="16"/>
                <w:szCs w:val="16"/>
              </w:rPr>
            </w:pPr>
          </w:p>
          <w:p w14:paraId="5B766217" w14:textId="77777777" w:rsidR="004D5CEB" w:rsidRPr="00C23AA0" w:rsidRDefault="004D5CEB">
            <w:pPr>
              <w:spacing w:before="17" w:line="280" w:lineRule="exact"/>
              <w:rPr>
                <w:sz w:val="16"/>
                <w:szCs w:val="16"/>
              </w:rPr>
            </w:pPr>
          </w:p>
          <w:p w14:paraId="679DF6FA" w14:textId="77777777" w:rsidR="004D5CEB" w:rsidRPr="00C23AA0" w:rsidRDefault="00000000">
            <w:pPr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sz w:val="16"/>
                <w:szCs w:val="16"/>
              </w:rPr>
              <w:t>match</w:t>
            </w:r>
            <w:r w:rsidRPr="00C23AA0">
              <w:rPr>
                <w:rFonts w:ascii="Courier New" w:eastAsia="Courier New" w:hAnsi="Courier New" w:cs="Courier New"/>
                <w:color w:val="111111"/>
                <w:spacing w:val="17"/>
                <w:sz w:val="16"/>
                <w:szCs w:val="16"/>
              </w:rPr>
              <w:t xml:space="preserve"> </w:t>
            </w: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scoring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7" w:space="0" w:color="DBDBDB"/>
              <w:right w:val="nil"/>
            </w:tcBorders>
            <w:shd w:val="clear" w:color="auto" w:fill="F5F5F5"/>
          </w:tcPr>
          <w:p w14:paraId="3218C0DE" w14:textId="77777777" w:rsidR="004D5CEB" w:rsidRPr="00C23AA0" w:rsidRDefault="004D5CEB">
            <w:pPr>
              <w:spacing w:line="200" w:lineRule="exact"/>
              <w:rPr>
                <w:sz w:val="16"/>
                <w:szCs w:val="16"/>
              </w:rPr>
            </w:pPr>
          </w:p>
          <w:p w14:paraId="7AABDBA3" w14:textId="77777777" w:rsidR="004D5CEB" w:rsidRPr="00C23AA0" w:rsidRDefault="004D5CEB">
            <w:pPr>
              <w:spacing w:before="17" w:line="280" w:lineRule="exact"/>
              <w:rPr>
                <w:sz w:val="16"/>
                <w:szCs w:val="16"/>
              </w:rPr>
            </w:pPr>
          </w:p>
          <w:p w14:paraId="2E15F7FF" w14:textId="77777777" w:rsidR="004D5CEB" w:rsidRPr="00C23AA0" w:rsidRDefault="00000000">
            <w:pPr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sz w:val="16"/>
                <w:szCs w:val="16"/>
              </w:rPr>
              <w:t>Team,</w:t>
            </w:r>
            <w:r w:rsidRPr="00C23AA0">
              <w:rPr>
                <w:rFonts w:ascii="Courier New" w:eastAsia="Courier New" w:hAnsi="Courier New" w:cs="Courier New"/>
                <w:color w:val="111111"/>
                <w:spacing w:val="17"/>
                <w:sz w:val="16"/>
                <w:szCs w:val="16"/>
              </w:rPr>
              <w:t xml:space="preserve"> </w:t>
            </w: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QA</w:t>
            </w:r>
          </w:p>
        </w:tc>
      </w:tr>
      <w:tr w:rsidR="004D5CEB" w:rsidRPr="00C23AA0" w14:paraId="74EAFCDF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10D5456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376945BA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accuracy</w:t>
            </w: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CA4CC48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393DCC95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12DE5596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76860CB8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sz w:val="16"/>
                <w:szCs w:val="16"/>
              </w:rPr>
              <w:t>with</w:t>
            </w:r>
            <w:r w:rsidRPr="00C23AA0">
              <w:rPr>
                <w:rFonts w:ascii="Courier New" w:eastAsia="Courier New" w:hAnsi="Courier New" w:cs="Courier New"/>
                <w:color w:val="111111"/>
                <w:spacing w:val="14"/>
                <w:sz w:val="16"/>
                <w:szCs w:val="16"/>
              </w:rPr>
              <w:t xml:space="preserve"> </w:t>
            </w: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machine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0FA2D5A6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0F12A3E3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75F3E05C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7F31240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affecting</w:t>
            </w: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330FD939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20D2D7D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E96B65A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6DE7F68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learning.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20CA61B2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2B82C1DF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925F41C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012BC4D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recruiter</w:t>
            </w: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9CE9F8E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6CBCC4C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636964E9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D512EA9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sz w:val="16"/>
                <w:szCs w:val="16"/>
              </w:rPr>
              <w:t>-</w:t>
            </w:r>
            <w:r w:rsidRPr="00C23AA0">
              <w:rPr>
                <w:rFonts w:ascii="Courier New" w:eastAsia="Courier New" w:hAnsi="Courier New" w:cs="Courier New"/>
                <w:color w:val="111111"/>
                <w:spacing w:val="6"/>
                <w:sz w:val="16"/>
                <w:szCs w:val="16"/>
              </w:rPr>
              <w:t xml:space="preserve"> </w:t>
            </w: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Gather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0E77F871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1E25D363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254520A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7DC3529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satisfaction.</w:t>
            </w: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5F00C1C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50D5A14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6C4564D0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3D397E91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recruiter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61B95604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3685FA9B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C2B4114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126C5404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60DFD652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62E02D3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E2F15DF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F66CED9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feedback.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061A3593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3552BECD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CEBDA9C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F2E6565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01F49B8D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0002B1E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182EEE6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5713C598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sz w:val="16"/>
                <w:szCs w:val="16"/>
              </w:rPr>
              <w:t>-</w:t>
            </w:r>
            <w:r w:rsidRPr="00C23AA0">
              <w:rPr>
                <w:rFonts w:ascii="Courier New" w:eastAsia="Courier New" w:hAnsi="Courier New" w:cs="Courier New"/>
                <w:color w:val="111111"/>
                <w:spacing w:val="6"/>
                <w:sz w:val="16"/>
                <w:szCs w:val="16"/>
              </w:rPr>
              <w:t xml:space="preserve"> </w:t>
            </w: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Explain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2C904278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442F79FC" w14:textId="77777777">
        <w:trPr>
          <w:trHeight w:hRule="exact" w:val="255"/>
        </w:trPr>
        <w:tc>
          <w:tcPr>
            <w:tcW w:w="75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26E83B5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4BF8A4D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632973C1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484A8D67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6F1F7D89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nil"/>
              <w:right w:val="single" w:sz="7" w:space="0" w:color="DBDBDB"/>
            </w:tcBorders>
            <w:shd w:val="clear" w:color="auto" w:fill="F5F5F5"/>
          </w:tcPr>
          <w:p w14:paraId="261FD7CC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sz w:val="16"/>
                <w:szCs w:val="16"/>
              </w:rPr>
              <w:t>match</w:t>
            </w:r>
            <w:r w:rsidRPr="00C23AA0">
              <w:rPr>
                <w:rFonts w:ascii="Courier New" w:eastAsia="Courier New" w:hAnsi="Courier New" w:cs="Courier New"/>
                <w:color w:val="111111"/>
                <w:spacing w:val="17"/>
                <w:sz w:val="16"/>
                <w:szCs w:val="16"/>
              </w:rPr>
              <w:t xml:space="preserve"> </w:t>
            </w: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score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right w:val="nil"/>
            </w:tcBorders>
            <w:shd w:val="clear" w:color="auto" w:fill="F5F5F5"/>
          </w:tcPr>
          <w:p w14:paraId="2EA67DA9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  <w:tr w:rsidR="004D5CEB" w:rsidRPr="00C23AA0" w14:paraId="14C87661" w14:textId="77777777" w:rsidTr="00C23AA0">
        <w:trPr>
          <w:trHeight w:hRule="exact" w:val="1240"/>
        </w:trPr>
        <w:tc>
          <w:tcPr>
            <w:tcW w:w="750" w:type="dxa"/>
            <w:tcBorders>
              <w:top w:val="nil"/>
              <w:left w:val="single" w:sz="7" w:space="0" w:color="DBDBDB"/>
              <w:bottom w:val="single" w:sz="7" w:space="0" w:color="DBDBDB"/>
              <w:right w:val="single" w:sz="7" w:space="0" w:color="DBDBDB"/>
            </w:tcBorders>
            <w:shd w:val="clear" w:color="auto" w:fill="F5F5F5"/>
          </w:tcPr>
          <w:p w14:paraId="6C679E39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  <w:left w:val="single" w:sz="7" w:space="0" w:color="DBDBDB"/>
              <w:bottom w:val="single" w:sz="7" w:space="0" w:color="DBDBDB"/>
              <w:right w:val="single" w:sz="7" w:space="0" w:color="DBDBDB"/>
            </w:tcBorders>
            <w:shd w:val="clear" w:color="auto" w:fill="F5F5F5"/>
          </w:tcPr>
          <w:p w14:paraId="5E2DDD34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single" w:sz="7" w:space="0" w:color="DBDBDB"/>
              <w:bottom w:val="single" w:sz="7" w:space="0" w:color="DBDBDB"/>
              <w:right w:val="single" w:sz="7" w:space="0" w:color="DBDBDB"/>
            </w:tcBorders>
            <w:shd w:val="clear" w:color="auto" w:fill="F5F5F5"/>
          </w:tcPr>
          <w:p w14:paraId="208BEE55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7" w:space="0" w:color="DBDBDB"/>
              <w:bottom w:val="single" w:sz="7" w:space="0" w:color="DBDBDB"/>
              <w:right w:val="single" w:sz="7" w:space="0" w:color="DBDBDB"/>
            </w:tcBorders>
            <w:shd w:val="clear" w:color="auto" w:fill="F5F5F5"/>
          </w:tcPr>
          <w:p w14:paraId="3342EF92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single" w:sz="7" w:space="0" w:color="DBDBDB"/>
              <w:bottom w:val="single" w:sz="7" w:space="0" w:color="DBDBDB"/>
              <w:right w:val="single" w:sz="7" w:space="0" w:color="DBDBDB"/>
            </w:tcBorders>
            <w:shd w:val="clear" w:color="auto" w:fill="F5F5F5"/>
          </w:tcPr>
          <w:p w14:paraId="29ED92D3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single" w:sz="7" w:space="0" w:color="DBDBDB"/>
              <w:bottom w:val="single" w:sz="7" w:space="0" w:color="DBDBDB"/>
              <w:right w:val="single" w:sz="7" w:space="0" w:color="DBDBDB"/>
            </w:tcBorders>
            <w:shd w:val="clear" w:color="auto" w:fill="F5F5F5"/>
          </w:tcPr>
          <w:p w14:paraId="1A2679E1" w14:textId="77777777" w:rsidR="004D5CEB" w:rsidRPr="00C23AA0" w:rsidRDefault="00000000">
            <w:pPr>
              <w:spacing w:before="33"/>
              <w:ind w:left="164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C23AA0">
              <w:rPr>
                <w:rFonts w:ascii="Courier New" w:eastAsia="Courier New" w:hAnsi="Courier New" w:cs="Courier New"/>
                <w:color w:val="111111"/>
                <w:w w:val="103"/>
                <w:sz w:val="16"/>
                <w:szCs w:val="16"/>
              </w:rPr>
              <w:t>calculations.</w:t>
            </w:r>
          </w:p>
        </w:tc>
        <w:tc>
          <w:tcPr>
            <w:tcW w:w="1732" w:type="dxa"/>
            <w:vMerge/>
            <w:tcBorders>
              <w:left w:val="single" w:sz="7" w:space="0" w:color="DBDBDB"/>
              <w:bottom w:val="single" w:sz="7" w:space="0" w:color="DBDBDB"/>
              <w:right w:val="nil"/>
            </w:tcBorders>
            <w:shd w:val="clear" w:color="auto" w:fill="F5F5F5"/>
          </w:tcPr>
          <w:p w14:paraId="511E5C51" w14:textId="77777777" w:rsidR="004D5CEB" w:rsidRPr="00C23AA0" w:rsidRDefault="004D5CEB">
            <w:pPr>
              <w:rPr>
                <w:sz w:val="16"/>
                <w:szCs w:val="16"/>
              </w:rPr>
            </w:pPr>
          </w:p>
        </w:tc>
      </w:tr>
    </w:tbl>
    <w:p w14:paraId="697230BE" w14:textId="77777777" w:rsidR="00150922" w:rsidRPr="00C23AA0" w:rsidRDefault="00150922">
      <w:pPr>
        <w:rPr>
          <w:sz w:val="16"/>
          <w:szCs w:val="16"/>
        </w:rPr>
      </w:pPr>
    </w:p>
    <w:sectPr w:rsidR="00150922" w:rsidRPr="00C23AA0">
      <w:pgSz w:w="11900" w:h="16840"/>
      <w:pgMar w:top="11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B7C71"/>
    <w:multiLevelType w:val="multilevel"/>
    <w:tmpl w:val="C30AE9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787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EB"/>
    <w:rsid w:val="00150922"/>
    <w:rsid w:val="004D5CEB"/>
    <w:rsid w:val="00B54FF4"/>
    <w:rsid w:val="00C23AA0"/>
    <w:rsid w:val="00E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9B25207"/>
  <w15:docId w15:val="{BE01CDB4-32A2-4BED-8431-84140012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Areeb</cp:lastModifiedBy>
  <cp:revision>3</cp:revision>
  <dcterms:created xsi:type="dcterms:W3CDTF">2025-05-08T04:44:00Z</dcterms:created>
  <dcterms:modified xsi:type="dcterms:W3CDTF">2025-05-08T04:49:00Z</dcterms:modified>
</cp:coreProperties>
</file>