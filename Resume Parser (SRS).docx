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B8CD" w14:textId="77777777" w:rsidR="00CE5E8E" w:rsidRDefault="00CE5E8E">
      <w:pPr>
        <w:spacing w:before="4" w:line="140" w:lineRule="exact"/>
        <w:rPr>
          <w:sz w:val="14"/>
          <w:szCs w:val="14"/>
        </w:rPr>
      </w:pPr>
    </w:p>
    <w:p w14:paraId="1A977D0C" w14:textId="77777777" w:rsidR="00CE5E8E" w:rsidRDefault="00CE5E8E">
      <w:pPr>
        <w:spacing w:line="200" w:lineRule="exact"/>
      </w:pPr>
    </w:p>
    <w:p w14:paraId="40A4F067" w14:textId="77777777" w:rsidR="00CE5E8E" w:rsidRDefault="00CE5E8E">
      <w:pPr>
        <w:spacing w:line="200" w:lineRule="exact"/>
      </w:pPr>
    </w:p>
    <w:p w14:paraId="12A77E5B" w14:textId="77777777" w:rsidR="00CE5E8E" w:rsidRDefault="00CE5E8E">
      <w:pPr>
        <w:spacing w:line="200" w:lineRule="exact"/>
      </w:pPr>
    </w:p>
    <w:p w14:paraId="3EA721DB" w14:textId="77777777" w:rsidR="00CE5E8E" w:rsidRDefault="00CE5E8E">
      <w:pPr>
        <w:spacing w:line="200" w:lineRule="exact"/>
      </w:pPr>
    </w:p>
    <w:p w14:paraId="2CCA9C43" w14:textId="77777777" w:rsidR="00CE5E8E" w:rsidRDefault="00CE5E8E">
      <w:pPr>
        <w:spacing w:line="200" w:lineRule="exact"/>
      </w:pPr>
    </w:p>
    <w:p w14:paraId="73D977AD" w14:textId="77777777" w:rsidR="00CE5E8E" w:rsidRDefault="00CE5E8E">
      <w:pPr>
        <w:spacing w:line="200" w:lineRule="exact"/>
      </w:pPr>
    </w:p>
    <w:p w14:paraId="78D110AB" w14:textId="77777777" w:rsidR="00CE5E8E" w:rsidRDefault="00000000">
      <w:pPr>
        <w:spacing w:before="6" w:line="253" w:lineRule="auto"/>
        <w:ind w:left="69" w:right="70"/>
        <w:jc w:val="center"/>
        <w:rPr>
          <w:sz w:val="41"/>
          <w:szCs w:val="41"/>
        </w:rPr>
      </w:pPr>
      <w:r>
        <w:rPr>
          <w:b/>
          <w:w w:val="113"/>
          <w:sz w:val="41"/>
          <w:szCs w:val="41"/>
        </w:rPr>
        <w:t>Sof</w:t>
      </w:r>
      <w:r>
        <w:rPr>
          <w:b/>
          <w:spacing w:val="-14"/>
          <w:w w:val="113"/>
          <w:sz w:val="41"/>
          <w:szCs w:val="41"/>
        </w:rPr>
        <w:t>t</w:t>
      </w:r>
      <w:r>
        <w:rPr>
          <w:b/>
          <w:spacing w:val="-15"/>
          <w:w w:val="113"/>
          <w:sz w:val="41"/>
          <w:szCs w:val="41"/>
        </w:rPr>
        <w:t>w</w:t>
      </w:r>
      <w:r>
        <w:rPr>
          <w:b/>
          <w:w w:val="113"/>
          <w:sz w:val="41"/>
          <w:szCs w:val="41"/>
        </w:rPr>
        <w:t>are</w:t>
      </w:r>
      <w:r>
        <w:rPr>
          <w:b/>
          <w:spacing w:val="39"/>
          <w:w w:val="113"/>
          <w:sz w:val="41"/>
          <w:szCs w:val="41"/>
        </w:rPr>
        <w:t xml:space="preserve"> </w:t>
      </w:r>
      <w:r>
        <w:rPr>
          <w:b/>
          <w:w w:val="113"/>
          <w:sz w:val="41"/>
          <w:szCs w:val="41"/>
        </w:rPr>
        <w:t>Requireme</w:t>
      </w:r>
      <w:r>
        <w:rPr>
          <w:b/>
          <w:spacing w:val="-14"/>
          <w:w w:val="113"/>
          <w:sz w:val="41"/>
          <w:szCs w:val="41"/>
        </w:rPr>
        <w:t>n</w:t>
      </w:r>
      <w:r>
        <w:rPr>
          <w:b/>
          <w:w w:val="113"/>
          <w:sz w:val="41"/>
          <w:szCs w:val="41"/>
        </w:rPr>
        <w:t>ts</w:t>
      </w:r>
      <w:r>
        <w:rPr>
          <w:b/>
          <w:spacing w:val="70"/>
          <w:w w:val="113"/>
          <w:sz w:val="41"/>
          <w:szCs w:val="41"/>
        </w:rPr>
        <w:t xml:space="preserve"> </w:t>
      </w:r>
      <w:r>
        <w:rPr>
          <w:b/>
          <w:w w:val="113"/>
          <w:sz w:val="41"/>
          <w:szCs w:val="41"/>
        </w:rPr>
        <w:t>S</w:t>
      </w:r>
      <w:r>
        <w:rPr>
          <w:b/>
          <w:spacing w:val="15"/>
          <w:w w:val="113"/>
          <w:sz w:val="41"/>
          <w:szCs w:val="41"/>
        </w:rPr>
        <w:t>p</w:t>
      </w:r>
      <w:r>
        <w:rPr>
          <w:b/>
          <w:w w:val="113"/>
          <w:sz w:val="41"/>
          <w:szCs w:val="41"/>
        </w:rPr>
        <w:t>ecification</w:t>
      </w:r>
      <w:r>
        <w:rPr>
          <w:b/>
          <w:spacing w:val="37"/>
          <w:w w:val="113"/>
          <w:sz w:val="41"/>
          <w:szCs w:val="41"/>
        </w:rPr>
        <w:t xml:space="preserve"> </w:t>
      </w:r>
      <w:r>
        <w:rPr>
          <w:b/>
          <w:w w:val="119"/>
          <w:sz w:val="41"/>
          <w:szCs w:val="41"/>
        </w:rPr>
        <w:t xml:space="preserve">(SRS) </w:t>
      </w:r>
      <w:r>
        <w:rPr>
          <w:b/>
          <w:w w:val="117"/>
          <w:sz w:val="41"/>
          <w:szCs w:val="41"/>
        </w:rPr>
        <w:t>Resume</w:t>
      </w:r>
      <w:r>
        <w:rPr>
          <w:b/>
          <w:spacing w:val="7"/>
          <w:w w:val="117"/>
          <w:sz w:val="41"/>
          <w:szCs w:val="41"/>
        </w:rPr>
        <w:t xml:space="preserve"> </w:t>
      </w:r>
      <w:r>
        <w:rPr>
          <w:b/>
          <w:spacing w:val="-14"/>
          <w:w w:val="117"/>
          <w:sz w:val="41"/>
          <w:szCs w:val="41"/>
        </w:rPr>
        <w:t>P</w:t>
      </w:r>
      <w:r>
        <w:rPr>
          <w:b/>
          <w:w w:val="117"/>
          <w:sz w:val="41"/>
          <w:szCs w:val="41"/>
        </w:rPr>
        <w:t>arser</w:t>
      </w:r>
      <w:r>
        <w:rPr>
          <w:b/>
          <w:spacing w:val="-2"/>
          <w:w w:val="117"/>
          <w:sz w:val="41"/>
          <w:szCs w:val="41"/>
        </w:rPr>
        <w:t xml:space="preserve"> </w:t>
      </w:r>
      <w:r>
        <w:rPr>
          <w:b/>
          <w:w w:val="117"/>
          <w:sz w:val="41"/>
          <w:szCs w:val="41"/>
        </w:rPr>
        <w:t>System</w:t>
      </w:r>
    </w:p>
    <w:p w14:paraId="077974D3" w14:textId="77777777" w:rsidR="00CE5E8E" w:rsidRDefault="00000000">
      <w:pPr>
        <w:ind w:left="3328" w:right="3328"/>
        <w:jc w:val="center"/>
        <w:rPr>
          <w:sz w:val="41"/>
          <w:szCs w:val="41"/>
        </w:rPr>
      </w:pPr>
      <w:r>
        <w:rPr>
          <w:b/>
          <w:spacing w:val="-45"/>
          <w:w w:val="116"/>
          <w:sz w:val="41"/>
          <w:szCs w:val="41"/>
        </w:rPr>
        <w:t>V</w:t>
      </w:r>
      <w:r>
        <w:rPr>
          <w:b/>
          <w:w w:val="116"/>
          <w:sz w:val="41"/>
          <w:szCs w:val="41"/>
        </w:rPr>
        <w:t>ersion</w:t>
      </w:r>
      <w:r>
        <w:rPr>
          <w:b/>
          <w:spacing w:val="5"/>
          <w:w w:val="116"/>
          <w:sz w:val="41"/>
          <w:szCs w:val="41"/>
        </w:rPr>
        <w:t xml:space="preserve"> </w:t>
      </w:r>
      <w:r>
        <w:rPr>
          <w:b/>
          <w:w w:val="116"/>
          <w:sz w:val="41"/>
          <w:szCs w:val="41"/>
        </w:rPr>
        <w:t>1.0</w:t>
      </w:r>
    </w:p>
    <w:p w14:paraId="59836A23" w14:textId="77777777" w:rsidR="00CE5E8E" w:rsidRDefault="00CE5E8E">
      <w:pPr>
        <w:spacing w:before="5" w:line="160" w:lineRule="exact"/>
        <w:rPr>
          <w:sz w:val="17"/>
          <w:szCs w:val="17"/>
        </w:rPr>
      </w:pPr>
    </w:p>
    <w:p w14:paraId="218BB65B" w14:textId="77777777" w:rsidR="00CE5E8E" w:rsidRDefault="00CE5E8E">
      <w:pPr>
        <w:spacing w:line="200" w:lineRule="exact"/>
      </w:pPr>
    </w:p>
    <w:p w14:paraId="07DF7B48" w14:textId="77777777" w:rsidR="00CE5E8E" w:rsidRDefault="00CE5E8E">
      <w:pPr>
        <w:spacing w:line="200" w:lineRule="exact"/>
      </w:pPr>
    </w:p>
    <w:p w14:paraId="6BF5040D" w14:textId="77777777" w:rsidR="0065359C" w:rsidRDefault="0065359C">
      <w:pPr>
        <w:ind w:left="2804" w:right="2804"/>
        <w:jc w:val="center"/>
        <w:rPr>
          <w:w w:val="111"/>
          <w:sz w:val="29"/>
          <w:szCs w:val="29"/>
        </w:rPr>
      </w:pPr>
      <w:r>
        <w:rPr>
          <w:w w:val="111"/>
          <w:sz w:val="29"/>
          <w:szCs w:val="29"/>
        </w:rPr>
        <w:t>Members:</w:t>
      </w:r>
    </w:p>
    <w:p w14:paraId="45E21D44" w14:textId="0EA4AD85" w:rsidR="0065359C" w:rsidRDefault="0065359C">
      <w:pPr>
        <w:ind w:left="2804" w:right="2804"/>
        <w:jc w:val="center"/>
        <w:rPr>
          <w:w w:val="111"/>
          <w:sz w:val="29"/>
          <w:szCs w:val="29"/>
        </w:rPr>
      </w:pPr>
      <w:r>
        <w:rPr>
          <w:w w:val="111"/>
          <w:sz w:val="29"/>
          <w:szCs w:val="29"/>
        </w:rPr>
        <w:t xml:space="preserve">Syed Areeb Hussain </w:t>
      </w:r>
    </w:p>
    <w:p w14:paraId="73275878" w14:textId="23E11CB3" w:rsidR="0065359C" w:rsidRDefault="0065359C">
      <w:pPr>
        <w:ind w:left="2804" w:right="2804"/>
        <w:jc w:val="center"/>
        <w:rPr>
          <w:w w:val="111"/>
          <w:sz w:val="29"/>
          <w:szCs w:val="29"/>
        </w:rPr>
      </w:pPr>
      <w:r>
        <w:rPr>
          <w:w w:val="111"/>
          <w:sz w:val="29"/>
          <w:szCs w:val="29"/>
        </w:rPr>
        <w:t>Syed Huzaifa Ali</w:t>
      </w:r>
    </w:p>
    <w:p w14:paraId="238931CE" w14:textId="461698E9" w:rsidR="00CE5E8E" w:rsidRDefault="00000000">
      <w:pPr>
        <w:ind w:left="2804" w:right="2804"/>
        <w:jc w:val="center"/>
        <w:rPr>
          <w:w w:val="107"/>
          <w:sz w:val="29"/>
          <w:szCs w:val="29"/>
        </w:rPr>
      </w:pPr>
      <w:r>
        <w:rPr>
          <w:w w:val="107"/>
          <w:sz w:val="29"/>
          <w:szCs w:val="29"/>
        </w:rPr>
        <w:t>Haris</w:t>
      </w:r>
      <w:r>
        <w:rPr>
          <w:spacing w:val="21"/>
          <w:sz w:val="29"/>
          <w:szCs w:val="29"/>
        </w:rPr>
        <w:t xml:space="preserve"> </w:t>
      </w:r>
      <w:r>
        <w:rPr>
          <w:w w:val="107"/>
          <w:sz w:val="29"/>
          <w:szCs w:val="29"/>
        </w:rPr>
        <w:t>Ahmed</w:t>
      </w:r>
    </w:p>
    <w:p w14:paraId="1A76F1C2" w14:textId="59186C92" w:rsidR="0065359C" w:rsidRDefault="0065359C">
      <w:pPr>
        <w:ind w:left="2804" w:right="2804"/>
        <w:jc w:val="center"/>
        <w:rPr>
          <w:sz w:val="29"/>
          <w:szCs w:val="29"/>
        </w:rPr>
      </w:pPr>
      <w:r>
        <w:rPr>
          <w:w w:val="107"/>
          <w:sz w:val="29"/>
          <w:szCs w:val="29"/>
        </w:rPr>
        <w:t>Arbaz Hasan</w:t>
      </w:r>
    </w:p>
    <w:p w14:paraId="61486B99" w14:textId="77777777" w:rsidR="00CE5E8E" w:rsidRDefault="00CE5E8E">
      <w:pPr>
        <w:spacing w:line="120" w:lineRule="exact"/>
        <w:rPr>
          <w:sz w:val="12"/>
          <w:szCs w:val="12"/>
        </w:rPr>
      </w:pPr>
    </w:p>
    <w:p w14:paraId="3254BC87" w14:textId="77777777" w:rsidR="00CE5E8E" w:rsidRDefault="00CE5E8E">
      <w:pPr>
        <w:spacing w:line="200" w:lineRule="exact"/>
      </w:pPr>
    </w:p>
    <w:p w14:paraId="77D148C1" w14:textId="77777777" w:rsidR="00CE5E8E" w:rsidRDefault="00000000">
      <w:pPr>
        <w:ind w:left="3322" w:right="3322"/>
        <w:jc w:val="center"/>
        <w:rPr>
          <w:sz w:val="29"/>
          <w:szCs w:val="29"/>
        </w:rPr>
      </w:pPr>
      <w:r>
        <w:rPr>
          <w:sz w:val="29"/>
          <w:szCs w:val="29"/>
        </w:rPr>
        <w:t xml:space="preserve">Date: </w:t>
      </w:r>
      <w:r>
        <w:rPr>
          <w:spacing w:val="43"/>
          <w:sz w:val="29"/>
          <w:szCs w:val="29"/>
        </w:rPr>
        <w:t xml:space="preserve"> </w:t>
      </w:r>
      <w:r>
        <w:rPr>
          <w:sz w:val="29"/>
          <w:szCs w:val="29"/>
        </w:rPr>
        <w:t>M</w:t>
      </w:r>
      <w:r>
        <w:rPr>
          <w:spacing w:val="-7"/>
          <w:sz w:val="29"/>
          <w:szCs w:val="29"/>
        </w:rPr>
        <w:t>a</w:t>
      </w:r>
      <w:r>
        <w:rPr>
          <w:sz w:val="29"/>
          <w:szCs w:val="29"/>
        </w:rPr>
        <w:t>y</w:t>
      </w:r>
      <w:r>
        <w:rPr>
          <w:spacing w:val="51"/>
          <w:sz w:val="29"/>
          <w:szCs w:val="29"/>
        </w:rPr>
        <w:t xml:space="preserve"> </w:t>
      </w:r>
      <w:r>
        <w:rPr>
          <w:sz w:val="29"/>
          <w:szCs w:val="29"/>
        </w:rPr>
        <w:t>5,</w:t>
      </w:r>
      <w:r>
        <w:rPr>
          <w:spacing w:val="30"/>
          <w:sz w:val="29"/>
          <w:szCs w:val="29"/>
        </w:rPr>
        <w:t xml:space="preserve"> </w:t>
      </w:r>
      <w:r>
        <w:rPr>
          <w:sz w:val="29"/>
          <w:szCs w:val="29"/>
        </w:rPr>
        <w:t>2025</w:t>
      </w:r>
    </w:p>
    <w:p w14:paraId="32E0F96B" w14:textId="77777777" w:rsidR="00CE5E8E" w:rsidRDefault="00CE5E8E">
      <w:pPr>
        <w:spacing w:before="8" w:line="120" w:lineRule="exact"/>
        <w:rPr>
          <w:sz w:val="13"/>
          <w:szCs w:val="13"/>
        </w:rPr>
      </w:pPr>
    </w:p>
    <w:p w14:paraId="7BCD4786" w14:textId="77777777" w:rsidR="00CE5E8E" w:rsidRDefault="00CE5E8E">
      <w:pPr>
        <w:spacing w:line="200" w:lineRule="exact"/>
      </w:pPr>
    </w:p>
    <w:p w14:paraId="0D3DCEBA" w14:textId="77777777" w:rsidR="00CE5E8E" w:rsidRDefault="00CE5E8E">
      <w:pPr>
        <w:spacing w:line="200" w:lineRule="exact"/>
      </w:pPr>
    </w:p>
    <w:p w14:paraId="1730708B" w14:textId="77777777" w:rsidR="00CE5E8E" w:rsidRDefault="00CE5E8E">
      <w:pPr>
        <w:spacing w:line="200" w:lineRule="exact"/>
      </w:pPr>
    </w:p>
    <w:p w14:paraId="385A3619" w14:textId="77777777" w:rsidR="00CE5E8E" w:rsidRDefault="00CE5E8E">
      <w:pPr>
        <w:spacing w:line="200" w:lineRule="exact"/>
      </w:pPr>
    </w:p>
    <w:p w14:paraId="77DA405C" w14:textId="77777777" w:rsidR="00CE5E8E" w:rsidRDefault="00CE5E8E">
      <w:pPr>
        <w:spacing w:line="200" w:lineRule="exact"/>
      </w:pPr>
    </w:p>
    <w:p w14:paraId="0AE3FD1D" w14:textId="77777777" w:rsidR="00CE5E8E" w:rsidRDefault="00000000">
      <w:pPr>
        <w:ind w:left="1531" w:right="1532"/>
        <w:jc w:val="center"/>
        <w:rPr>
          <w:sz w:val="24"/>
          <w:szCs w:val="24"/>
        </w:rPr>
        <w:sectPr w:rsidR="00CE5E8E">
          <w:pgSz w:w="11920" w:h="16840"/>
          <w:pgMar w:top="1560" w:right="1440" w:bottom="280" w:left="1440" w:header="720" w:footer="720" w:gutter="0"/>
          <w:cols w:space="720"/>
        </w:sect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5"/>
          <w:sz w:val="24"/>
          <w:szCs w:val="24"/>
        </w:rPr>
        <w:t xml:space="preserve"> </w:t>
      </w:r>
      <w:r>
        <w:rPr>
          <w:spacing w:val="-20"/>
          <w:w w:val="107"/>
          <w:sz w:val="24"/>
          <w:szCs w:val="24"/>
        </w:rPr>
        <w:t>F</w:t>
      </w:r>
      <w:r>
        <w:rPr>
          <w:w w:val="107"/>
          <w:sz w:val="24"/>
          <w:szCs w:val="24"/>
        </w:rPr>
        <w:t>undame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tals</w:t>
      </w:r>
      <w:r>
        <w:rPr>
          <w:spacing w:val="2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FSE) </w:t>
      </w:r>
      <w:r>
        <w:rPr>
          <w:spacing w:val="4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P</w:t>
      </w:r>
      <w:r>
        <w:rPr>
          <w:w w:val="104"/>
          <w:sz w:val="24"/>
          <w:szCs w:val="24"/>
        </w:rPr>
        <w:t>r</w:t>
      </w:r>
      <w:r>
        <w:rPr>
          <w:spacing w:val="6"/>
          <w:w w:val="104"/>
          <w:sz w:val="24"/>
          <w:szCs w:val="24"/>
        </w:rPr>
        <w:t>o</w:t>
      </w:r>
      <w:r>
        <w:rPr>
          <w:w w:val="107"/>
          <w:sz w:val="24"/>
          <w:szCs w:val="24"/>
        </w:rPr>
        <w:t>ject</w:t>
      </w:r>
      <w:proofErr w:type="gramEnd"/>
    </w:p>
    <w:p w14:paraId="67720664" w14:textId="77777777" w:rsidR="00CE5E8E" w:rsidRDefault="00CE5E8E">
      <w:pPr>
        <w:spacing w:line="200" w:lineRule="exact"/>
      </w:pPr>
    </w:p>
    <w:p w14:paraId="1C6C27C3" w14:textId="77777777" w:rsidR="00CE5E8E" w:rsidRDefault="00CE5E8E">
      <w:pPr>
        <w:spacing w:line="200" w:lineRule="exact"/>
      </w:pPr>
    </w:p>
    <w:p w14:paraId="7C3E19DC" w14:textId="77777777" w:rsidR="00CE5E8E" w:rsidRDefault="00CE5E8E">
      <w:pPr>
        <w:spacing w:line="200" w:lineRule="exact"/>
      </w:pPr>
    </w:p>
    <w:p w14:paraId="75730BB3" w14:textId="77777777" w:rsidR="00CE5E8E" w:rsidRDefault="00CE5E8E">
      <w:pPr>
        <w:spacing w:line="200" w:lineRule="exact"/>
      </w:pPr>
    </w:p>
    <w:p w14:paraId="5994B8C1" w14:textId="77777777" w:rsidR="00CE5E8E" w:rsidRDefault="00CE5E8E">
      <w:pPr>
        <w:spacing w:line="200" w:lineRule="exact"/>
      </w:pPr>
    </w:p>
    <w:p w14:paraId="39809F27" w14:textId="77777777" w:rsidR="00CE5E8E" w:rsidRDefault="00CE5E8E">
      <w:pPr>
        <w:spacing w:line="240" w:lineRule="exact"/>
        <w:rPr>
          <w:sz w:val="24"/>
          <w:szCs w:val="24"/>
        </w:rPr>
      </w:pPr>
    </w:p>
    <w:p w14:paraId="1666693F" w14:textId="77777777" w:rsidR="00CE5E8E" w:rsidRDefault="00000000">
      <w:pPr>
        <w:spacing w:line="560" w:lineRule="exact"/>
        <w:ind w:left="100"/>
        <w:rPr>
          <w:sz w:val="50"/>
          <w:szCs w:val="50"/>
        </w:rPr>
      </w:pPr>
      <w:r>
        <w:rPr>
          <w:b/>
          <w:w w:val="113"/>
          <w:position w:val="-1"/>
          <w:sz w:val="50"/>
          <w:szCs w:val="50"/>
        </w:rPr>
        <w:t>Co</w:t>
      </w:r>
      <w:r>
        <w:rPr>
          <w:b/>
          <w:spacing w:val="-15"/>
          <w:w w:val="113"/>
          <w:position w:val="-1"/>
          <w:sz w:val="50"/>
          <w:szCs w:val="50"/>
        </w:rPr>
        <w:t>n</w:t>
      </w:r>
      <w:r>
        <w:rPr>
          <w:b/>
          <w:w w:val="119"/>
          <w:position w:val="-1"/>
          <w:sz w:val="50"/>
          <w:szCs w:val="50"/>
        </w:rPr>
        <w:t>te</w:t>
      </w:r>
      <w:r>
        <w:rPr>
          <w:b/>
          <w:spacing w:val="-15"/>
          <w:w w:val="119"/>
          <w:position w:val="-1"/>
          <w:sz w:val="50"/>
          <w:szCs w:val="50"/>
        </w:rPr>
        <w:t>n</w:t>
      </w:r>
      <w:r>
        <w:rPr>
          <w:b/>
          <w:w w:val="123"/>
          <w:position w:val="-1"/>
          <w:sz w:val="50"/>
          <w:szCs w:val="50"/>
        </w:rPr>
        <w:t>ts</w:t>
      </w:r>
    </w:p>
    <w:p w14:paraId="71E053B3" w14:textId="77777777" w:rsidR="00CE5E8E" w:rsidRDefault="00CE5E8E">
      <w:pPr>
        <w:spacing w:line="200" w:lineRule="exact"/>
      </w:pPr>
    </w:p>
    <w:p w14:paraId="45F7F49C" w14:textId="77777777" w:rsidR="00CE5E8E" w:rsidRDefault="00CE5E8E">
      <w:pPr>
        <w:spacing w:line="200" w:lineRule="exact"/>
      </w:pPr>
    </w:p>
    <w:p w14:paraId="546FE4CE" w14:textId="77777777" w:rsidR="00CE5E8E" w:rsidRDefault="00CE5E8E">
      <w:pPr>
        <w:spacing w:before="8" w:line="280" w:lineRule="exact"/>
        <w:rPr>
          <w:sz w:val="28"/>
          <w:szCs w:val="28"/>
        </w:rPr>
      </w:pPr>
    </w:p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957"/>
        <w:gridCol w:w="185"/>
        <w:gridCol w:w="185"/>
        <w:gridCol w:w="185"/>
        <w:gridCol w:w="185"/>
        <w:gridCol w:w="185"/>
        <w:gridCol w:w="18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64"/>
        <w:gridCol w:w="396"/>
      </w:tblGrid>
      <w:tr w:rsidR="00CE5E8E" w14:paraId="452E9ACA" w14:textId="77777777">
        <w:trPr>
          <w:trHeight w:hRule="exact" w:val="36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3A98E65" w14:textId="77777777" w:rsidR="00CE5E8E" w:rsidRDefault="00000000">
            <w:pPr>
              <w:spacing w:before="67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0.1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7AC8B78B" w14:textId="77777777" w:rsidR="00CE5E8E" w:rsidRDefault="00000000">
            <w:pPr>
              <w:spacing w:before="67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w w:val="103"/>
                <w:sz w:val="24"/>
                <w:szCs w:val="24"/>
              </w:rPr>
              <w:t>cume</w:t>
            </w:r>
            <w:r>
              <w:rPr>
                <w:color w:val="0000FF"/>
                <w:spacing w:val="-6"/>
                <w:w w:val="103"/>
                <w:sz w:val="24"/>
                <w:szCs w:val="24"/>
              </w:rPr>
              <w:t>n</w:t>
            </w:r>
            <w:r>
              <w:rPr>
                <w:color w:val="0000FF"/>
                <w:w w:val="137"/>
                <w:sz w:val="24"/>
                <w:szCs w:val="24"/>
              </w:rPr>
              <w:t>t</w:t>
            </w:r>
            <w:r>
              <w:rPr>
                <w:color w:val="0000FF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History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363D32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D657A5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ED1C6C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684B84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25D4F4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6771DA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87908A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C0B788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4D9520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5ED9B9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D353AA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3D8935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C59809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666CAF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644021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FD0190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31C767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BBAF4F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412AF6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71A013A" w14:textId="77777777" w:rsidR="00CE5E8E" w:rsidRDefault="00000000">
            <w:pPr>
              <w:spacing w:before="67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ADCA17" w14:textId="77777777" w:rsidR="00CE5E8E" w:rsidRDefault="00000000">
            <w:pPr>
              <w:spacing w:before="67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5FD67CAC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F50755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0.2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7E271A72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w w:val="107"/>
                <w:sz w:val="24"/>
                <w:szCs w:val="24"/>
              </w:rPr>
              <w:t>Distribution</w:t>
            </w:r>
            <w:r>
              <w:rPr>
                <w:color w:val="0000FF"/>
                <w:spacing w:val="14"/>
                <w:w w:val="107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List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2E8E1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0CBF0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09206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2CAD0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F642A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66DB9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0376D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F3E6E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EE3E6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DCD36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A601A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9B816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C0E6D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63F75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153B9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9B1DE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D69A1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E2D55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1EB0F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A7899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FAC4B6E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119E68C3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79B7CA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0.3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28C8A09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w w:val="103"/>
                <w:sz w:val="24"/>
                <w:szCs w:val="24"/>
              </w:rPr>
              <w:t>cume</w:t>
            </w:r>
            <w:r>
              <w:rPr>
                <w:color w:val="0000FF"/>
                <w:spacing w:val="-6"/>
                <w:w w:val="103"/>
                <w:sz w:val="24"/>
                <w:szCs w:val="24"/>
              </w:rPr>
              <w:t>n</w:t>
            </w:r>
            <w:r>
              <w:rPr>
                <w:color w:val="0000FF"/>
                <w:w w:val="137"/>
                <w:sz w:val="24"/>
                <w:szCs w:val="24"/>
              </w:rPr>
              <w:t>t</w:t>
            </w:r>
            <w:r>
              <w:rPr>
                <w:color w:val="0000FF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Sign-</w:t>
            </w:r>
            <w:proofErr w:type="gramStart"/>
            <w:r>
              <w:rPr>
                <w:color w:val="0000FF"/>
                <w:sz w:val="24"/>
                <w:szCs w:val="24"/>
              </w:rPr>
              <w:t>Off</w:t>
            </w:r>
            <w:r>
              <w:rPr>
                <w:color w:val="0000FF"/>
                <w:spacing w:val="6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986A4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33603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001AF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184E6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848DE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4396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F75B0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6D38D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2AB3F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473AD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A811D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C1E5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D945BD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93F99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DB997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9BEC4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C475D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EAE58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74F72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83ACEC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31BEEA0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6C0E12B4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525C567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0.4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512BB9D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proofErr w:type="gramStart"/>
            <w:r>
              <w:rPr>
                <w:color w:val="0000FF"/>
                <w:w w:val="107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w w:val="107"/>
                <w:sz w:val="24"/>
                <w:szCs w:val="24"/>
              </w:rPr>
              <w:t>n</w:t>
            </w:r>
            <w:r>
              <w:rPr>
                <w:color w:val="0000FF"/>
                <w:w w:val="107"/>
                <w:sz w:val="24"/>
                <w:szCs w:val="24"/>
              </w:rPr>
              <w:t>tr</w:t>
            </w:r>
            <w:r>
              <w:rPr>
                <w:color w:val="0000FF"/>
                <w:spacing w:val="6"/>
                <w:w w:val="107"/>
                <w:sz w:val="24"/>
                <w:szCs w:val="24"/>
              </w:rPr>
              <w:t>o</w:t>
            </w:r>
            <w:r>
              <w:rPr>
                <w:color w:val="0000FF"/>
                <w:w w:val="107"/>
                <w:sz w:val="24"/>
                <w:szCs w:val="24"/>
              </w:rPr>
              <w:t>duction</w:t>
            </w:r>
            <w:r>
              <w:rPr>
                <w:color w:val="0000FF"/>
                <w:spacing w:val="27"/>
                <w:w w:val="10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B43C8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83776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88EBF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D0F6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93976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22F99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CE0D2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DAFE8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62B8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5319E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15FCC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8F1EC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9DADB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1EEA8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17FFB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BA75B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438E1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AF6F5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4FF63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8A45A2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422F497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7302F939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F07906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0E5FE247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0.4.1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Pur</w:t>
            </w:r>
            <w:r>
              <w:rPr>
                <w:color w:val="0000FF"/>
                <w:spacing w:val="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 xml:space="preserve">ose </w:t>
            </w:r>
            <w:r>
              <w:rPr>
                <w:color w:val="0000FF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of</w:t>
            </w:r>
            <w:proofErr w:type="gramEnd"/>
            <w:r>
              <w:rPr>
                <w:color w:val="0000FF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D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w w:val="103"/>
                <w:sz w:val="24"/>
                <w:szCs w:val="24"/>
              </w:rPr>
              <w:t>cume</w:t>
            </w:r>
            <w:r>
              <w:rPr>
                <w:color w:val="0000FF"/>
                <w:spacing w:val="-6"/>
                <w:w w:val="103"/>
                <w:sz w:val="24"/>
                <w:szCs w:val="24"/>
              </w:rPr>
              <w:t>n</w:t>
            </w:r>
            <w:r>
              <w:rPr>
                <w:color w:val="0000FF"/>
                <w:w w:val="137"/>
                <w:sz w:val="24"/>
                <w:szCs w:val="24"/>
              </w:rPr>
              <w:t>t</w:t>
            </w:r>
            <w:r>
              <w:rPr>
                <w:color w:val="0000FF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-18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78847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7E14A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EA511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348DD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32E97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3465F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374F8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F2AF6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3F051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B2151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DF40B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C2528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E582D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D8BAD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836F1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49A1A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CBEE9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8C1B8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8BE4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97827B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197AE35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011B257B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41FF4F8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6905B245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0.4.2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tended </w:t>
            </w:r>
            <w:r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-6"/>
                <w:sz w:val="24"/>
                <w:szCs w:val="24"/>
              </w:rPr>
              <w:t>A</w:t>
            </w:r>
            <w:r>
              <w:rPr>
                <w:color w:val="0000FF"/>
                <w:sz w:val="24"/>
                <w:szCs w:val="24"/>
              </w:rPr>
              <w:t>udience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94FB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86EF7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9C774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97AAB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7E025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2D33E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2CEC6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75E9D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98760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F5E39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28A59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648EC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C75A9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EB1FF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35D05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85BD3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B8E89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C065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005F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5A3F2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B35917C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5E8E" w14:paraId="488E49DA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97994A9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848DAFC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0.4.3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Abbreviations </w:t>
            </w:r>
            <w:r>
              <w:rPr>
                <w:color w:val="0000FF"/>
                <w:spacing w:val="4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05AE6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FFA39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3443B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172F4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7DA88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B75F4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CEA93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3D8F7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B4EF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5B322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9F395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67832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1FC3D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A7EF6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994C3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0EB4F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41951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025F8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17069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D64E58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C69D52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5E277A4B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5B3FBCD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34CFA584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0.4.4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D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w w:val="103"/>
                <w:sz w:val="24"/>
                <w:szCs w:val="24"/>
              </w:rPr>
              <w:t>cume</w:t>
            </w:r>
            <w:r>
              <w:rPr>
                <w:color w:val="0000FF"/>
                <w:spacing w:val="-6"/>
                <w:w w:val="103"/>
                <w:sz w:val="24"/>
                <w:szCs w:val="24"/>
              </w:rPr>
              <w:t>n</w:t>
            </w:r>
            <w:r>
              <w:rPr>
                <w:color w:val="0000FF"/>
                <w:w w:val="137"/>
                <w:sz w:val="24"/>
                <w:szCs w:val="24"/>
              </w:rPr>
              <w:t>t</w:t>
            </w:r>
            <w:r>
              <w:rPr>
                <w:color w:val="0000FF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Co</w:t>
            </w:r>
            <w:r>
              <w:rPr>
                <w:color w:val="0000FF"/>
                <w:spacing w:val="-6"/>
                <w:sz w:val="24"/>
                <w:szCs w:val="24"/>
              </w:rPr>
              <w:t>nv</w:t>
            </w:r>
            <w:r>
              <w:rPr>
                <w:color w:val="0000FF"/>
                <w:sz w:val="24"/>
                <w:szCs w:val="24"/>
              </w:rPr>
              <w:t>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tion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3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0D7BB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4FEF4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9A46E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A0331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D5B5C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AB6FC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EB1E7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FDD0D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40C44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B7D12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DED54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A9BD8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D95DC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EF84C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C62FF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2C11B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B08FA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83719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A8FCE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4FBF8D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1867446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5BD2474B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B8B796C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0.5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20BDE679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</w:t>
            </w:r>
            <w:r>
              <w:rPr>
                <w:color w:val="0000FF"/>
                <w:spacing w:val="-6"/>
                <w:sz w:val="24"/>
                <w:szCs w:val="24"/>
              </w:rPr>
              <w:t>v</w:t>
            </w:r>
            <w:r>
              <w:rPr>
                <w:color w:val="0000FF"/>
                <w:sz w:val="24"/>
                <w:szCs w:val="24"/>
              </w:rPr>
              <w:t>erall</w:t>
            </w:r>
            <w:r>
              <w:rPr>
                <w:color w:val="0000FF"/>
                <w:spacing w:val="42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System</w:t>
            </w:r>
            <w:r>
              <w:rPr>
                <w:color w:val="0000FF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Description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3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3F795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1DC53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245A1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A15FF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EBCD1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26D77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241B2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33D42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5DF21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1C6E9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CB465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57176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29BE7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7D5C6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4E046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0CA7D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9069B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34F75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0268C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8796FE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5C6EF2D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7206E416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D06000F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A3D03EF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0.5.1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Pr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sz w:val="24"/>
                <w:szCs w:val="24"/>
              </w:rPr>
              <w:t xml:space="preserve">ject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Ba</w:t>
            </w:r>
            <w:r>
              <w:rPr>
                <w:color w:val="0000FF"/>
                <w:spacing w:val="-6"/>
                <w:sz w:val="24"/>
                <w:szCs w:val="24"/>
              </w:rPr>
              <w:t>c</w:t>
            </w:r>
            <w:r>
              <w:rPr>
                <w:color w:val="0000FF"/>
                <w:sz w:val="24"/>
                <w:szCs w:val="24"/>
              </w:rPr>
              <w:t>kground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CCC26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4B272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29404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92F5F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F23A5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B4743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DA672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B4E7F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34A90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46574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8E11E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52D5F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E6496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9ADFF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8DED2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CED6E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16C2B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39CB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470E0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F1F12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BCE0C0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14DBB8EE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D6924FE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5BCE7A3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0.5.2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Pr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sz w:val="24"/>
                <w:szCs w:val="24"/>
              </w:rPr>
              <w:t xml:space="preserve">ject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Sco</w:t>
            </w:r>
            <w:r>
              <w:rPr>
                <w:color w:val="0000FF"/>
                <w:spacing w:val="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>e</w:t>
            </w:r>
            <w:proofErr w:type="gramEnd"/>
            <w:r>
              <w:rPr>
                <w:color w:val="0000FF"/>
                <w:spacing w:val="47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F170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F263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DDDD5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810CA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D019E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7F3AB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FD53D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86C15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B3023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68BDE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49997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902DB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3678A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BFA13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97BE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7ABFA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17242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D419F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0F4A1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EA286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91C1198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3F5850E5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C524B97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0C2AC47D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0.5.3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Not</w:t>
            </w:r>
            <w:r>
              <w:rPr>
                <w:color w:val="0000FF"/>
                <w:spacing w:val="4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In</w:t>
            </w:r>
            <w:proofErr w:type="gramEnd"/>
            <w:r>
              <w:rPr>
                <w:color w:val="0000FF"/>
                <w:spacing w:val="3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Sco</w:t>
            </w:r>
            <w:r>
              <w:rPr>
                <w:color w:val="0000FF"/>
                <w:spacing w:val="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 xml:space="preserve">e </w:t>
            </w:r>
            <w:r>
              <w:rPr>
                <w:color w:val="0000FF"/>
                <w:spacing w:val="5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C0A0B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E253E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B9094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A5AC2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CA395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05E0D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909BF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BB004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5B50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FF7BE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403D8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8464E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1F4F4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3219F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1AB5C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BD659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EF562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C9F40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A2CDA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7B7C90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0A89B3D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5E8E" w14:paraId="058F1CE5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2443F3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C4F8431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0.5.4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Pr</w:t>
            </w:r>
            <w:r>
              <w:rPr>
                <w:color w:val="0000FF"/>
                <w:spacing w:val="6"/>
                <w:sz w:val="24"/>
                <w:szCs w:val="24"/>
              </w:rPr>
              <w:t>o</w:t>
            </w:r>
            <w:r>
              <w:rPr>
                <w:color w:val="0000FF"/>
                <w:sz w:val="24"/>
                <w:szCs w:val="24"/>
              </w:rPr>
              <w:t xml:space="preserve">ject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O</w:t>
            </w:r>
            <w:r>
              <w:rPr>
                <w:color w:val="0000FF"/>
                <w:spacing w:val="6"/>
                <w:sz w:val="24"/>
                <w:szCs w:val="24"/>
              </w:rPr>
              <w:t>b</w:t>
            </w:r>
            <w:r>
              <w:rPr>
                <w:color w:val="0000FF"/>
                <w:sz w:val="24"/>
                <w:szCs w:val="24"/>
              </w:rPr>
              <w:t>jecti</w:t>
            </w:r>
            <w:r>
              <w:rPr>
                <w:color w:val="0000FF"/>
                <w:spacing w:val="-6"/>
                <w:sz w:val="24"/>
                <w:szCs w:val="24"/>
              </w:rPr>
              <w:t>v</w:t>
            </w:r>
            <w:r>
              <w:rPr>
                <w:color w:val="0000FF"/>
                <w:sz w:val="24"/>
                <w:szCs w:val="24"/>
              </w:rPr>
              <w:t>es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8F072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11EAE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6CD52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39954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209E6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69DEE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99766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5FF44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2C389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83D40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6A860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A3D6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6F0CB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4814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4D703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D59E4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25F68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6F05E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4395E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DA0D2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37ED16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259C2768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E541DA2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C01C2A4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0.5.5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Sta</w:t>
            </w:r>
            <w:r>
              <w:rPr>
                <w:color w:val="0000FF"/>
                <w:spacing w:val="-6"/>
                <w:sz w:val="24"/>
                <w:szCs w:val="24"/>
              </w:rPr>
              <w:t>k</w:t>
            </w:r>
            <w:r>
              <w:rPr>
                <w:color w:val="0000FF"/>
                <w:sz w:val="24"/>
                <w:szCs w:val="24"/>
              </w:rPr>
              <w:t xml:space="preserve">eholders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94F1E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11337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EF279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CE351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D711B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CF5DF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54A75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A3BF6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F3426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47AE7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FD739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47FF4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1A4DE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2C108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82006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572E1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8FEFB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EB09C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E3052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F48F47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D86B60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3F9FBCE4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A078FA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14DF181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0.5.6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O</w:t>
            </w:r>
            <w:r>
              <w:rPr>
                <w:color w:val="0000FF"/>
                <w:spacing w:val="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 xml:space="preserve">erating </w:t>
            </w:r>
            <w:r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>
              <w:rPr>
                <w:color w:val="0000FF"/>
                <w:w w:val="108"/>
                <w:sz w:val="24"/>
                <w:szCs w:val="24"/>
              </w:rPr>
              <w:t>E</w:t>
            </w:r>
            <w:r>
              <w:rPr>
                <w:color w:val="0000FF"/>
                <w:spacing w:val="-6"/>
                <w:w w:val="108"/>
                <w:sz w:val="24"/>
                <w:szCs w:val="24"/>
              </w:rPr>
              <w:t>n</w:t>
            </w:r>
            <w:r>
              <w:rPr>
                <w:color w:val="0000FF"/>
                <w:w w:val="104"/>
                <w:sz w:val="24"/>
                <w:szCs w:val="24"/>
              </w:rPr>
              <w:t>vironme</w:t>
            </w:r>
            <w:r>
              <w:rPr>
                <w:color w:val="0000FF"/>
                <w:spacing w:val="-6"/>
                <w:w w:val="104"/>
                <w:sz w:val="24"/>
                <w:szCs w:val="24"/>
              </w:rPr>
              <w:t>n</w:t>
            </w:r>
            <w:r>
              <w:rPr>
                <w:color w:val="0000FF"/>
                <w:w w:val="137"/>
                <w:sz w:val="24"/>
                <w:szCs w:val="24"/>
              </w:rPr>
              <w:t>t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369DE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53AD8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3530B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9AD56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FA23C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93BE5F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F1BF3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41B1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49BD4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EFCDB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B4062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5BE44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5030E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7217D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08825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7D468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06A93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96817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F18DF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DF3CF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2332859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26567393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E1E5982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D5CB289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0.5.7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System</w:t>
            </w:r>
            <w:r>
              <w:rPr>
                <w:color w:val="0000FF"/>
                <w:spacing w:val="46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w w:val="108"/>
                <w:sz w:val="24"/>
                <w:szCs w:val="24"/>
              </w:rPr>
              <w:t>Constrai</w:t>
            </w:r>
            <w:r>
              <w:rPr>
                <w:color w:val="0000FF"/>
                <w:spacing w:val="-6"/>
                <w:w w:val="108"/>
                <w:sz w:val="24"/>
                <w:szCs w:val="24"/>
              </w:rPr>
              <w:t>n</w:t>
            </w:r>
            <w:r>
              <w:rPr>
                <w:color w:val="0000FF"/>
                <w:w w:val="108"/>
                <w:sz w:val="24"/>
                <w:szCs w:val="24"/>
              </w:rPr>
              <w:t>ts</w:t>
            </w:r>
            <w:r>
              <w:rPr>
                <w:color w:val="0000FF"/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39F13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E85ED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8C3CD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070E4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BB6B2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0B455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70B44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C0400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648C7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6E18E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BE6E6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9E0B0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1A12C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4FA3F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528A6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958B4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0D238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18816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292F5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0953F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E85D78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5C717469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D9CA3F8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D4B4B91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0.5.8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Assumptions </w:t>
            </w:r>
            <w:r>
              <w:rPr>
                <w:color w:val="0000FF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&amp;</w:t>
            </w:r>
            <w:proofErr w:type="gramEnd"/>
            <w:r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>
              <w:rPr>
                <w:color w:val="0000FF"/>
                <w:w w:val="103"/>
                <w:sz w:val="24"/>
                <w:szCs w:val="24"/>
              </w:rPr>
              <w:t>De</w:t>
            </w:r>
            <w:r>
              <w:rPr>
                <w:color w:val="0000FF"/>
                <w:spacing w:val="6"/>
                <w:w w:val="103"/>
                <w:sz w:val="24"/>
                <w:szCs w:val="24"/>
              </w:rPr>
              <w:t>p</w:t>
            </w:r>
            <w:r>
              <w:rPr>
                <w:color w:val="0000FF"/>
                <w:w w:val="101"/>
                <w:sz w:val="24"/>
                <w:szCs w:val="24"/>
              </w:rPr>
              <w:t>endencies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9ED7C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C9194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DAA74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5058B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690D8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379BE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63B8F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BACF5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B0212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F3CC8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F9185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2803F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2D21A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71C8D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335FB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EAAC8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E92C0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4AEDD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937E7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68676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C5322F9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56DEC291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78BC4B4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0.6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805D7BA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 xml:space="preserve">External </w:t>
            </w:r>
            <w:r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>terface</w:t>
            </w:r>
            <w:proofErr w:type="gramEnd"/>
            <w:r>
              <w:rPr>
                <w:color w:val="0000FF"/>
                <w:spacing w:val="58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ts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31C61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898A8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93D73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B392E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1847F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8CCB1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57B8F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60FCB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CB7F1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D6D52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BBACB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DE55E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9356B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7185D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2946A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88469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07F09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A6528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B91EA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4D987B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8386745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22B57CD5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DB2239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03BCAD9E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0.6.1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Hard</w:t>
            </w:r>
            <w:r>
              <w:rPr>
                <w:color w:val="0000FF"/>
                <w:spacing w:val="-6"/>
                <w:sz w:val="24"/>
                <w:szCs w:val="24"/>
              </w:rPr>
              <w:t>w</w:t>
            </w:r>
            <w:r>
              <w:rPr>
                <w:color w:val="0000FF"/>
                <w:sz w:val="24"/>
                <w:szCs w:val="24"/>
              </w:rPr>
              <w:t xml:space="preserve">are </w:t>
            </w:r>
            <w:r>
              <w:rPr>
                <w:color w:val="0000FF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>terfaces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5D2FC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FE098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BF869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9AF17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2E85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DCA114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06118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DA9FF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37843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D943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05EEB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A36BB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67729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A4E0E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54EAA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BA5E8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CA6AC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6FB53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8856D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78A86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4E28FDB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0747D607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82BAAB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D3FE9F1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0.6.2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Sof</w:t>
            </w:r>
            <w:r>
              <w:rPr>
                <w:color w:val="0000FF"/>
                <w:spacing w:val="-6"/>
                <w:sz w:val="24"/>
                <w:szCs w:val="24"/>
              </w:rPr>
              <w:t>tw</w:t>
            </w:r>
            <w:r>
              <w:rPr>
                <w:color w:val="0000FF"/>
                <w:sz w:val="24"/>
                <w:szCs w:val="24"/>
              </w:rPr>
              <w:t>are</w:t>
            </w:r>
            <w:r>
              <w:rPr>
                <w:color w:val="0000FF"/>
                <w:spacing w:val="38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terfaces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FEA8C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9CC4A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316B6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F2FAF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9251F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60073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028F1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376C3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3E9F0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67490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694C9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ABF56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F335C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62215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A562C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CBD6F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02BE0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41463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2FC23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63A72C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B52EC81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5E8E" w14:paraId="3E523EFC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9EA70C1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61F48E61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0.6.3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Com</w:t>
            </w:r>
            <w:r>
              <w:rPr>
                <w:color w:val="0000FF"/>
                <w:spacing w:val="-6"/>
                <w:sz w:val="24"/>
                <w:szCs w:val="24"/>
              </w:rPr>
              <w:t>m</w:t>
            </w:r>
            <w:r>
              <w:rPr>
                <w:color w:val="0000FF"/>
                <w:sz w:val="24"/>
                <w:szCs w:val="24"/>
              </w:rPr>
              <w:t xml:space="preserve">unications </w:t>
            </w:r>
            <w:r>
              <w:rPr>
                <w:color w:val="0000FF"/>
                <w:spacing w:val="27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>terfaces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32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06F92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9125C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644B8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B2E92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A6D52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4C39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4D42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03630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FAD34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87C73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F31DD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CCA12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4F9D0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46F38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FA26F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B4A04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76960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6614D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391E9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F586FE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CB0A2D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E5E8E" w14:paraId="01C4357B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470CD4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0.7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64C42590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pacing w:val="-20"/>
                <w:w w:val="107"/>
                <w:sz w:val="24"/>
                <w:szCs w:val="24"/>
              </w:rPr>
              <w:t>F</w:t>
            </w:r>
            <w:r>
              <w:rPr>
                <w:color w:val="0000FF"/>
                <w:w w:val="107"/>
                <w:sz w:val="24"/>
                <w:szCs w:val="24"/>
              </w:rPr>
              <w:t>unctional</w:t>
            </w:r>
            <w:r>
              <w:rPr>
                <w:color w:val="0000FF"/>
                <w:spacing w:val="16"/>
                <w:w w:val="107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ts </w:t>
            </w:r>
            <w:r>
              <w:rPr>
                <w:color w:val="0000FF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E1EB9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17D76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AE375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8E110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2FD5C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29929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E91CB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FEA5E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D2FE64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A173A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DF9DC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B56EC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68AAA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66BB8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34159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2DE20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45170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909A3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791EC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F9F6AC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1CF1E25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E5E8E" w14:paraId="420CFA93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F446076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D358938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0.7.1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-20"/>
                <w:w w:val="107"/>
                <w:sz w:val="24"/>
                <w:szCs w:val="24"/>
              </w:rPr>
              <w:t>F</w:t>
            </w:r>
            <w:r>
              <w:rPr>
                <w:color w:val="0000FF"/>
                <w:w w:val="107"/>
                <w:sz w:val="24"/>
                <w:szCs w:val="24"/>
              </w:rPr>
              <w:t>unctional</w:t>
            </w:r>
            <w:r>
              <w:rPr>
                <w:color w:val="0000FF"/>
                <w:spacing w:val="16"/>
                <w:w w:val="107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>Hierar</w:t>
            </w:r>
            <w:r>
              <w:rPr>
                <w:color w:val="0000FF"/>
                <w:spacing w:val="-6"/>
                <w:sz w:val="24"/>
                <w:szCs w:val="24"/>
              </w:rPr>
              <w:t>ch</w:t>
            </w:r>
            <w:r>
              <w:rPr>
                <w:color w:val="0000FF"/>
                <w:sz w:val="24"/>
                <w:szCs w:val="24"/>
              </w:rPr>
              <w:t xml:space="preserve">y </w:t>
            </w:r>
            <w:r>
              <w:rPr>
                <w:color w:val="0000FF"/>
                <w:spacing w:val="3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DE134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96F7F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B2AE4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D45F1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51B16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0F9C8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F5A8C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58FF8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4F0BE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89339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8C7C3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8761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BA9C7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103AD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AD64B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FE16A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B6D6E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5F79D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D30F9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C09FAC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5E7A0B5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E5E8E" w14:paraId="5201A08F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6F5A36F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88B9E7C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0.7.2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Use</w:t>
            </w:r>
            <w:r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Cases </w:t>
            </w:r>
            <w:r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4BC7A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36110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38137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4F482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8F88B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7C7CB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C9671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8421A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0B4CF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94AF5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188AD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93C80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6C9D0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D157D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23601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29564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DF9D0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993C4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AAB5D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C0E62C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F04130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E5E8E" w14:paraId="6502C04F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3796ACA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0.8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04027CE3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Non-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functional </w:t>
            </w:r>
            <w:r>
              <w:rPr>
                <w:color w:val="0000FF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>ts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7DB81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0C9A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95F75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3FD74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32512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600BE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B5796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FE5D9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5A7F5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D5147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7FC2F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68845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A986A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A04D8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C9F93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6BC63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A128F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AE647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516BD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A2267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7AB6306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56AB33AF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5987C74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35EB3B3E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0.8.1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spacing w:val="-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 xml:space="preserve">erformance </w:t>
            </w:r>
            <w:r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ts </w:t>
            </w:r>
            <w:r>
              <w:rPr>
                <w:color w:val="0000FF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4C8FD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370E8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35790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710AE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BB7E4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E8658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8AB51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5137A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D0B96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65F6B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B7ABB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42890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8FC8C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156DA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1C7BD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C75DE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69C08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0CE16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30E44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CB2047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461CABB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1E676119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0EAB2EB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46DE9BE4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0.8.2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Safe</w:t>
            </w:r>
            <w:r>
              <w:rPr>
                <w:color w:val="0000FF"/>
                <w:spacing w:val="-6"/>
                <w:sz w:val="24"/>
                <w:szCs w:val="24"/>
              </w:rPr>
              <w:t>t</w:t>
            </w:r>
            <w:r>
              <w:rPr>
                <w:color w:val="0000FF"/>
                <w:sz w:val="24"/>
                <w:szCs w:val="24"/>
              </w:rPr>
              <w:t>y</w:t>
            </w:r>
            <w:r>
              <w:rPr>
                <w:color w:val="0000FF"/>
                <w:spacing w:val="41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ts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0F4E5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3D8D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67EB1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B380D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619E2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FC276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80D5A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91B18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54488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70587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FF724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CFD07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7DCB7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F434D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9C831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5EA30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A07BC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B8C13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D9C2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0DA4A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D7220F5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19BAADA3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04CCED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76369FEC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0.8.3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Securi</w:t>
            </w:r>
            <w:r>
              <w:rPr>
                <w:color w:val="0000FF"/>
                <w:spacing w:val="-6"/>
                <w:sz w:val="24"/>
                <w:szCs w:val="24"/>
              </w:rPr>
              <w:t>t</w:t>
            </w:r>
            <w:r>
              <w:rPr>
                <w:color w:val="0000FF"/>
                <w:sz w:val="24"/>
                <w:szCs w:val="24"/>
              </w:rPr>
              <w:t>y</w:t>
            </w:r>
            <w:r>
              <w:rPr>
                <w:color w:val="0000FF"/>
                <w:spacing w:val="56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Requireme</w:t>
            </w:r>
            <w:r>
              <w:rPr>
                <w:color w:val="0000FF"/>
                <w:spacing w:val="-6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ts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29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A21C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29F0B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03A7B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46FE2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9158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FAAFF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3D19BB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10D89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52523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29637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D8E74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2E5B8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7AFD3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524F9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C4883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AA3B1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AA838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85A51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1B60A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571B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0CD296A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580958D0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A40FCC" w14:textId="77777777" w:rsidR="00CE5E8E" w:rsidRDefault="00CE5E8E"/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5FEC6D3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0.8.4  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User</w:t>
            </w:r>
            <w:r>
              <w:rPr>
                <w:color w:val="0000FF"/>
                <w:spacing w:val="27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FF"/>
                <w:w w:val="105"/>
                <w:sz w:val="24"/>
                <w:szCs w:val="24"/>
              </w:rPr>
              <w:t>D</w:t>
            </w:r>
            <w:r>
              <w:rPr>
                <w:color w:val="0000FF"/>
                <w:spacing w:val="6"/>
                <w:w w:val="105"/>
                <w:sz w:val="24"/>
                <w:szCs w:val="24"/>
              </w:rPr>
              <w:t>o</w:t>
            </w:r>
            <w:r>
              <w:rPr>
                <w:color w:val="0000FF"/>
                <w:w w:val="105"/>
                <w:sz w:val="24"/>
                <w:szCs w:val="24"/>
              </w:rPr>
              <w:t>cume</w:t>
            </w:r>
            <w:r>
              <w:rPr>
                <w:color w:val="0000FF"/>
                <w:spacing w:val="-6"/>
                <w:w w:val="105"/>
                <w:sz w:val="24"/>
                <w:szCs w:val="24"/>
              </w:rPr>
              <w:t>n</w:t>
            </w:r>
            <w:r>
              <w:rPr>
                <w:color w:val="0000FF"/>
                <w:w w:val="105"/>
                <w:sz w:val="24"/>
                <w:szCs w:val="24"/>
              </w:rPr>
              <w:t xml:space="preserve">tation </w:t>
            </w:r>
            <w:r>
              <w:rPr>
                <w:color w:val="0000FF"/>
                <w:spacing w:val="36"/>
                <w:w w:val="10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1E4B9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46CFE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A18D0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AD334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94A81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018C3F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6DF31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13F85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2B484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7F718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331D5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F854A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D4C5F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BC58A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A194C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D539E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1A77B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70189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6C9380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63815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8650F50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72D95B84" w14:textId="77777777">
        <w:trPr>
          <w:trHeight w:hRule="exact" w:val="28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A0FB00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0.9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2FCA2E3B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References</w:t>
            </w:r>
            <w:r>
              <w:rPr>
                <w:color w:val="0000FF"/>
                <w:spacing w:val="5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5C516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AB5FD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8988E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56348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28F4E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47488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B67FB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4E886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D42AC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7A70E1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495E5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B56AD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D103F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91DB3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94C26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F38E7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AD2DEA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C75D5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54019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BCE89F3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D8F05AB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5E8E" w14:paraId="15B74C67" w14:textId="77777777">
        <w:trPr>
          <w:trHeight w:hRule="exact" w:val="36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98D476" w14:textId="77777777" w:rsidR="00CE5E8E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0.10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D1B6FEF" w14:textId="77777777" w:rsidR="00CE5E8E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Ap</w:t>
            </w:r>
            <w:r>
              <w:rPr>
                <w:color w:val="0000FF"/>
                <w:spacing w:val="6"/>
                <w:sz w:val="24"/>
                <w:szCs w:val="24"/>
              </w:rPr>
              <w:t>p</w:t>
            </w:r>
            <w:r>
              <w:rPr>
                <w:color w:val="0000FF"/>
                <w:sz w:val="24"/>
                <w:szCs w:val="24"/>
              </w:rPr>
              <w:t xml:space="preserve">endices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0A1FF1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C3D1F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5B154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4BFF3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8B94B6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4D4E3E2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371FC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CBFF5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0FC72E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59256C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FD87C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4F04E7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7C1EC9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B5CB1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3C91B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AFC078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7C05D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1BAAE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77D774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9142E5" w14:textId="77777777" w:rsidR="00CE5E8E" w:rsidRDefault="00000000">
            <w:pPr>
              <w:spacing w:line="260" w:lineRule="exact"/>
              <w:ind w:left="6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DC04F84" w14:textId="77777777" w:rsidR="00CE5E8E" w:rsidRDefault="00000000">
            <w:pPr>
              <w:spacing w:line="260" w:lineRule="exact"/>
              <w:ind w:lef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33FACFE7" w14:textId="77777777" w:rsidR="00CE5E8E" w:rsidRDefault="00CE5E8E">
      <w:pPr>
        <w:sectPr w:rsidR="00CE5E8E">
          <w:footerReference w:type="default" r:id="rId7"/>
          <w:pgSz w:w="11920" w:h="16840"/>
          <w:pgMar w:top="1560" w:right="1300" w:bottom="280" w:left="1340" w:header="0" w:footer="834" w:gutter="0"/>
          <w:pgNumType w:start="1"/>
          <w:cols w:space="720"/>
        </w:sectPr>
      </w:pPr>
    </w:p>
    <w:p w14:paraId="3806AB82" w14:textId="77777777" w:rsidR="00CE5E8E" w:rsidRDefault="00000000">
      <w:pPr>
        <w:spacing w:before="72" w:line="320" w:lineRule="exact"/>
        <w:ind w:left="100"/>
        <w:rPr>
          <w:sz w:val="29"/>
          <w:szCs w:val="29"/>
        </w:rPr>
      </w:pPr>
      <w:r>
        <w:rPr>
          <w:b/>
          <w:position w:val="-1"/>
          <w:sz w:val="29"/>
          <w:szCs w:val="29"/>
        </w:rPr>
        <w:lastRenderedPageBreak/>
        <w:t xml:space="preserve">0.1   </w:t>
      </w:r>
      <w:r>
        <w:rPr>
          <w:b/>
          <w:spacing w:val="59"/>
          <w:position w:val="-1"/>
          <w:sz w:val="29"/>
          <w:szCs w:val="29"/>
        </w:rPr>
        <w:t xml:space="preserve"> </w:t>
      </w:r>
      <w:r>
        <w:rPr>
          <w:b/>
          <w:w w:val="117"/>
          <w:position w:val="-1"/>
          <w:sz w:val="29"/>
          <w:szCs w:val="29"/>
        </w:rPr>
        <w:t>D</w:t>
      </w:r>
      <w:r>
        <w:rPr>
          <w:b/>
          <w:spacing w:val="11"/>
          <w:w w:val="117"/>
          <w:position w:val="-1"/>
          <w:sz w:val="29"/>
          <w:szCs w:val="29"/>
        </w:rPr>
        <w:t>o</w:t>
      </w:r>
      <w:r>
        <w:rPr>
          <w:b/>
          <w:w w:val="117"/>
          <w:position w:val="-1"/>
          <w:sz w:val="29"/>
          <w:szCs w:val="29"/>
        </w:rPr>
        <w:t>cume</w:t>
      </w:r>
      <w:r>
        <w:rPr>
          <w:b/>
          <w:spacing w:val="-11"/>
          <w:w w:val="117"/>
          <w:position w:val="-1"/>
          <w:sz w:val="29"/>
          <w:szCs w:val="29"/>
        </w:rPr>
        <w:t>n</w:t>
      </w:r>
      <w:r>
        <w:rPr>
          <w:b/>
          <w:w w:val="117"/>
          <w:position w:val="-1"/>
          <w:sz w:val="29"/>
          <w:szCs w:val="29"/>
        </w:rPr>
        <w:t>t</w:t>
      </w:r>
      <w:r>
        <w:rPr>
          <w:b/>
          <w:spacing w:val="30"/>
          <w:w w:val="117"/>
          <w:position w:val="-1"/>
          <w:sz w:val="29"/>
          <w:szCs w:val="29"/>
        </w:rPr>
        <w:t xml:space="preserve"> </w:t>
      </w:r>
      <w:r>
        <w:rPr>
          <w:b/>
          <w:w w:val="117"/>
          <w:position w:val="-1"/>
          <w:sz w:val="29"/>
          <w:szCs w:val="29"/>
        </w:rPr>
        <w:t>History</w:t>
      </w:r>
    </w:p>
    <w:p w14:paraId="72EE64DA" w14:textId="77777777" w:rsidR="00CE5E8E" w:rsidRDefault="00CE5E8E">
      <w:pPr>
        <w:spacing w:before="5" w:line="160" w:lineRule="exact"/>
        <w:rPr>
          <w:sz w:val="16"/>
          <w:szCs w:val="16"/>
        </w:rPr>
      </w:pPr>
    </w:p>
    <w:p w14:paraId="3E9FFC1A" w14:textId="77777777" w:rsidR="00CE5E8E" w:rsidRDefault="00CE5E8E">
      <w:pPr>
        <w:spacing w:line="200" w:lineRule="exact"/>
      </w:pPr>
    </w:p>
    <w:p w14:paraId="1A97437F" w14:textId="77777777" w:rsidR="00CE5E8E" w:rsidRDefault="00CE5E8E">
      <w:pPr>
        <w:spacing w:line="200" w:lineRule="exact"/>
      </w:pP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2123"/>
        <w:gridCol w:w="1495"/>
        <w:gridCol w:w="2869"/>
      </w:tblGrid>
      <w:tr w:rsidR="00CE5E8E" w14:paraId="61C91551" w14:textId="77777777">
        <w:trPr>
          <w:trHeight w:hRule="exact" w:val="297"/>
        </w:trPr>
        <w:tc>
          <w:tcPr>
            <w:tcW w:w="1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50EA4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spacing w:val="-22"/>
                <w:w w:val="117"/>
                <w:sz w:val="24"/>
                <w:szCs w:val="24"/>
              </w:rPr>
              <w:t>V</w:t>
            </w:r>
            <w:r>
              <w:rPr>
                <w:b/>
                <w:w w:val="111"/>
                <w:sz w:val="24"/>
                <w:szCs w:val="24"/>
              </w:rPr>
              <w:t>ersion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F8990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14"/>
                <w:sz w:val="24"/>
                <w:szCs w:val="24"/>
              </w:rPr>
              <w:t>Name</w:t>
            </w:r>
            <w:r>
              <w:rPr>
                <w:b/>
                <w:spacing w:val="21"/>
                <w:w w:val="11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46"/>
                <w:sz w:val="24"/>
                <w:szCs w:val="24"/>
              </w:rPr>
              <w:t xml:space="preserve"> </w:t>
            </w:r>
            <w:r>
              <w:rPr>
                <w:b/>
                <w:spacing w:val="-7"/>
                <w:w w:val="125"/>
                <w:sz w:val="24"/>
                <w:szCs w:val="24"/>
              </w:rPr>
              <w:t>P</w:t>
            </w:r>
            <w:r>
              <w:rPr>
                <w:b/>
                <w:w w:val="111"/>
                <w:sz w:val="24"/>
                <w:szCs w:val="24"/>
              </w:rPr>
              <w:t>erson</w:t>
            </w:r>
          </w:p>
        </w:tc>
        <w:tc>
          <w:tcPr>
            <w:tcW w:w="1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D26F1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17"/>
                <w:sz w:val="24"/>
                <w:szCs w:val="24"/>
              </w:rPr>
              <w:t>Date</w:t>
            </w:r>
          </w:p>
        </w:tc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BA5EB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14"/>
                <w:sz w:val="24"/>
                <w:szCs w:val="24"/>
              </w:rPr>
              <w:t>Description</w:t>
            </w:r>
            <w:r>
              <w:rPr>
                <w:b/>
                <w:spacing w:val="22"/>
                <w:w w:val="11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46"/>
                <w:sz w:val="24"/>
                <w:szCs w:val="24"/>
              </w:rPr>
              <w:t xml:space="preserve"> </w:t>
            </w:r>
            <w:r>
              <w:rPr>
                <w:b/>
                <w:w w:val="112"/>
                <w:sz w:val="24"/>
                <w:szCs w:val="24"/>
              </w:rPr>
              <w:t>Change</w:t>
            </w:r>
          </w:p>
        </w:tc>
      </w:tr>
      <w:tr w:rsidR="00CE5E8E" w14:paraId="56A34E4A" w14:textId="77777777">
        <w:trPr>
          <w:trHeight w:hRule="exact" w:val="297"/>
        </w:trPr>
        <w:tc>
          <w:tcPr>
            <w:tcW w:w="1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3A24F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6A165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Ahmed</w:t>
            </w:r>
          </w:p>
        </w:tc>
        <w:tc>
          <w:tcPr>
            <w:tcW w:w="1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A5A5C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5,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</w:p>
        </w:tc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95DE0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6"/>
                <w:sz w:val="24"/>
                <w:szCs w:val="24"/>
              </w:rPr>
              <w:t>o</w:t>
            </w:r>
            <w:r>
              <w:rPr>
                <w:w w:val="103"/>
                <w:sz w:val="24"/>
                <w:szCs w:val="24"/>
              </w:rPr>
              <w:t>cume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Created</w:t>
            </w:r>
          </w:p>
        </w:tc>
      </w:tr>
    </w:tbl>
    <w:p w14:paraId="51FF46A5" w14:textId="77777777" w:rsidR="00CE5E8E" w:rsidRDefault="00CE5E8E">
      <w:pPr>
        <w:spacing w:before="4" w:line="120" w:lineRule="exact"/>
        <w:rPr>
          <w:sz w:val="13"/>
          <w:szCs w:val="13"/>
        </w:rPr>
      </w:pPr>
    </w:p>
    <w:p w14:paraId="49461902" w14:textId="77777777" w:rsidR="00CE5E8E" w:rsidRDefault="00000000">
      <w:pPr>
        <w:spacing w:before="27" w:line="260" w:lineRule="exact"/>
        <w:ind w:left="3168" w:right="3188"/>
        <w:jc w:val="center"/>
        <w:rPr>
          <w:sz w:val="24"/>
          <w:szCs w:val="24"/>
        </w:rPr>
      </w:pPr>
      <w:r>
        <w:rPr>
          <w:spacing w:val="-20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able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1:</w:t>
      </w:r>
      <w:r>
        <w:rPr>
          <w:spacing w:val="3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6"/>
          <w:position w:val="-1"/>
          <w:sz w:val="24"/>
          <w:szCs w:val="24"/>
        </w:rPr>
        <w:t>o</w:t>
      </w:r>
      <w:r>
        <w:rPr>
          <w:w w:val="103"/>
          <w:position w:val="-1"/>
          <w:sz w:val="24"/>
          <w:szCs w:val="24"/>
        </w:rPr>
        <w:t>cume</w:t>
      </w:r>
      <w:r>
        <w:rPr>
          <w:spacing w:val="-6"/>
          <w:w w:val="103"/>
          <w:position w:val="-1"/>
          <w:sz w:val="24"/>
          <w:szCs w:val="24"/>
        </w:rPr>
        <w:t>n</w:t>
      </w:r>
      <w:r>
        <w:rPr>
          <w:w w:val="137"/>
          <w:position w:val="-1"/>
          <w:sz w:val="24"/>
          <w:szCs w:val="24"/>
        </w:rPr>
        <w:t>t</w:t>
      </w:r>
      <w:r>
        <w:rPr>
          <w:spacing w:val="18"/>
          <w:position w:val="-1"/>
          <w:sz w:val="24"/>
          <w:szCs w:val="24"/>
        </w:rPr>
        <w:t xml:space="preserve"> </w:t>
      </w:r>
      <w:r>
        <w:rPr>
          <w:w w:val="105"/>
          <w:position w:val="-1"/>
          <w:sz w:val="24"/>
          <w:szCs w:val="24"/>
        </w:rPr>
        <w:t>History</w:t>
      </w:r>
    </w:p>
    <w:p w14:paraId="213A3F3D" w14:textId="77777777" w:rsidR="00CE5E8E" w:rsidRDefault="00CE5E8E">
      <w:pPr>
        <w:spacing w:line="200" w:lineRule="exact"/>
      </w:pPr>
    </w:p>
    <w:p w14:paraId="5298D503" w14:textId="77777777" w:rsidR="00CE5E8E" w:rsidRDefault="00CE5E8E">
      <w:pPr>
        <w:spacing w:line="200" w:lineRule="exact"/>
      </w:pPr>
    </w:p>
    <w:p w14:paraId="4C30A35D" w14:textId="77777777" w:rsidR="00CE5E8E" w:rsidRDefault="00CE5E8E">
      <w:pPr>
        <w:spacing w:before="3" w:line="200" w:lineRule="exact"/>
      </w:pPr>
    </w:p>
    <w:p w14:paraId="00F8075F" w14:textId="77777777" w:rsidR="00CE5E8E" w:rsidRDefault="00000000">
      <w:pPr>
        <w:spacing w:before="27" w:line="320" w:lineRule="exact"/>
        <w:ind w:left="100"/>
        <w:rPr>
          <w:sz w:val="29"/>
          <w:szCs w:val="29"/>
        </w:rPr>
      </w:pPr>
      <w:r>
        <w:rPr>
          <w:b/>
          <w:position w:val="-1"/>
          <w:sz w:val="29"/>
          <w:szCs w:val="29"/>
        </w:rPr>
        <w:t xml:space="preserve">0.2   </w:t>
      </w:r>
      <w:r>
        <w:rPr>
          <w:b/>
          <w:spacing w:val="59"/>
          <w:position w:val="-1"/>
          <w:sz w:val="29"/>
          <w:szCs w:val="29"/>
        </w:rPr>
        <w:t xml:space="preserve"> </w:t>
      </w:r>
      <w:r>
        <w:rPr>
          <w:b/>
          <w:w w:val="116"/>
          <w:position w:val="-1"/>
          <w:sz w:val="29"/>
          <w:szCs w:val="29"/>
        </w:rPr>
        <w:t>Distribution</w:t>
      </w:r>
      <w:r>
        <w:rPr>
          <w:b/>
          <w:spacing w:val="54"/>
          <w:w w:val="116"/>
          <w:position w:val="-1"/>
          <w:sz w:val="29"/>
          <w:szCs w:val="29"/>
        </w:rPr>
        <w:t xml:space="preserve"> </w:t>
      </w:r>
      <w:r>
        <w:rPr>
          <w:b/>
          <w:w w:val="116"/>
          <w:position w:val="-1"/>
          <w:sz w:val="29"/>
          <w:szCs w:val="29"/>
        </w:rPr>
        <w:t>List</w:t>
      </w:r>
    </w:p>
    <w:p w14:paraId="463F8028" w14:textId="77777777" w:rsidR="00CE5E8E" w:rsidRDefault="00CE5E8E">
      <w:pPr>
        <w:spacing w:before="3" w:line="160" w:lineRule="exact"/>
        <w:rPr>
          <w:sz w:val="17"/>
          <w:szCs w:val="17"/>
        </w:rPr>
      </w:pPr>
    </w:p>
    <w:p w14:paraId="0D2464AA" w14:textId="77777777" w:rsidR="00CE5E8E" w:rsidRDefault="00CE5E8E">
      <w:pPr>
        <w:spacing w:line="200" w:lineRule="exact"/>
      </w:pPr>
    </w:p>
    <w:p w14:paraId="48367C70" w14:textId="77777777" w:rsidR="00CE5E8E" w:rsidRDefault="00CE5E8E">
      <w:pPr>
        <w:spacing w:line="200" w:lineRule="exact"/>
      </w:pPr>
    </w:p>
    <w:tbl>
      <w:tblPr>
        <w:tblW w:w="0" w:type="auto"/>
        <w:tblInd w:w="2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2255"/>
      </w:tblGrid>
      <w:tr w:rsidR="00CE5E8E" w14:paraId="559494DE" w14:textId="77777777">
        <w:trPr>
          <w:trHeight w:hRule="exact" w:val="297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0B4BE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14"/>
                <w:sz w:val="24"/>
                <w:szCs w:val="24"/>
              </w:rPr>
              <w:t>Name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2D7FB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14"/>
                <w:sz w:val="24"/>
                <w:szCs w:val="24"/>
              </w:rPr>
              <w:t>Role</w:t>
            </w:r>
          </w:p>
        </w:tc>
      </w:tr>
      <w:tr w:rsidR="00CE5E8E" w14:paraId="346EAD6C" w14:textId="77777777">
        <w:trPr>
          <w:trHeight w:hRule="exact" w:val="275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01FFCF0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Fizza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2"/>
                <w:sz w:val="24"/>
                <w:szCs w:val="24"/>
              </w:rPr>
              <w:t>Mans</w:t>
            </w:r>
            <w:r>
              <w:rPr>
                <w:spacing w:val="6"/>
                <w:w w:val="102"/>
                <w:sz w:val="24"/>
                <w:szCs w:val="24"/>
              </w:rPr>
              <w:t>o</w:t>
            </w:r>
            <w:r>
              <w:rPr>
                <w:w w:val="104"/>
                <w:sz w:val="24"/>
                <w:szCs w:val="24"/>
              </w:rPr>
              <w:t>or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637596F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Su</w:t>
            </w:r>
            <w:r>
              <w:rPr>
                <w:spacing w:val="6"/>
                <w:w w:val="104"/>
                <w:sz w:val="24"/>
                <w:szCs w:val="24"/>
              </w:rPr>
              <w:t>p</w:t>
            </w:r>
            <w:r>
              <w:rPr>
                <w:w w:val="102"/>
                <w:sz w:val="24"/>
                <w:szCs w:val="24"/>
              </w:rPr>
              <w:t>ervisor</w:t>
            </w:r>
          </w:p>
        </w:tc>
      </w:tr>
      <w:tr w:rsidR="00CE5E8E" w14:paraId="282CB0B4" w14:textId="77777777">
        <w:trPr>
          <w:trHeight w:hRule="exact" w:val="289"/>
        </w:trPr>
        <w:tc>
          <w:tcPr>
            <w:tcW w:w="228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4FFE79F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Huzaifa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Ali</w:t>
            </w:r>
          </w:p>
        </w:tc>
        <w:tc>
          <w:tcPr>
            <w:tcW w:w="22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57B01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pacing w:val="-6"/>
                <w:sz w:val="24"/>
                <w:szCs w:val="24"/>
              </w:rPr>
              <w:t>ck</w:t>
            </w:r>
            <w:r>
              <w:rPr>
                <w:sz w:val="24"/>
                <w:szCs w:val="24"/>
              </w:rPr>
              <w:t>end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De</w:t>
            </w:r>
            <w:r>
              <w:rPr>
                <w:spacing w:val="-6"/>
                <w:w w:val="10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elo</w:t>
            </w:r>
            <w:r>
              <w:rPr>
                <w:spacing w:val="6"/>
                <w:sz w:val="24"/>
                <w:szCs w:val="24"/>
              </w:rPr>
              <w:t>p</w:t>
            </w:r>
            <w:r>
              <w:rPr>
                <w:w w:val="104"/>
                <w:sz w:val="24"/>
                <w:szCs w:val="24"/>
              </w:rPr>
              <w:t>er</w:t>
            </w:r>
          </w:p>
        </w:tc>
      </w:tr>
      <w:tr w:rsidR="00CE5E8E" w14:paraId="21BF8BAC" w14:textId="77777777">
        <w:trPr>
          <w:trHeight w:hRule="exact" w:val="289"/>
        </w:trPr>
        <w:tc>
          <w:tcPr>
            <w:tcW w:w="228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83ACFA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Ahmed</w:t>
            </w:r>
          </w:p>
        </w:tc>
        <w:tc>
          <w:tcPr>
            <w:tcW w:w="22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78FC684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pacing w:val="-22"/>
                <w:w w:val="109"/>
                <w:sz w:val="24"/>
                <w:szCs w:val="24"/>
              </w:rPr>
              <w:t>F</w:t>
            </w:r>
            <w:r>
              <w:rPr>
                <w:w w:val="109"/>
                <w:sz w:val="24"/>
                <w:szCs w:val="24"/>
              </w:rPr>
              <w:t>ro</w:t>
            </w:r>
            <w:r>
              <w:rPr>
                <w:spacing w:val="-7"/>
                <w:w w:val="109"/>
                <w:sz w:val="24"/>
                <w:szCs w:val="24"/>
              </w:rPr>
              <w:t>n</w:t>
            </w:r>
            <w:r>
              <w:rPr>
                <w:w w:val="109"/>
                <w:sz w:val="24"/>
                <w:szCs w:val="24"/>
              </w:rPr>
              <w:t>tend</w:t>
            </w:r>
            <w:r>
              <w:rPr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De</w:t>
            </w:r>
            <w:r>
              <w:rPr>
                <w:spacing w:val="-6"/>
                <w:w w:val="10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elo</w:t>
            </w:r>
            <w:r>
              <w:rPr>
                <w:spacing w:val="6"/>
                <w:sz w:val="24"/>
                <w:szCs w:val="24"/>
              </w:rPr>
              <w:t>p</w:t>
            </w:r>
            <w:r>
              <w:rPr>
                <w:w w:val="104"/>
                <w:sz w:val="24"/>
                <w:szCs w:val="24"/>
              </w:rPr>
              <w:t>er</w:t>
            </w:r>
          </w:p>
        </w:tc>
      </w:tr>
      <w:tr w:rsidR="00CE5E8E" w14:paraId="7A2D6769" w14:textId="77777777">
        <w:trPr>
          <w:trHeight w:hRule="exact" w:val="311"/>
        </w:trPr>
        <w:tc>
          <w:tcPr>
            <w:tcW w:w="22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E1788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Areeb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w w:val="102"/>
                <w:sz w:val="24"/>
                <w:szCs w:val="24"/>
              </w:rPr>
              <w:t>Hussai</w:t>
            </w:r>
            <w:r>
              <w:rPr>
                <w:w w:val="108"/>
                <w:sz w:val="24"/>
                <w:szCs w:val="24"/>
              </w:rPr>
              <w:t>n</w:t>
            </w:r>
          </w:p>
        </w:tc>
        <w:tc>
          <w:tcPr>
            <w:tcW w:w="22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99246" w14:textId="77777777" w:rsidR="00CE5E8E" w:rsidRDefault="00000000">
            <w:pPr>
              <w:spacing w:line="260" w:lineRule="exact"/>
              <w:ind w:left="116"/>
              <w:rPr>
                <w:sz w:val="24"/>
                <w:szCs w:val="24"/>
              </w:rPr>
            </w:pPr>
            <w:r>
              <w:rPr>
                <w:spacing w:val="-22"/>
                <w:w w:val="109"/>
                <w:sz w:val="24"/>
                <w:szCs w:val="24"/>
              </w:rPr>
              <w:t>F</w:t>
            </w:r>
            <w:r>
              <w:rPr>
                <w:w w:val="109"/>
                <w:sz w:val="24"/>
                <w:szCs w:val="24"/>
              </w:rPr>
              <w:t>ro</w:t>
            </w:r>
            <w:r>
              <w:rPr>
                <w:spacing w:val="-7"/>
                <w:w w:val="109"/>
                <w:sz w:val="24"/>
                <w:szCs w:val="24"/>
              </w:rPr>
              <w:t>n</w:t>
            </w:r>
            <w:r>
              <w:rPr>
                <w:w w:val="109"/>
                <w:sz w:val="24"/>
                <w:szCs w:val="24"/>
              </w:rPr>
              <w:t>tend</w:t>
            </w:r>
            <w:r>
              <w:rPr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De</w:t>
            </w:r>
            <w:r>
              <w:rPr>
                <w:spacing w:val="-6"/>
                <w:w w:val="10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elo</w:t>
            </w:r>
            <w:r>
              <w:rPr>
                <w:spacing w:val="6"/>
                <w:sz w:val="24"/>
                <w:szCs w:val="24"/>
              </w:rPr>
              <w:t>p</w:t>
            </w:r>
            <w:r>
              <w:rPr>
                <w:w w:val="104"/>
                <w:sz w:val="24"/>
                <w:szCs w:val="24"/>
              </w:rPr>
              <w:t>er</w:t>
            </w:r>
          </w:p>
        </w:tc>
      </w:tr>
    </w:tbl>
    <w:p w14:paraId="3AE51B22" w14:textId="77777777" w:rsidR="00CE5E8E" w:rsidRDefault="00CE5E8E">
      <w:pPr>
        <w:spacing w:before="6" w:line="120" w:lineRule="exact"/>
        <w:rPr>
          <w:sz w:val="12"/>
          <w:szCs w:val="12"/>
        </w:rPr>
      </w:pPr>
    </w:p>
    <w:p w14:paraId="024EC817" w14:textId="77777777" w:rsidR="00CE5E8E" w:rsidRDefault="00000000">
      <w:pPr>
        <w:spacing w:before="27"/>
        <w:ind w:left="3250" w:right="3270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Distribution</w:t>
      </w:r>
      <w:r>
        <w:rPr>
          <w:spacing w:val="3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List</w:t>
      </w:r>
    </w:p>
    <w:p w14:paraId="235EBA94" w14:textId="77777777" w:rsidR="00CE5E8E" w:rsidRDefault="00CE5E8E">
      <w:pPr>
        <w:spacing w:before="10" w:line="160" w:lineRule="exact"/>
        <w:rPr>
          <w:sz w:val="17"/>
          <w:szCs w:val="17"/>
        </w:rPr>
      </w:pPr>
    </w:p>
    <w:p w14:paraId="0428774B" w14:textId="77777777" w:rsidR="00CE5E8E" w:rsidRDefault="00CE5E8E">
      <w:pPr>
        <w:spacing w:line="200" w:lineRule="exact"/>
      </w:pPr>
    </w:p>
    <w:p w14:paraId="1F753338" w14:textId="77777777" w:rsidR="00CE5E8E" w:rsidRDefault="00CE5E8E">
      <w:pPr>
        <w:spacing w:line="200" w:lineRule="exact"/>
      </w:pPr>
    </w:p>
    <w:p w14:paraId="6E3A9CF2" w14:textId="77777777" w:rsidR="00CE5E8E" w:rsidRDefault="00000000">
      <w:pPr>
        <w:spacing w:line="320" w:lineRule="exact"/>
        <w:ind w:left="100"/>
        <w:rPr>
          <w:sz w:val="29"/>
          <w:szCs w:val="29"/>
        </w:rPr>
      </w:pPr>
      <w:r>
        <w:rPr>
          <w:b/>
          <w:position w:val="-1"/>
          <w:sz w:val="29"/>
          <w:szCs w:val="29"/>
        </w:rPr>
        <w:t xml:space="preserve">0.3   </w:t>
      </w:r>
      <w:r>
        <w:rPr>
          <w:b/>
          <w:spacing w:val="59"/>
          <w:position w:val="-1"/>
          <w:sz w:val="29"/>
          <w:szCs w:val="29"/>
        </w:rPr>
        <w:t xml:space="preserve"> </w:t>
      </w:r>
      <w:r>
        <w:rPr>
          <w:b/>
          <w:w w:val="114"/>
          <w:position w:val="-1"/>
          <w:sz w:val="29"/>
          <w:szCs w:val="29"/>
        </w:rPr>
        <w:t>D</w:t>
      </w:r>
      <w:r>
        <w:rPr>
          <w:b/>
          <w:spacing w:val="10"/>
          <w:w w:val="114"/>
          <w:position w:val="-1"/>
          <w:sz w:val="29"/>
          <w:szCs w:val="29"/>
        </w:rPr>
        <w:t>o</w:t>
      </w:r>
      <w:r>
        <w:rPr>
          <w:b/>
          <w:w w:val="114"/>
          <w:position w:val="-1"/>
          <w:sz w:val="29"/>
          <w:szCs w:val="29"/>
        </w:rPr>
        <w:t>cume</w:t>
      </w:r>
      <w:r>
        <w:rPr>
          <w:b/>
          <w:spacing w:val="-10"/>
          <w:w w:val="114"/>
          <w:position w:val="-1"/>
          <w:sz w:val="29"/>
          <w:szCs w:val="29"/>
        </w:rPr>
        <w:t>n</w:t>
      </w:r>
      <w:r>
        <w:rPr>
          <w:b/>
          <w:w w:val="114"/>
          <w:position w:val="-1"/>
          <w:sz w:val="29"/>
          <w:szCs w:val="29"/>
        </w:rPr>
        <w:t>t</w:t>
      </w:r>
      <w:r>
        <w:rPr>
          <w:b/>
          <w:spacing w:val="70"/>
          <w:w w:val="114"/>
          <w:position w:val="-1"/>
          <w:sz w:val="29"/>
          <w:szCs w:val="29"/>
        </w:rPr>
        <w:t xml:space="preserve"> </w:t>
      </w:r>
      <w:r>
        <w:rPr>
          <w:b/>
          <w:w w:val="114"/>
          <w:position w:val="-1"/>
          <w:sz w:val="29"/>
          <w:szCs w:val="29"/>
        </w:rPr>
        <w:t>Sign-Off</w:t>
      </w:r>
    </w:p>
    <w:p w14:paraId="59A3D331" w14:textId="77777777" w:rsidR="00CE5E8E" w:rsidRDefault="00CE5E8E">
      <w:pPr>
        <w:spacing w:before="5" w:line="160" w:lineRule="exact"/>
        <w:rPr>
          <w:sz w:val="16"/>
          <w:szCs w:val="16"/>
        </w:rPr>
      </w:pPr>
    </w:p>
    <w:p w14:paraId="7CE9F290" w14:textId="77777777" w:rsidR="00CE5E8E" w:rsidRDefault="00CE5E8E">
      <w:pPr>
        <w:spacing w:line="200" w:lineRule="exact"/>
      </w:pPr>
    </w:p>
    <w:p w14:paraId="360B7081" w14:textId="77777777" w:rsidR="00CE5E8E" w:rsidRDefault="00CE5E8E">
      <w:pPr>
        <w:spacing w:line="200" w:lineRule="exact"/>
      </w:pPr>
    </w:p>
    <w:tbl>
      <w:tblPr>
        <w:tblW w:w="0" w:type="auto"/>
        <w:tblInd w:w="19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2376"/>
        <w:gridCol w:w="1783"/>
      </w:tblGrid>
      <w:tr w:rsidR="00CE5E8E" w14:paraId="7AA62233" w14:textId="77777777">
        <w:trPr>
          <w:trHeight w:hRule="exact" w:val="297"/>
        </w:trPr>
        <w:tc>
          <w:tcPr>
            <w:tcW w:w="1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7D7CE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spacing w:val="-22"/>
                <w:w w:val="117"/>
                <w:sz w:val="24"/>
                <w:szCs w:val="24"/>
              </w:rPr>
              <w:t>V</w:t>
            </w:r>
            <w:r>
              <w:rPr>
                <w:b/>
                <w:w w:val="111"/>
                <w:sz w:val="24"/>
                <w:szCs w:val="24"/>
              </w:rPr>
              <w:t>ersion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EFCF6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09"/>
                <w:sz w:val="24"/>
                <w:szCs w:val="24"/>
              </w:rPr>
              <w:t>Sign-off</w:t>
            </w:r>
            <w:r>
              <w:rPr>
                <w:b/>
                <w:spacing w:val="24"/>
                <w:w w:val="109"/>
                <w:sz w:val="24"/>
                <w:szCs w:val="24"/>
              </w:rPr>
              <w:t xml:space="preserve"> </w:t>
            </w:r>
            <w:r>
              <w:rPr>
                <w:b/>
                <w:spacing w:val="-7"/>
                <w:w w:val="117"/>
                <w:sz w:val="24"/>
                <w:szCs w:val="24"/>
              </w:rPr>
              <w:t>A</w:t>
            </w:r>
            <w:r>
              <w:rPr>
                <w:b/>
                <w:w w:val="115"/>
                <w:sz w:val="24"/>
                <w:szCs w:val="24"/>
              </w:rPr>
              <w:t>uthori</w:t>
            </w:r>
            <w:r>
              <w:rPr>
                <w:b/>
                <w:spacing w:val="-7"/>
                <w:w w:val="115"/>
                <w:sz w:val="24"/>
                <w:szCs w:val="24"/>
              </w:rPr>
              <w:t>t</w:t>
            </w:r>
            <w:r>
              <w:rPr>
                <w:b/>
                <w:w w:val="118"/>
                <w:sz w:val="24"/>
                <w:szCs w:val="24"/>
              </w:rPr>
              <w:t>y</w:t>
            </w:r>
          </w:p>
        </w:tc>
        <w:tc>
          <w:tcPr>
            <w:tcW w:w="1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B3E69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b/>
                <w:w w:val="109"/>
                <w:sz w:val="24"/>
                <w:szCs w:val="24"/>
              </w:rPr>
              <w:t>Sign-off</w:t>
            </w:r>
            <w:r>
              <w:rPr>
                <w:b/>
                <w:spacing w:val="24"/>
                <w:w w:val="109"/>
                <w:sz w:val="24"/>
                <w:szCs w:val="24"/>
              </w:rPr>
              <w:t xml:space="preserve"> </w:t>
            </w:r>
            <w:r>
              <w:rPr>
                <w:b/>
                <w:w w:val="114"/>
                <w:sz w:val="24"/>
                <w:szCs w:val="24"/>
              </w:rPr>
              <w:t>Da</w:t>
            </w:r>
            <w:r>
              <w:rPr>
                <w:b/>
                <w:w w:val="122"/>
                <w:sz w:val="24"/>
                <w:szCs w:val="24"/>
              </w:rPr>
              <w:t>te</w:t>
            </w:r>
          </w:p>
        </w:tc>
      </w:tr>
      <w:tr w:rsidR="00CE5E8E" w14:paraId="4FB8695B" w14:textId="77777777">
        <w:trPr>
          <w:trHeight w:hRule="exact" w:val="297"/>
        </w:trPr>
        <w:tc>
          <w:tcPr>
            <w:tcW w:w="1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AF9A2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7A679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Fizza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2"/>
                <w:sz w:val="24"/>
                <w:szCs w:val="24"/>
              </w:rPr>
              <w:t>Mans</w:t>
            </w:r>
            <w:r>
              <w:rPr>
                <w:spacing w:val="6"/>
                <w:w w:val="102"/>
                <w:sz w:val="24"/>
                <w:szCs w:val="24"/>
              </w:rPr>
              <w:t>o</w:t>
            </w:r>
            <w:r>
              <w:rPr>
                <w:w w:val="104"/>
                <w:sz w:val="24"/>
                <w:szCs w:val="24"/>
              </w:rPr>
              <w:t>or</w:t>
            </w:r>
          </w:p>
        </w:tc>
        <w:tc>
          <w:tcPr>
            <w:tcW w:w="1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A5C01" w14:textId="77777777" w:rsidR="00CE5E8E" w:rsidRDefault="00000000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7,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</w:p>
        </w:tc>
      </w:tr>
    </w:tbl>
    <w:p w14:paraId="70AE9D79" w14:textId="77777777" w:rsidR="00CE5E8E" w:rsidRDefault="00CE5E8E">
      <w:pPr>
        <w:spacing w:before="6" w:line="120" w:lineRule="exact"/>
        <w:rPr>
          <w:sz w:val="13"/>
          <w:szCs w:val="13"/>
        </w:rPr>
      </w:pPr>
    </w:p>
    <w:p w14:paraId="75DC2DDB" w14:textId="77777777" w:rsidR="00CE5E8E" w:rsidRDefault="00000000">
      <w:pPr>
        <w:spacing w:before="27" w:line="260" w:lineRule="exact"/>
        <w:ind w:left="3126" w:right="3146"/>
        <w:jc w:val="center"/>
        <w:rPr>
          <w:sz w:val="24"/>
          <w:szCs w:val="24"/>
        </w:rPr>
      </w:pPr>
      <w:r>
        <w:rPr>
          <w:spacing w:val="-19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able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3:</w:t>
      </w:r>
      <w:r>
        <w:rPr>
          <w:spacing w:val="3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6"/>
          <w:position w:val="-1"/>
          <w:sz w:val="24"/>
          <w:szCs w:val="24"/>
        </w:rPr>
        <w:t>o</w:t>
      </w:r>
      <w:r>
        <w:rPr>
          <w:w w:val="103"/>
          <w:position w:val="-1"/>
          <w:sz w:val="24"/>
          <w:szCs w:val="24"/>
        </w:rPr>
        <w:t>cume</w:t>
      </w:r>
      <w:r>
        <w:rPr>
          <w:spacing w:val="-6"/>
          <w:w w:val="103"/>
          <w:position w:val="-1"/>
          <w:sz w:val="24"/>
          <w:szCs w:val="24"/>
        </w:rPr>
        <w:t>n</w:t>
      </w:r>
      <w:r>
        <w:rPr>
          <w:w w:val="137"/>
          <w:position w:val="-1"/>
          <w:sz w:val="24"/>
          <w:szCs w:val="24"/>
        </w:rPr>
        <w:t>t</w:t>
      </w:r>
      <w:r>
        <w:rPr>
          <w:spacing w:val="18"/>
          <w:position w:val="-1"/>
          <w:sz w:val="24"/>
          <w:szCs w:val="24"/>
        </w:rPr>
        <w:t xml:space="preserve"> </w:t>
      </w:r>
      <w:r>
        <w:rPr>
          <w:w w:val="98"/>
          <w:position w:val="-1"/>
          <w:sz w:val="24"/>
          <w:szCs w:val="24"/>
        </w:rPr>
        <w:t>Sign-Off</w:t>
      </w:r>
    </w:p>
    <w:p w14:paraId="1AD810FD" w14:textId="77777777" w:rsidR="00CE5E8E" w:rsidRDefault="00CE5E8E">
      <w:pPr>
        <w:spacing w:line="200" w:lineRule="exact"/>
      </w:pPr>
    </w:p>
    <w:p w14:paraId="6E107912" w14:textId="77777777" w:rsidR="00CE5E8E" w:rsidRDefault="00CE5E8E">
      <w:pPr>
        <w:spacing w:line="200" w:lineRule="exact"/>
      </w:pPr>
    </w:p>
    <w:p w14:paraId="0901AC77" w14:textId="77777777" w:rsidR="00CE5E8E" w:rsidRDefault="00CE5E8E">
      <w:pPr>
        <w:spacing w:before="3" w:line="200" w:lineRule="exact"/>
      </w:pPr>
    </w:p>
    <w:p w14:paraId="20420DB3" w14:textId="77777777" w:rsidR="00CE5E8E" w:rsidRDefault="00000000">
      <w:pPr>
        <w:spacing w:before="27"/>
        <w:ind w:left="100" w:right="6626"/>
        <w:jc w:val="both"/>
        <w:rPr>
          <w:sz w:val="29"/>
          <w:szCs w:val="29"/>
        </w:rPr>
      </w:pPr>
      <w:r>
        <w:rPr>
          <w:b/>
          <w:w w:val="117"/>
          <w:sz w:val="29"/>
          <w:szCs w:val="29"/>
        </w:rPr>
        <w:t>0.4</w:t>
      </w:r>
      <w:r>
        <w:rPr>
          <w:b/>
          <w:sz w:val="29"/>
          <w:szCs w:val="29"/>
        </w:rPr>
        <w:t xml:space="preserve">   </w:t>
      </w:r>
      <w:r>
        <w:rPr>
          <w:b/>
          <w:spacing w:val="-3"/>
          <w:sz w:val="29"/>
          <w:szCs w:val="29"/>
        </w:rPr>
        <w:t xml:space="preserve"> </w:t>
      </w:r>
      <w:r>
        <w:rPr>
          <w:b/>
          <w:w w:val="113"/>
          <w:sz w:val="29"/>
          <w:szCs w:val="29"/>
        </w:rPr>
        <w:t>I</w:t>
      </w:r>
      <w:r>
        <w:rPr>
          <w:b/>
          <w:spacing w:val="-9"/>
          <w:w w:val="113"/>
          <w:sz w:val="29"/>
          <w:szCs w:val="29"/>
        </w:rPr>
        <w:t>n</w:t>
      </w:r>
      <w:r>
        <w:rPr>
          <w:b/>
          <w:w w:val="117"/>
          <w:sz w:val="29"/>
          <w:szCs w:val="29"/>
        </w:rPr>
        <w:t>tr</w:t>
      </w:r>
      <w:r>
        <w:rPr>
          <w:b/>
          <w:spacing w:val="9"/>
          <w:w w:val="117"/>
          <w:sz w:val="29"/>
          <w:szCs w:val="29"/>
        </w:rPr>
        <w:t>o</w:t>
      </w:r>
      <w:r>
        <w:rPr>
          <w:b/>
          <w:w w:val="117"/>
          <w:sz w:val="29"/>
          <w:szCs w:val="29"/>
        </w:rPr>
        <w:t>duction</w:t>
      </w:r>
    </w:p>
    <w:p w14:paraId="211455E9" w14:textId="77777777" w:rsidR="00CE5E8E" w:rsidRDefault="00CE5E8E">
      <w:pPr>
        <w:spacing w:before="2" w:line="280" w:lineRule="exact"/>
        <w:rPr>
          <w:sz w:val="28"/>
          <w:szCs w:val="28"/>
        </w:rPr>
      </w:pPr>
    </w:p>
    <w:p w14:paraId="243082DE" w14:textId="77777777" w:rsidR="00CE5E8E" w:rsidRDefault="00000000">
      <w:pPr>
        <w:ind w:left="100" w:right="574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0.4.1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Pur</w:t>
      </w:r>
      <w:r>
        <w:rPr>
          <w:b/>
          <w:spacing w:val="8"/>
          <w:w w:val="113"/>
          <w:sz w:val="24"/>
          <w:szCs w:val="24"/>
        </w:rPr>
        <w:t>p</w:t>
      </w:r>
      <w:r>
        <w:rPr>
          <w:b/>
          <w:w w:val="113"/>
          <w:sz w:val="24"/>
          <w:szCs w:val="24"/>
        </w:rPr>
        <w:t>ose</w:t>
      </w:r>
      <w:r>
        <w:rPr>
          <w:b/>
          <w:spacing w:val="26"/>
          <w:w w:val="11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w w:val="116"/>
          <w:sz w:val="24"/>
          <w:szCs w:val="24"/>
        </w:rPr>
        <w:t>D</w:t>
      </w:r>
      <w:r>
        <w:rPr>
          <w:b/>
          <w:spacing w:val="7"/>
          <w:w w:val="116"/>
          <w:sz w:val="24"/>
          <w:szCs w:val="24"/>
        </w:rPr>
        <w:t>o</w:t>
      </w:r>
      <w:r>
        <w:rPr>
          <w:b/>
          <w:w w:val="112"/>
          <w:sz w:val="24"/>
          <w:szCs w:val="24"/>
        </w:rPr>
        <w:t>cume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31"/>
          <w:sz w:val="24"/>
          <w:szCs w:val="24"/>
        </w:rPr>
        <w:t>t</w:t>
      </w:r>
    </w:p>
    <w:p w14:paraId="74195377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0AA3EDC0" w14:textId="77777777" w:rsidR="00CE5E8E" w:rsidRDefault="00000000">
      <w:pPr>
        <w:spacing w:line="251" w:lineRule="auto"/>
        <w:ind w:left="100" w:right="7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proofErr w:type="gramEnd"/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ecification</w:t>
      </w:r>
      <w:proofErr w:type="gramEnd"/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SRS)  outlines</w:t>
      </w:r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requireme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proofErr w:type="gramEnd"/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</w:t>
      </w:r>
      <w:proofErr w:type="gramEnd"/>
      <w:r>
        <w:rPr>
          <w:w w:val="102"/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sume</w:t>
      </w:r>
      <w:proofErr w:type="spellEnd"/>
      <w:r>
        <w:rPr>
          <w:sz w:val="24"/>
          <w:szCs w:val="24"/>
        </w:rPr>
        <w:t xml:space="preserve"> 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arser</w:t>
      </w:r>
      <w:proofErr w:type="gram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System,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AI-</w:t>
      </w:r>
      <w:proofErr w:type="gramStart"/>
      <w:r>
        <w:rPr>
          <w:spacing w:val="6"/>
          <w:sz w:val="24"/>
          <w:szCs w:val="24"/>
        </w:rPr>
        <w:t>p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 xml:space="preserve">ered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proofErr w:type="gramEnd"/>
      <w:r>
        <w:rPr>
          <w:sz w:val="24"/>
          <w:szCs w:val="24"/>
        </w:rPr>
        <w:t xml:space="preserve">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designed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streamline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proofErr w:type="gramEnd"/>
      <w:r>
        <w:rPr>
          <w:spacing w:val="5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applications </w:t>
      </w:r>
      <w:r>
        <w:rPr>
          <w:sz w:val="24"/>
          <w:szCs w:val="24"/>
        </w:rPr>
        <w:t>and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w w:val="106"/>
          <w:sz w:val="24"/>
          <w:szCs w:val="24"/>
        </w:rPr>
        <w:t>recruitme</w:t>
      </w:r>
      <w:r>
        <w:rPr>
          <w:spacing w:val="-6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</w:t>
      </w:r>
      <w:proofErr w:type="gramEnd"/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candidates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recruiters.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guide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de</w:t>
      </w:r>
      <w:r>
        <w:rPr>
          <w:spacing w:val="-6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el- </w:t>
      </w:r>
      <w:proofErr w:type="spellStart"/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</w:t>
      </w:r>
      <w:proofErr w:type="spellEnd"/>
      <w:r>
        <w:rPr>
          <w:sz w:val="24"/>
          <w:szCs w:val="24"/>
        </w:rPr>
        <w:t>,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eholders,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end-users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understand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system’s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functionalities, </w:t>
      </w:r>
      <w:r>
        <w:rPr>
          <w:spacing w:val="3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6"/>
          <w:w w:val="104"/>
          <w:sz w:val="24"/>
          <w:szCs w:val="24"/>
        </w:rPr>
        <w:t>n</w:t>
      </w:r>
      <w:r>
        <w:rPr>
          <w:w w:val="104"/>
          <w:sz w:val="24"/>
          <w:szCs w:val="24"/>
        </w:rPr>
        <w:t>terfaces</w:t>
      </w:r>
      <w:proofErr w:type="gramEnd"/>
      <w:r>
        <w:rPr>
          <w:w w:val="104"/>
          <w:sz w:val="24"/>
          <w:szCs w:val="24"/>
        </w:rPr>
        <w:t xml:space="preserve">,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constrai</w:t>
      </w:r>
      <w:r>
        <w:rPr>
          <w:spacing w:val="-6"/>
          <w:w w:val="106"/>
          <w:sz w:val="24"/>
          <w:szCs w:val="24"/>
        </w:rPr>
        <w:t>n</w:t>
      </w:r>
      <w:r>
        <w:rPr>
          <w:w w:val="113"/>
          <w:sz w:val="24"/>
          <w:szCs w:val="24"/>
        </w:rPr>
        <w:t>ts.</w:t>
      </w:r>
    </w:p>
    <w:p w14:paraId="4DE4996B" w14:textId="77777777" w:rsidR="00CE5E8E" w:rsidRDefault="00CE5E8E">
      <w:pPr>
        <w:spacing w:before="5" w:line="120" w:lineRule="exact"/>
        <w:rPr>
          <w:sz w:val="13"/>
          <w:szCs w:val="13"/>
        </w:rPr>
      </w:pPr>
    </w:p>
    <w:p w14:paraId="55DE8053" w14:textId="77777777" w:rsidR="00CE5E8E" w:rsidRDefault="00CE5E8E">
      <w:pPr>
        <w:spacing w:line="200" w:lineRule="exact"/>
      </w:pPr>
    </w:p>
    <w:p w14:paraId="53EDE3EA" w14:textId="77777777" w:rsidR="00CE5E8E" w:rsidRDefault="00000000">
      <w:pPr>
        <w:ind w:left="100" w:right="610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0.4.2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I</w:t>
      </w:r>
      <w:r>
        <w:rPr>
          <w:b/>
          <w:spacing w:val="-8"/>
          <w:w w:val="113"/>
          <w:sz w:val="24"/>
          <w:szCs w:val="24"/>
        </w:rPr>
        <w:t>n</w:t>
      </w:r>
      <w:r>
        <w:rPr>
          <w:b/>
          <w:w w:val="113"/>
          <w:sz w:val="24"/>
          <w:szCs w:val="24"/>
        </w:rPr>
        <w:t>tended</w:t>
      </w:r>
      <w:r>
        <w:rPr>
          <w:b/>
          <w:spacing w:val="29"/>
          <w:w w:val="113"/>
          <w:sz w:val="24"/>
          <w:szCs w:val="24"/>
        </w:rPr>
        <w:t xml:space="preserve"> </w:t>
      </w:r>
      <w:r>
        <w:rPr>
          <w:b/>
          <w:spacing w:val="-7"/>
          <w:w w:val="117"/>
          <w:sz w:val="24"/>
          <w:szCs w:val="24"/>
        </w:rPr>
        <w:t>A</w:t>
      </w:r>
      <w:r>
        <w:rPr>
          <w:b/>
          <w:w w:val="113"/>
          <w:sz w:val="24"/>
          <w:szCs w:val="24"/>
        </w:rPr>
        <w:t>udience</w:t>
      </w:r>
    </w:p>
    <w:p w14:paraId="684D7A32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7F55C97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ject 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eam</w:t>
      </w:r>
      <w:proofErr w:type="gramEnd"/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(De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Designers,</w:t>
      </w:r>
      <w:r>
        <w:rPr>
          <w:spacing w:val="38"/>
          <w:sz w:val="24"/>
          <w:szCs w:val="24"/>
        </w:rPr>
        <w:t xml:space="preserve"> </w:t>
      </w:r>
      <w:r>
        <w:rPr>
          <w:spacing w:val="-19"/>
          <w:w w:val="115"/>
          <w:sz w:val="24"/>
          <w:szCs w:val="24"/>
        </w:rPr>
        <w:t>T</w:t>
      </w:r>
      <w:r>
        <w:rPr>
          <w:w w:val="106"/>
          <w:sz w:val="24"/>
          <w:szCs w:val="24"/>
        </w:rPr>
        <w:t>esters)</w:t>
      </w:r>
    </w:p>
    <w:p w14:paraId="191F03B9" w14:textId="77777777" w:rsidR="00CE5E8E" w:rsidRDefault="00CE5E8E">
      <w:pPr>
        <w:spacing w:before="12" w:line="200" w:lineRule="exact"/>
      </w:pPr>
    </w:p>
    <w:p w14:paraId="55DE7EE3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eholders </w:t>
      </w:r>
      <w:r>
        <w:rPr>
          <w:spacing w:val="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(</w:t>
      </w:r>
      <w:proofErr w:type="gramEnd"/>
      <w:r>
        <w:rPr>
          <w:w w:val="108"/>
          <w:sz w:val="24"/>
          <w:szCs w:val="24"/>
        </w:rPr>
        <w:t>Candidates,</w:t>
      </w:r>
      <w:r>
        <w:rPr>
          <w:spacing w:val="13"/>
          <w:w w:val="10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Recruiters,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HR</w:t>
      </w:r>
      <w:proofErr w:type="gramEnd"/>
      <w:r>
        <w:rPr>
          <w:spacing w:val="3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Departme</w:t>
      </w:r>
      <w:r>
        <w:rPr>
          <w:spacing w:val="-6"/>
          <w:w w:val="107"/>
          <w:sz w:val="24"/>
          <w:szCs w:val="24"/>
        </w:rPr>
        <w:t>n</w:t>
      </w:r>
      <w:r>
        <w:rPr>
          <w:w w:val="114"/>
          <w:sz w:val="24"/>
          <w:szCs w:val="24"/>
        </w:rPr>
        <w:t>ts)</w:t>
      </w:r>
    </w:p>
    <w:p w14:paraId="53B6AA86" w14:textId="77777777" w:rsidR="00CE5E8E" w:rsidRDefault="00CE5E8E">
      <w:pPr>
        <w:spacing w:before="12" w:line="200" w:lineRule="exact"/>
      </w:pPr>
    </w:p>
    <w:p w14:paraId="21B8AB47" w14:textId="77777777" w:rsidR="00CE5E8E" w:rsidRDefault="00000000">
      <w:pPr>
        <w:ind w:left="396"/>
        <w:rPr>
          <w:sz w:val="24"/>
          <w:szCs w:val="24"/>
        </w:rPr>
        <w:sectPr w:rsidR="00CE5E8E">
          <w:pgSz w:w="11920" w:h="16840"/>
          <w:pgMar w:top="1340" w:right="1320" w:bottom="280" w:left="1340" w:header="0" w:footer="834" w:gutter="0"/>
          <w:cols w:space="720"/>
        </w:sect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ervisors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cademic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ject 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</w:t>
      </w:r>
      <w:r>
        <w:rPr>
          <w:spacing w:val="6"/>
          <w:w w:val="104"/>
          <w:sz w:val="24"/>
          <w:szCs w:val="24"/>
        </w:rPr>
        <w:t>p</w:t>
      </w:r>
      <w:r>
        <w:rPr>
          <w:w w:val="103"/>
          <w:sz w:val="24"/>
          <w:szCs w:val="24"/>
        </w:rPr>
        <w:t>ervisors</w:t>
      </w:r>
      <w:proofErr w:type="gramEnd"/>
      <w:r>
        <w:rPr>
          <w:w w:val="103"/>
          <w:sz w:val="24"/>
          <w:szCs w:val="24"/>
        </w:rPr>
        <w:t>)</w:t>
      </w:r>
    </w:p>
    <w:p w14:paraId="448F790B" w14:textId="77777777" w:rsidR="00CE5E8E" w:rsidRDefault="00000000">
      <w:pPr>
        <w:spacing w:before="57"/>
        <w:ind w:left="100" w:right="6645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0.4.3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Abbreviations</w:t>
      </w:r>
    </w:p>
    <w:p w14:paraId="4F2361F4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1B71A802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AI: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Artificial</w:t>
      </w:r>
      <w:r>
        <w:rPr>
          <w:spacing w:val="4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w w:val="101"/>
          <w:sz w:val="24"/>
          <w:szCs w:val="24"/>
        </w:rPr>
        <w:t>telligence</w:t>
      </w:r>
    </w:p>
    <w:p w14:paraId="72470A73" w14:textId="77777777" w:rsidR="00CE5E8E" w:rsidRDefault="00CE5E8E">
      <w:pPr>
        <w:spacing w:before="12" w:line="200" w:lineRule="exact"/>
      </w:pPr>
    </w:p>
    <w:p w14:paraId="2A68C0A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 xml:space="preserve">PDF: 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ortable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o</w:t>
      </w:r>
      <w:r>
        <w:rPr>
          <w:w w:val="103"/>
          <w:sz w:val="24"/>
          <w:szCs w:val="24"/>
        </w:rPr>
        <w:t>cume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proofErr w:type="gramEnd"/>
      <w:r>
        <w:rPr>
          <w:spacing w:val="18"/>
          <w:sz w:val="24"/>
          <w:szCs w:val="24"/>
        </w:rPr>
        <w:t xml:space="preserve"> </w:t>
      </w:r>
      <w:r>
        <w:rPr>
          <w:spacing w:val="-19"/>
          <w:w w:val="114"/>
          <w:sz w:val="24"/>
          <w:szCs w:val="24"/>
        </w:rPr>
        <w:t>F</w:t>
      </w:r>
      <w:r>
        <w:rPr>
          <w:w w:val="109"/>
          <w:sz w:val="24"/>
          <w:szCs w:val="24"/>
        </w:rPr>
        <w:t>ormat</w:t>
      </w:r>
    </w:p>
    <w:p w14:paraId="0FB4CA6D" w14:textId="77777777" w:rsidR="00CE5E8E" w:rsidRDefault="00CE5E8E">
      <w:pPr>
        <w:spacing w:before="12" w:line="200" w:lineRule="exact"/>
      </w:pPr>
    </w:p>
    <w:p w14:paraId="25C66AB3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DOCX: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Microsoft</w:t>
      </w:r>
      <w:r>
        <w:rPr>
          <w:spacing w:val="3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o</w:t>
      </w:r>
      <w:r>
        <w:rPr>
          <w:w w:val="103"/>
          <w:sz w:val="24"/>
          <w:szCs w:val="24"/>
        </w:rPr>
        <w:t>cume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47F82A38" w14:textId="77777777" w:rsidR="00CE5E8E" w:rsidRDefault="00CE5E8E">
      <w:pPr>
        <w:spacing w:before="12" w:line="200" w:lineRule="exact"/>
      </w:pPr>
    </w:p>
    <w:p w14:paraId="1678945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SRS: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</w:t>
      </w:r>
      <w:r>
        <w:rPr>
          <w:spacing w:val="6"/>
          <w:w w:val="102"/>
          <w:sz w:val="24"/>
          <w:szCs w:val="24"/>
        </w:rPr>
        <w:t>p</w:t>
      </w:r>
      <w:r>
        <w:rPr>
          <w:w w:val="101"/>
          <w:sz w:val="24"/>
          <w:szCs w:val="24"/>
        </w:rPr>
        <w:t>ecification</w:t>
      </w:r>
      <w:proofErr w:type="gramEnd"/>
    </w:p>
    <w:p w14:paraId="2ADF99F6" w14:textId="77777777" w:rsidR="00CE5E8E" w:rsidRDefault="00CE5E8E">
      <w:pPr>
        <w:spacing w:before="12" w:line="200" w:lineRule="exact"/>
      </w:pPr>
    </w:p>
    <w:p w14:paraId="5F22295D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REST:</w:t>
      </w:r>
      <w:r>
        <w:rPr>
          <w:spacing w:val="5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Represe</w:t>
      </w:r>
      <w:r>
        <w:rPr>
          <w:spacing w:val="-6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tational</w:t>
      </w:r>
      <w:r>
        <w:rPr>
          <w:spacing w:val="25"/>
          <w:w w:val="10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State </w:t>
      </w:r>
      <w:r>
        <w:rPr>
          <w:spacing w:val="11"/>
          <w:sz w:val="24"/>
          <w:szCs w:val="24"/>
        </w:rPr>
        <w:t xml:space="preserve"> </w:t>
      </w:r>
      <w:r>
        <w:rPr>
          <w:spacing w:val="-19"/>
          <w:w w:val="115"/>
          <w:sz w:val="24"/>
          <w:szCs w:val="24"/>
        </w:rPr>
        <w:t>T</w:t>
      </w:r>
      <w:r>
        <w:rPr>
          <w:w w:val="104"/>
          <w:sz w:val="24"/>
          <w:szCs w:val="24"/>
        </w:rPr>
        <w:t>ransfer</w:t>
      </w:r>
      <w:proofErr w:type="gramEnd"/>
    </w:p>
    <w:p w14:paraId="3C99BB10" w14:textId="77777777" w:rsidR="00CE5E8E" w:rsidRDefault="00CE5E8E">
      <w:pPr>
        <w:spacing w:before="12" w:line="200" w:lineRule="exact"/>
      </w:pPr>
    </w:p>
    <w:p w14:paraId="70AA2C53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 xml:space="preserve">HTTP: 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ertext </w:t>
      </w:r>
      <w:r>
        <w:rPr>
          <w:spacing w:val="2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ransfer</w:t>
      </w:r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Prot</w:t>
      </w:r>
      <w:r>
        <w:rPr>
          <w:spacing w:val="6"/>
          <w:w w:val="110"/>
          <w:sz w:val="24"/>
          <w:szCs w:val="24"/>
        </w:rPr>
        <w:t>o</w:t>
      </w:r>
      <w:r>
        <w:rPr>
          <w:w w:val="97"/>
          <w:sz w:val="24"/>
          <w:szCs w:val="24"/>
        </w:rPr>
        <w:t>col</w:t>
      </w:r>
    </w:p>
    <w:p w14:paraId="4B737259" w14:textId="77777777" w:rsidR="00CE5E8E" w:rsidRDefault="00CE5E8E">
      <w:pPr>
        <w:spacing w:before="12" w:line="200" w:lineRule="exact"/>
      </w:pPr>
    </w:p>
    <w:p w14:paraId="26F6A676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 xml:space="preserve">HTTPS: 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ertext </w:t>
      </w:r>
      <w:r>
        <w:rPr>
          <w:spacing w:val="2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ransfer</w:t>
      </w:r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Prot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col 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Secure</w:t>
      </w:r>
      <w:proofErr w:type="gramEnd"/>
    </w:p>
    <w:p w14:paraId="5F5CC672" w14:textId="77777777" w:rsidR="00CE5E8E" w:rsidRDefault="00CE5E8E">
      <w:pPr>
        <w:spacing w:before="8" w:line="140" w:lineRule="exact"/>
        <w:rPr>
          <w:sz w:val="14"/>
          <w:szCs w:val="14"/>
        </w:rPr>
      </w:pPr>
    </w:p>
    <w:p w14:paraId="0535EB7E" w14:textId="77777777" w:rsidR="00CE5E8E" w:rsidRDefault="00CE5E8E">
      <w:pPr>
        <w:spacing w:line="200" w:lineRule="exact"/>
      </w:pPr>
    </w:p>
    <w:p w14:paraId="0097FFB8" w14:textId="77777777" w:rsidR="00CE5E8E" w:rsidRDefault="00000000">
      <w:pPr>
        <w:ind w:left="100" w:right="566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0.4.4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D</w:t>
      </w:r>
      <w:r>
        <w:rPr>
          <w:b/>
          <w:spacing w:val="8"/>
          <w:w w:val="114"/>
          <w:sz w:val="24"/>
          <w:szCs w:val="24"/>
        </w:rPr>
        <w:t>o</w:t>
      </w:r>
      <w:r>
        <w:rPr>
          <w:b/>
          <w:w w:val="114"/>
          <w:sz w:val="24"/>
          <w:szCs w:val="24"/>
        </w:rPr>
        <w:t>cume</w:t>
      </w:r>
      <w:r>
        <w:rPr>
          <w:b/>
          <w:spacing w:val="-8"/>
          <w:w w:val="114"/>
          <w:sz w:val="24"/>
          <w:szCs w:val="24"/>
        </w:rPr>
        <w:t>n</w:t>
      </w:r>
      <w:r>
        <w:rPr>
          <w:b/>
          <w:w w:val="114"/>
          <w:sz w:val="24"/>
          <w:szCs w:val="24"/>
        </w:rPr>
        <w:t>t</w:t>
      </w:r>
      <w:r>
        <w:rPr>
          <w:b/>
          <w:spacing w:val="26"/>
          <w:w w:val="114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Co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spacing w:val="-7"/>
          <w:w w:val="118"/>
          <w:sz w:val="24"/>
          <w:szCs w:val="24"/>
        </w:rPr>
        <w:t>v</w:t>
      </w:r>
      <w:r>
        <w:rPr>
          <w:b/>
          <w:w w:val="113"/>
          <w:sz w:val="24"/>
          <w:szCs w:val="24"/>
        </w:rPr>
        <w:t>e</w:t>
      </w:r>
      <w:r>
        <w:rPr>
          <w:b/>
          <w:spacing w:val="-7"/>
          <w:w w:val="113"/>
          <w:sz w:val="24"/>
          <w:szCs w:val="24"/>
        </w:rPr>
        <w:t>n</w:t>
      </w:r>
      <w:r>
        <w:rPr>
          <w:b/>
          <w:w w:val="115"/>
          <w:sz w:val="24"/>
          <w:szCs w:val="24"/>
        </w:rPr>
        <w:t>tion</w:t>
      </w:r>
    </w:p>
    <w:p w14:paraId="6239D922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604BDC6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Roman,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12pt</w:t>
      </w:r>
    </w:p>
    <w:p w14:paraId="5952FB56" w14:textId="77777777" w:rsidR="00CE5E8E" w:rsidRDefault="00CE5E8E">
      <w:pPr>
        <w:spacing w:before="12" w:line="200" w:lineRule="exact"/>
      </w:pPr>
    </w:p>
    <w:p w14:paraId="5F80FA9E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 xml:space="preserve">Headings: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Bold,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larger</w:t>
      </w:r>
      <w:r>
        <w:rPr>
          <w:spacing w:val="4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</w:t>
      </w:r>
      <w:r>
        <w:rPr>
          <w:spacing w:val="-6"/>
          <w:w w:val="99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14:paraId="721B5A35" w14:textId="77777777" w:rsidR="00CE5E8E" w:rsidRDefault="00CE5E8E">
      <w:pPr>
        <w:spacing w:before="12" w:line="200" w:lineRule="exact"/>
      </w:pPr>
    </w:p>
    <w:p w14:paraId="1E60A92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ables: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structured</w:t>
      </w:r>
      <w:r>
        <w:rPr>
          <w:spacing w:val="-29"/>
          <w:w w:val="114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data</w:t>
      </w:r>
    </w:p>
    <w:p w14:paraId="7D46076B" w14:textId="77777777" w:rsidR="00CE5E8E" w:rsidRDefault="00CE5E8E">
      <w:pPr>
        <w:spacing w:line="200" w:lineRule="exact"/>
      </w:pPr>
    </w:p>
    <w:p w14:paraId="0297944D" w14:textId="77777777" w:rsidR="00CE5E8E" w:rsidRDefault="00CE5E8E">
      <w:pPr>
        <w:spacing w:before="6" w:line="200" w:lineRule="exact"/>
      </w:pPr>
    </w:p>
    <w:p w14:paraId="0C210E57" w14:textId="77777777" w:rsidR="00CE5E8E" w:rsidRDefault="00000000">
      <w:pPr>
        <w:ind w:left="100" w:right="4506"/>
        <w:jc w:val="both"/>
        <w:rPr>
          <w:sz w:val="29"/>
          <w:szCs w:val="29"/>
        </w:rPr>
      </w:pPr>
      <w:r>
        <w:rPr>
          <w:b/>
          <w:sz w:val="29"/>
          <w:szCs w:val="29"/>
        </w:rPr>
        <w:t xml:space="preserve">0.5   </w:t>
      </w:r>
      <w:r>
        <w:rPr>
          <w:b/>
          <w:spacing w:val="59"/>
          <w:sz w:val="29"/>
          <w:szCs w:val="29"/>
        </w:rPr>
        <w:t xml:space="preserve"> </w:t>
      </w:r>
      <w:r>
        <w:rPr>
          <w:b/>
          <w:w w:val="119"/>
          <w:sz w:val="29"/>
          <w:szCs w:val="29"/>
        </w:rPr>
        <w:t>O</w:t>
      </w:r>
      <w:r>
        <w:rPr>
          <w:b/>
          <w:spacing w:val="-11"/>
          <w:w w:val="119"/>
          <w:sz w:val="29"/>
          <w:szCs w:val="29"/>
        </w:rPr>
        <w:t>v</w:t>
      </w:r>
      <w:r>
        <w:rPr>
          <w:b/>
          <w:w w:val="119"/>
          <w:sz w:val="29"/>
          <w:szCs w:val="29"/>
        </w:rPr>
        <w:t>erall</w:t>
      </w:r>
      <w:r>
        <w:rPr>
          <w:b/>
          <w:spacing w:val="-26"/>
          <w:w w:val="119"/>
          <w:sz w:val="29"/>
          <w:szCs w:val="29"/>
        </w:rPr>
        <w:t xml:space="preserve"> </w:t>
      </w:r>
      <w:r>
        <w:rPr>
          <w:b/>
          <w:w w:val="119"/>
          <w:sz w:val="29"/>
          <w:szCs w:val="29"/>
        </w:rPr>
        <w:t>System</w:t>
      </w:r>
      <w:r>
        <w:rPr>
          <w:b/>
          <w:spacing w:val="35"/>
          <w:sz w:val="29"/>
          <w:szCs w:val="29"/>
        </w:rPr>
        <w:t xml:space="preserve"> </w:t>
      </w:r>
      <w:r>
        <w:rPr>
          <w:b/>
          <w:w w:val="117"/>
          <w:sz w:val="29"/>
          <w:szCs w:val="29"/>
        </w:rPr>
        <w:t>Description</w:t>
      </w:r>
    </w:p>
    <w:p w14:paraId="6B2FD435" w14:textId="77777777" w:rsidR="00CE5E8E" w:rsidRDefault="00CE5E8E">
      <w:pPr>
        <w:spacing w:before="2" w:line="280" w:lineRule="exact"/>
        <w:rPr>
          <w:sz w:val="28"/>
          <w:szCs w:val="28"/>
        </w:rPr>
      </w:pPr>
    </w:p>
    <w:p w14:paraId="24ECD35B" w14:textId="77777777" w:rsidR="00CE5E8E" w:rsidRDefault="00000000">
      <w:pPr>
        <w:ind w:left="100" w:right="593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0.5.1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Pr</w:t>
      </w:r>
      <w:r>
        <w:rPr>
          <w:b/>
          <w:spacing w:val="8"/>
          <w:w w:val="114"/>
          <w:sz w:val="24"/>
          <w:szCs w:val="24"/>
        </w:rPr>
        <w:t>o</w:t>
      </w:r>
      <w:r>
        <w:rPr>
          <w:b/>
          <w:w w:val="114"/>
          <w:sz w:val="24"/>
          <w:szCs w:val="24"/>
        </w:rPr>
        <w:t>ject</w:t>
      </w:r>
      <w:r>
        <w:rPr>
          <w:b/>
          <w:spacing w:val="24"/>
          <w:w w:val="114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Ba</w:t>
      </w:r>
      <w:r>
        <w:rPr>
          <w:b/>
          <w:spacing w:val="-7"/>
          <w:w w:val="114"/>
          <w:sz w:val="24"/>
          <w:szCs w:val="24"/>
        </w:rPr>
        <w:t>c</w:t>
      </w:r>
      <w:r>
        <w:rPr>
          <w:b/>
          <w:w w:val="110"/>
          <w:sz w:val="24"/>
          <w:szCs w:val="24"/>
        </w:rPr>
        <w:t>kground</w:t>
      </w:r>
    </w:p>
    <w:p w14:paraId="2C751A29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2379510A" w14:textId="77777777" w:rsidR="00CE5E8E" w:rsidRDefault="00000000">
      <w:pPr>
        <w:spacing w:line="251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arser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proofErr w:type="gramEnd"/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addresses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eﬀicie</w:t>
      </w:r>
      <w:r>
        <w:rPr>
          <w:spacing w:val="-6"/>
          <w:w w:val="97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w w:val="1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platform  to</w:t>
      </w:r>
      <w:proofErr w:type="gramEnd"/>
      <w:r>
        <w:rPr>
          <w:spacing w:val="3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facilitate </w:t>
      </w:r>
      <w:r>
        <w:rPr>
          <w:spacing w:val="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job</w:t>
      </w:r>
      <w:proofErr w:type="gramEnd"/>
      <w:r>
        <w:rPr>
          <w:w w:val="10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recruitme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t. </w:t>
      </w:r>
      <w:r>
        <w:rPr>
          <w:spacing w:val="1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eraging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AI,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automates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parsing,  skill</w:t>
      </w:r>
      <w:proofErr w:type="gram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ex- </w:t>
      </w:r>
      <w:r>
        <w:rPr>
          <w:w w:val="110"/>
          <w:sz w:val="24"/>
          <w:szCs w:val="24"/>
        </w:rPr>
        <w:t xml:space="preserve">traction,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hing,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enhancing</w:t>
      </w:r>
      <w:proofErr w:type="gramEnd"/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erience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3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recruiters.</w:t>
      </w:r>
    </w:p>
    <w:p w14:paraId="0026C4AE" w14:textId="77777777" w:rsidR="00CE5E8E" w:rsidRDefault="00CE5E8E">
      <w:pPr>
        <w:spacing w:before="5" w:line="120" w:lineRule="exact"/>
        <w:rPr>
          <w:sz w:val="13"/>
          <w:szCs w:val="13"/>
        </w:rPr>
      </w:pPr>
    </w:p>
    <w:p w14:paraId="6A53E4BB" w14:textId="77777777" w:rsidR="00CE5E8E" w:rsidRDefault="00CE5E8E">
      <w:pPr>
        <w:spacing w:line="200" w:lineRule="exact"/>
      </w:pPr>
    </w:p>
    <w:p w14:paraId="2F7AC981" w14:textId="77777777" w:rsidR="00CE5E8E" w:rsidRDefault="00000000">
      <w:pPr>
        <w:ind w:left="100" w:right="66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0.5.2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Pr</w:t>
      </w:r>
      <w:r>
        <w:rPr>
          <w:b/>
          <w:spacing w:val="8"/>
          <w:w w:val="114"/>
          <w:sz w:val="24"/>
          <w:szCs w:val="24"/>
        </w:rPr>
        <w:t>o</w:t>
      </w:r>
      <w:r>
        <w:rPr>
          <w:b/>
          <w:w w:val="114"/>
          <w:sz w:val="24"/>
          <w:szCs w:val="24"/>
        </w:rPr>
        <w:t>ject</w:t>
      </w:r>
      <w:r>
        <w:rPr>
          <w:b/>
          <w:spacing w:val="24"/>
          <w:w w:val="114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Sco</w:t>
      </w:r>
      <w:r>
        <w:rPr>
          <w:b/>
          <w:spacing w:val="7"/>
          <w:w w:val="112"/>
          <w:sz w:val="24"/>
          <w:szCs w:val="24"/>
        </w:rPr>
        <w:t>p</w:t>
      </w:r>
      <w:r>
        <w:rPr>
          <w:b/>
          <w:w w:val="115"/>
          <w:sz w:val="24"/>
          <w:szCs w:val="24"/>
        </w:rPr>
        <w:t>e</w:t>
      </w:r>
    </w:p>
    <w:p w14:paraId="14912D7C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208ABCCC" w14:textId="77777777" w:rsidR="00CE5E8E" w:rsidRDefault="00000000">
      <w:pPr>
        <w:ind w:left="100" w:right="694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includes:</w:t>
      </w:r>
    </w:p>
    <w:p w14:paraId="0579B448" w14:textId="77777777" w:rsidR="00CE5E8E" w:rsidRDefault="00CE5E8E">
      <w:pPr>
        <w:spacing w:before="12" w:line="200" w:lineRule="exact"/>
      </w:pPr>
    </w:p>
    <w:p w14:paraId="2905DD4A" w14:textId="77777777" w:rsidR="00CE5E8E" w:rsidRDefault="00000000">
      <w:pPr>
        <w:spacing w:line="251" w:lineRule="auto"/>
        <w:ind w:left="698" w:right="59" w:hanging="302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Candidates</w:t>
      </w:r>
      <w:r>
        <w:rPr>
          <w:w w:val="112"/>
          <w:sz w:val="24"/>
          <w:szCs w:val="24"/>
        </w:rPr>
        <w:t xml:space="preserve">: </w:t>
      </w:r>
      <w:r>
        <w:rPr>
          <w:spacing w:val="19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5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manageme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t,</w:t>
      </w:r>
      <w:r>
        <w:rPr>
          <w:spacing w:val="56"/>
          <w:w w:val="10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resume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uploading,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proofErr w:type="gramEnd"/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hing, </w:t>
      </w:r>
      <w:r>
        <w:rPr>
          <w:spacing w:val="2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application</w:t>
      </w:r>
      <w:proofErr w:type="gramEnd"/>
      <w:r>
        <w:rPr>
          <w:w w:val="106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tra</w:t>
      </w:r>
      <w:r>
        <w:rPr>
          <w:spacing w:val="-6"/>
          <w:w w:val="112"/>
          <w:sz w:val="24"/>
          <w:szCs w:val="24"/>
        </w:rPr>
        <w:t>c</w:t>
      </w:r>
      <w:r>
        <w:rPr>
          <w:w w:val="102"/>
          <w:sz w:val="24"/>
          <w:szCs w:val="24"/>
        </w:rPr>
        <w:t>king.</w:t>
      </w:r>
    </w:p>
    <w:p w14:paraId="61071D06" w14:textId="77777777" w:rsidR="00CE5E8E" w:rsidRDefault="00CE5E8E">
      <w:pPr>
        <w:spacing w:before="10" w:line="180" w:lineRule="exact"/>
        <w:rPr>
          <w:sz w:val="19"/>
          <w:szCs w:val="19"/>
        </w:rPr>
      </w:pPr>
    </w:p>
    <w:p w14:paraId="68F15169" w14:textId="77777777" w:rsidR="00CE5E8E" w:rsidRDefault="00000000">
      <w:pPr>
        <w:spacing w:line="251" w:lineRule="auto"/>
        <w:ind w:left="698" w:right="59" w:hanging="302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Recruiters</w:t>
      </w:r>
      <w:r>
        <w:rPr>
          <w:w w:val="112"/>
          <w:sz w:val="24"/>
          <w:szCs w:val="24"/>
        </w:rPr>
        <w:t>:</w:t>
      </w:r>
      <w:r>
        <w:rPr>
          <w:spacing w:val="66"/>
          <w:w w:val="1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Job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proofErr w:type="gramEnd"/>
      <w:r>
        <w:rPr>
          <w:spacing w:val="5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manageme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t,</w:t>
      </w:r>
      <w:r>
        <w:rPr>
          <w:spacing w:val="4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5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parsing,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review,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w w:val="104"/>
          <w:sz w:val="24"/>
          <w:szCs w:val="24"/>
        </w:rPr>
        <w:t>candi</w:t>
      </w:r>
      <w:proofErr w:type="spellEnd"/>
      <w:r>
        <w:rPr>
          <w:w w:val="104"/>
          <w:sz w:val="24"/>
          <w:szCs w:val="24"/>
        </w:rPr>
        <w:t xml:space="preserve">- </w:t>
      </w:r>
      <w:r>
        <w:rPr>
          <w:sz w:val="24"/>
          <w:szCs w:val="24"/>
        </w:rPr>
        <w:t>date</w:t>
      </w:r>
      <w:r>
        <w:rPr>
          <w:spacing w:val="5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sear</w:t>
      </w:r>
      <w:r>
        <w:rPr>
          <w:spacing w:val="-6"/>
          <w:w w:val="97"/>
          <w:sz w:val="24"/>
          <w:szCs w:val="24"/>
        </w:rPr>
        <w:t>c</w:t>
      </w:r>
      <w:r>
        <w:rPr>
          <w:w w:val="104"/>
          <w:sz w:val="24"/>
          <w:szCs w:val="24"/>
        </w:rPr>
        <w:t>hing.</w:t>
      </w:r>
    </w:p>
    <w:p w14:paraId="0CCD0802" w14:textId="77777777" w:rsidR="00CE5E8E" w:rsidRDefault="00CE5E8E">
      <w:pPr>
        <w:spacing w:before="10" w:line="180" w:lineRule="exact"/>
        <w:rPr>
          <w:sz w:val="19"/>
          <w:szCs w:val="19"/>
        </w:rPr>
      </w:pPr>
    </w:p>
    <w:p w14:paraId="30B8E68E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AI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5"/>
          <w:w w:val="112"/>
          <w:sz w:val="24"/>
          <w:szCs w:val="24"/>
        </w:rPr>
        <w:t>F</w:t>
      </w:r>
      <w:r>
        <w:rPr>
          <w:b/>
          <w:w w:val="112"/>
          <w:sz w:val="24"/>
          <w:szCs w:val="24"/>
        </w:rPr>
        <w:t>eatures</w:t>
      </w:r>
      <w:proofErr w:type="gramEnd"/>
      <w:r>
        <w:rPr>
          <w:w w:val="112"/>
          <w:sz w:val="24"/>
          <w:szCs w:val="24"/>
        </w:rPr>
        <w:t>:</w:t>
      </w:r>
      <w:r>
        <w:rPr>
          <w:spacing w:val="4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parsing,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skill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extraction,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scoring,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feedba</w:t>
      </w:r>
      <w:r>
        <w:rPr>
          <w:spacing w:val="-6"/>
          <w:w w:val="102"/>
          <w:sz w:val="24"/>
          <w:szCs w:val="24"/>
        </w:rPr>
        <w:t>c</w:t>
      </w:r>
      <w:r>
        <w:rPr>
          <w:w w:val="104"/>
          <w:sz w:val="24"/>
          <w:szCs w:val="24"/>
        </w:rPr>
        <w:t>k.</w:t>
      </w:r>
    </w:p>
    <w:p w14:paraId="4071A768" w14:textId="77777777" w:rsidR="00CE5E8E" w:rsidRDefault="00CE5E8E">
      <w:pPr>
        <w:spacing w:before="8" w:line="140" w:lineRule="exact"/>
        <w:rPr>
          <w:sz w:val="14"/>
          <w:szCs w:val="14"/>
        </w:rPr>
      </w:pPr>
    </w:p>
    <w:p w14:paraId="6330281B" w14:textId="77777777" w:rsidR="00CE5E8E" w:rsidRDefault="00CE5E8E">
      <w:pPr>
        <w:spacing w:line="200" w:lineRule="exact"/>
      </w:pPr>
    </w:p>
    <w:p w14:paraId="497F8028" w14:textId="77777777" w:rsidR="00CE5E8E" w:rsidRDefault="00000000">
      <w:pPr>
        <w:ind w:left="100" w:right="673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0.5.3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20"/>
          <w:sz w:val="24"/>
          <w:szCs w:val="24"/>
        </w:rPr>
        <w:t>Not</w:t>
      </w:r>
      <w:r>
        <w:rPr>
          <w:b/>
          <w:spacing w:val="18"/>
          <w:w w:val="12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pacing w:val="53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Sco</w:t>
      </w:r>
      <w:r>
        <w:rPr>
          <w:b/>
          <w:spacing w:val="7"/>
          <w:w w:val="112"/>
          <w:sz w:val="24"/>
          <w:szCs w:val="24"/>
        </w:rPr>
        <w:t>p</w:t>
      </w:r>
      <w:r>
        <w:rPr>
          <w:b/>
          <w:w w:val="115"/>
          <w:sz w:val="24"/>
          <w:szCs w:val="24"/>
        </w:rPr>
        <w:t>e</w:t>
      </w:r>
    </w:p>
    <w:p w14:paraId="3B644B09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119F5D3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spacing w:val="-6"/>
          <w:w w:val="110"/>
          <w:sz w:val="24"/>
          <w:szCs w:val="24"/>
        </w:rPr>
        <w:t>a</w:t>
      </w:r>
      <w:r>
        <w:rPr>
          <w:w w:val="103"/>
          <w:sz w:val="24"/>
          <w:szCs w:val="24"/>
        </w:rPr>
        <w:t>yme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6"/>
          <w:w w:val="105"/>
          <w:sz w:val="24"/>
          <w:szCs w:val="24"/>
        </w:rPr>
        <w:t>o</w:t>
      </w:r>
      <w:r>
        <w:rPr>
          <w:w w:val="97"/>
          <w:sz w:val="24"/>
          <w:szCs w:val="24"/>
        </w:rPr>
        <w:t>c</w:t>
      </w:r>
      <w:r>
        <w:rPr>
          <w:sz w:val="24"/>
          <w:szCs w:val="24"/>
        </w:rPr>
        <w:t>essing</w:t>
      </w:r>
    </w:p>
    <w:p w14:paraId="29C771ED" w14:textId="77777777" w:rsidR="00CE5E8E" w:rsidRDefault="00CE5E8E">
      <w:pPr>
        <w:spacing w:before="12" w:line="200" w:lineRule="exact"/>
      </w:pPr>
    </w:p>
    <w:p w14:paraId="636A695D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cial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4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6"/>
          <w:w w:val="104"/>
          <w:sz w:val="24"/>
          <w:szCs w:val="24"/>
        </w:rPr>
        <w:t>n</w:t>
      </w:r>
      <w:r>
        <w:rPr>
          <w:w w:val="108"/>
          <w:sz w:val="24"/>
          <w:szCs w:val="24"/>
        </w:rPr>
        <w:t>tegration</w:t>
      </w:r>
    </w:p>
    <w:p w14:paraId="0458ED94" w14:textId="77777777" w:rsidR="00CE5E8E" w:rsidRDefault="00CE5E8E">
      <w:pPr>
        <w:spacing w:before="12" w:line="200" w:lineRule="exact"/>
      </w:pPr>
    </w:p>
    <w:p w14:paraId="629F039B" w14:textId="77777777" w:rsidR="00CE5E8E" w:rsidRDefault="00000000">
      <w:pPr>
        <w:ind w:left="396"/>
        <w:rPr>
          <w:sz w:val="24"/>
          <w:szCs w:val="24"/>
        </w:rPr>
        <w:sectPr w:rsidR="00CE5E8E">
          <w:pgSz w:w="11920" w:h="16840"/>
          <w:pgMar w:top="1380" w:right="1340" w:bottom="280" w:left="1340" w:header="0" w:footer="834" w:gutter="0"/>
          <w:cols w:space="720"/>
        </w:sect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anced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analytics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orting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unless</w:t>
      </w:r>
      <w:r>
        <w:rPr>
          <w:spacing w:val="3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</w:t>
      </w:r>
      <w:r>
        <w:rPr>
          <w:spacing w:val="6"/>
          <w:w w:val="104"/>
          <w:sz w:val="24"/>
          <w:szCs w:val="24"/>
        </w:rPr>
        <w:t>p</w:t>
      </w:r>
      <w:r>
        <w:rPr>
          <w:w w:val="99"/>
          <w:sz w:val="24"/>
          <w:szCs w:val="24"/>
        </w:rPr>
        <w:t>ecified)</w:t>
      </w:r>
    </w:p>
    <w:p w14:paraId="095A3E09" w14:textId="77777777" w:rsidR="00CE5E8E" w:rsidRDefault="00000000">
      <w:pPr>
        <w:spacing w:before="57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0.5.4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Pr</w:t>
      </w:r>
      <w:r>
        <w:rPr>
          <w:b/>
          <w:spacing w:val="8"/>
          <w:w w:val="114"/>
          <w:sz w:val="24"/>
          <w:szCs w:val="24"/>
        </w:rPr>
        <w:t>o</w:t>
      </w:r>
      <w:r>
        <w:rPr>
          <w:b/>
          <w:w w:val="114"/>
          <w:sz w:val="24"/>
          <w:szCs w:val="24"/>
        </w:rPr>
        <w:t>ject</w:t>
      </w:r>
      <w:r>
        <w:rPr>
          <w:b/>
          <w:spacing w:val="24"/>
          <w:w w:val="114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</w:t>
      </w:r>
      <w:r>
        <w:rPr>
          <w:b/>
          <w:spacing w:val="7"/>
          <w:w w:val="109"/>
          <w:sz w:val="24"/>
          <w:szCs w:val="24"/>
        </w:rPr>
        <w:t>b</w:t>
      </w:r>
      <w:r>
        <w:rPr>
          <w:b/>
          <w:w w:val="115"/>
          <w:sz w:val="24"/>
          <w:szCs w:val="24"/>
        </w:rPr>
        <w:t>jecti</w:t>
      </w:r>
      <w:r>
        <w:rPr>
          <w:b/>
          <w:spacing w:val="-7"/>
          <w:w w:val="115"/>
          <w:sz w:val="24"/>
          <w:szCs w:val="24"/>
        </w:rPr>
        <w:t>v</w:t>
      </w:r>
      <w:r>
        <w:rPr>
          <w:b/>
          <w:w w:val="114"/>
          <w:sz w:val="24"/>
          <w:szCs w:val="24"/>
        </w:rPr>
        <w:t>es</w:t>
      </w:r>
    </w:p>
    <w:p w14:paraId="660A81E2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3C25B82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Simplify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candidates.</w:t>
      </w:r>
    </w:p>
    <w:p w14:paraId="0E16B671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1861D3B6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6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recruiters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proofErr w:type="gramEnd"/>
      <w:r>
        <w:rPr>
          <w:spacing w:val="4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eﬀicie</w:t>
      </w:r>
      <w:r>
        <w:rPr>
          <w:spacing w:val="-6"/>
          <w:w w:val="97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ols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 </w:t>
      </w:r>
      <w:r>
        <w:rPr>
          <w:spacing w:val="2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manageme</w:t>
      </w:r>
      <w:r>
        <w:rPr>
          <w:spacing w:val="-6"/>
          <w:w w:val="104"/>
          <w:sz w:val="24"/>
          <w:szCs w:val="24"/>
        </w:rPr>
        <w:t>n</w:t>
      </w:r>
      <w:r>
        <w:rPr>
          <w:w w:val="123"/>
          <w:sz w:val="24"/>
          <w:szCs w:val="24"/>
        </w:rPr>
        <w:t>t</w:t>
      </w:r>
      <w:proofErr w:type="gramEnd"/>
      <w:r>
        <w:rPr>
          <w:w w:val="123"/>
          <w:sz w:val="24"/>
          <w:szCs w:val="24"/>
        </w:rPr>
        <w:t>.</w:t>
      </w:r>
    </w:p>
    <w:p w14:paraId="7C03AB9B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33DB45E1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parsing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hing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AI.</w:t>
      </w:r>
    </w:p>
    <w:p w14:paraId="7E14AA37" w14:textId="77777777" w:rsidR="00CE5E8E" w:rsidRDefault="00CE5E8E">
      <w:pPr>
        <w:spacing w:before="4" w:line="120" w:lineRule="exact"/>
        <w:rPr>
          <w:sz w:val="13"/>
          <w:szCs w:val="13"/>
        </w:rPr>
      </w:pPr>
    </w:p>
    <w:p w14:paraId="79D30C3E" w14:textId="77777777" w:rsidR="00CE5E8E" w:rsidRDefault="00CE5E8E">
      <w:pPr>
        <w:spacing w:line="200" w:lineRule="exact"/>
      </w:pPr>
    </w:p>
    <w:p w14:paraId="3089A7ED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0.5.5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Sta</w:t>
      </w:r>
      <w:r>
        <w:rPr>
          <w:b/>
          <w:spacing w:val="-7"/>
          <w:w w:val="112"/>
          <w:sz w:val="24"/>
          <w:szCs w:val="24"/>
        </w:rPr>
        <w:t>k</w:t>
      </w:r>
      <w:r>
        <w:rPr>
          <w:b/>
          <w:w w:val="112"/>
          <w:sz w:val="24"/>
          <w:szCs w:val="24"/>
        </w:rPr>
        <w:t>eholders</w:t>
      </w:r>
    </w:p>
    <w:p w14:paraId="2BFBFD40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7D2F450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Candidates:</w:t>
      </w:r>
      <w:r>
        <w:rPr>
          <w:spacing w:val="4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see</w:t>
      </w:r>
      <w:r>
        <w:rPr>
          <w:spacing w:val="-6"/>
          <w:w w:val="99"/>
          <w:sz w:val="24"/>
          <w:szCs w:val="24"/>
        </w:rPr>
        <w:t>k</w:t>
      </w:r>
      <w:r>
        <w:rPr>
          <w:w w:val="102"/>
          <w:sz w:val="24"/>
          <w:szCs w:val="24"/>
        </w:rPr>
        <w:t>ers</w:t>
      </w:r>
    </w:p>
    <w:p w14:paraId="19783A5F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346408BB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 xml:space="preserve">Recruiters: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professionals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hiring</w:t>
      </w:r>
      <w:r>
        <w:rPr>
          <w:spacing w:val="4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managers</w:t>
      </w:r>
    </w:p>
    <w:p w14:paraId="7CAFCCF0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7F561FAD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ject 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eam</w:t>
      </w:r>
      <w:proofErr w:type="gramEnd"/>
      <w:r>
        <w:rPr>
          <w:sz w:val="24"/>
          <w:szCs w:val="24"/>
        </w:rPr>
        <w:t xml:space="preserve">: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designers,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testers</w:t>
      </w:r>
    </w:p>
    <w:p w14:paraId="260A1FDE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6D75506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ervisors: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cademic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ject</w:t>
      </w:r>
      <w:r>
        <w:rPr>
          <w:spacing w:val="5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su</w:t>
      </w:r>
      <w:r>
        <w:rPr>
          <w:spacing w:val="6"/>
          <w:w w:val="105"/>
          <w:sz w:val="24"/>
          <w:szCs w:val="24"/>
        </w:rPr>
        <w:t>p</w:t>
      </w:r>
      <w:r>
        <w:rPr>
          <w:w w:val="102"/>
          <w:sz w:val="24"/>
          <w:szCs w:val="24"/>
        </w:rPr>
        <w:t>ervisors</w:t>
      </w:r>
    </w:p>
    <w:p w14:paraId="489A6791" w14:textId="77777777" w:rsidR="00CE5E8E" w:rsidRDefault="00CE5E8E">
      <w:pPr>
        <w:spacing w:before="4" w:line="120" w:lineRule="exact"/>
        <w:rPr>
          <w:sz w:val="13"/>
          <w:szCs w:val="13"/>
        </w:rPr>
      </w:pPr>
    </w:p>
    <w:p w14:paraId="66841218" w14:textId="77777777" w:rsidR="00CE5E8E" w:rsidRDefault="00CE5E8E">
      <w:pPr>
        <w:spacing w:line="200" w:lineRule="exact"/>
      </w:pPr>
    </w:p>
    <w:p w14:paraId="73B71C8D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0.5.6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O</w:t>
      </w:r>
      <w:r>
        <w:rPr>
          <w:b/>
          <w:spacing w:val="8"/>
          <w:w w:val="111"/>
          <w:sz w:val="24"/>
          <w:szCs w:val="24"/>
        </w:rPr>
        <w:t>p</w:t>
      </w:r>
      <w:r>
        <w:rPr>
          <w:b/>
          <w:w w:val="111"/>
          <w:sz w:val="24"/>
          <w:szCs w:val="24"/>
        </w:rPr>
        <w:t>erating</w:t>
      </w:r>
      <w:r>
        <w:rPr>
          <w:b/>
          <w:spacing w:val="24"/>
          <w:w w:val="111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E</w:t>
      </w:r>
      <w:r>
        <w:rPr>
          <w:b/>
          <w:spacing w:val="-7"/>
          <w:w w:val="111"/>
          <w:sz w:val="24"/>
          <w:szCs w:val="24"/>
        </w:rPr>
        <w:t>n</w:t>
      </w:r>
      <w:r>
        <w:rPr>
          <w:b/>
          <w:w w:val="112"/>
          <w:sz w:val="24"/>
          <w:szCs w:val="24"/>
        </w:rPr>
        <w:t>vironme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31"/>
          <w:sz w:val="24"/>
          <w:szCs w:val="24"/>
        </w:rPr>
        <w:t>t</w:t>
      </w:r>
    </w:p>
    <w:p w14:paraId="52CF3466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721A0B8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eb-based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accessible</w:t>
      </w:r>
      <w:proofErr w:type="gramEnd"/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wsers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Chrome,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Firef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x,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Safari).</w:t>
      </w:r>
    </w:p>
    <w:p w14:paraId="6C3988D8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7643ACE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Compatible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proofErr w:type="gramEnd"/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desktop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2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devices.</w:t>
      </w:r>
    </w:p>
    <w:p w14:paraId="1D4CB2B9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22711B7B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4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-7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ternet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connectivi</w:t>
      </w:r>
      <w:r>
        <w:rPr>
          <w:spacing w:val="-6"/>
          <w:w w:val="105"/>
          <w:sz w:val="24"/>
          <w:szCs w:val="24"/>
        </w:rPr>
        <w:t>t</w:t>
      </w:r>
      <w:r>
        <w:rPr>
          <w:spacing w:val="-20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683800F8" w14:textId="77777777" w:rsidR="00CE5E8E" w:rsidRDefault="00CE5E8E">
      <w:pPr>
        <w:spacing w:before="4" w:line="120" w:lineRule="exact"/>
        <w:rPr>
          <w:sz w:val="13"/>
          <w:szCs w:val="13"/>
        </w:rPr>
      </w:pPr>
    </w:p>
    <w:p w14:paraId="478A0847" w14:textId="77777777" w:rsidR="00CE5E8E" w:rsidRDefault="00CE5E8E">
      <w:pPr>
        <w:spacing w:line="200" w:lineRule="exact"/>
      </w:pPr>
    </w:p>
    <w:p w14:paraId="156C7200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0.5.7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System</w:t>
      </w:r>
      <w:r>
        <w:rPr>
          <w:b/>
          <w:spacing w:val="21"/>
          <w:w w:val="115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Constrai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21"/>
          <w:sz w:val="24"/>
          <w:szCs w:val="24"/>
        </w:rPr>
        <w:t>ts</w:t>
      </w:r>
    </w:p>
    <w:p w14:paraId="7C5E142E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4039330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5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sup</w:t>
      </w:r>
      <w:r>
        <w:rPr>
          <w:spacing w:val="6"/>
          <w:w w:val="106"/>
          <w:sz w:val="24"/>
          <w:szCs w:val="24"/>
        </w:rPr>
        <w:t>p</w:t>
      </w:r>
      <w:r>
        <w:rPr>
          <w:w w:val="104"/>
          <w:sz w:val="24"/>
          <w:szCs w:val="24"/>
        </w:rPr>
        <w:t>or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PDF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DOCX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formats.</w:t>
      </w:r>
    </w:p>
    <w:p w14:paraId="6D67795E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35A8059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securi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gramEnd"/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pri</w:t>
      </w:r>
      <w:r>
        <w:rPr>
          <w:spacing w:val="-13"/>
          <w:w w:val="106"/>
          <w:sz w:val="24"/>
          <w:szCs w:val="24"/>
        </w:rPr>
        <w:t>v</w:t>
      </w:r>
      <w:r>
        <w:rPr>
          <w:w w:val="103"/>
          <w:sz w:val="24"/>
          <w:szCs w:val="24"/>
        </w:rPr>
        <w:t>ac</w:t>
      </w:r>
      <w:r>
        <w:rPr>
          <w:spacing w:val="-20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09EAF77B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1624CEB3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5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</w:t>
      </w:r>
      <w:r>
        <w:rPr>
          <w:w w:val="101"/>
          <w:sz w:val="24"/>
          <w:szCs w:val="24"/>
        </w:rPr>
        <w:t>obile-res</w:t>
      </w:r>
      <w:r>
        <w:rPr>
          <w:spacing w:val="6"/>
          <w:w w:val="101"/>
          <w:sz w:val="24"/>
          <w:szCs w:val="24"/>
        </w:rPr>
        <w:t>p</w:t>
      </w:r>
      <w:r>
        <w:rPr>
          <w:w w:val="101"/>
          <w:sz w:val="24"/>
          <w:szCs w:val="24"/>
        </w:rPr>
        <w:t>onsi</w:t>
      </w:r>
      <w:r>
        <w:rPr>
          <w:spacing w:val="-6"/>
          <w:w w:val="101"/>
          <w:sz w:val="24"/>
          <w:szCs w:val="24"/>
        </w:rPr>
        <w:t>v</w:t>
      </w:r>
      <w:r>
        <w:rPr>
          <w:w w:val="101"/>
          <w:sz w:val="24"/>
          <w:szCs w:val="24"/>
        </w:rPr>
        <w:t>e.</w:t>
      </w:r>
    </w:p>
    <w:p w14:paraId="1D1A7887" w14:textId="77777777" w:rsidR="00CE5E8E" w:rsidRDefault="00CE5E8E">
      <w:pPr>
        <w:spacing w:before="4" w:line="120" w:lineRule="exact"/>
        <w:rPr>
          <w:sz w:val="13"/>
          <w:szCs w:val="13"/>
        </w:rPr>
      </w:pPr>
    </w:p>
    <w:p w14:paraId="1B8EA22B" w14:textId="77777777" w:rsidR="00CE5E8E" w:rsidRDefault="00CE5E8E">
      <w:pPr>
        <w:spacing w:line="200" w:lineRule="exact"/>
      </w:pPr>
    </w:p>
    <w:p w14:paraId="49F01E44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0.5.8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Assumptions</w:t>
      </w:r>
      <w:r>
        <w:rPr>
          <w:b/>
          <w:spacing w:val="22"/>
          <w:w w:val="114"/>
          <w:sz w:val="24"/>
          <w:szCs w:val="24"/>
        </w:rPr>
        <w:t xml:space="preserve"> </w:t>
      </w:r>
      <w:r>
        <w:rPr>
          <w:b/>
          <w:sz w:val="24"/>
          <w:szCs w:val="24"/>
        </w:rPr>
        <w:t>&amp;</w:t>
      </w:r>
      <w:r>
        <w:rPr>
          <w:b/>
          <w:spacing w:val="38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De</w:t>
      </w:r>
      <w:r>
        <w:rPr>
          <w:b/>
          <w:spacing w:val="7"/>
          <w:w w:val="115"/>
          <w:sz w:val="24"/>
          <w:szCs w:val="24"/>
        </w:rPr>
        <w:t>p</w:t>
      </w:r>
      <w:r>
        <w:rPr>
          <w:b/>
          <w:w w:val="113"/>
          <w:sz w:val="24"/>
          <w:szCs w:val="24"/>
        </w:rPr>
        <w:t>endencies</w:t>
      </w:r>
    </w:p>
    <w:p w14:paraId="1BC5FDF5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15AC5F06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ternet</w:t>
      </w:r>
      <w:r>
        <w:rPr>
          <w:spacing w:val="5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access.</w:t>
      </w:r>
    </w:p>
    <w:p w14:paraId="10C61371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19E49A9D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ends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ck</w:t>
      </w:r>
      <w:r>
        <w:rPr>
          <w:sz w:val="24"/>
          <w:szCs w:val="24"/>
        </w:rPr>
        <w:t>end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database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storage</w:t>
      </w:r>
      <w:proofErr w:type="gramEnd"/>
      <w:r>
        <w:rPr>
          <w:w w:val="105"/>
          <w:sz w:val="24"/>
          <w:szCs w:val="24"/>
        </w:rPr>
        <w:t>.</w:t>
      </w:r>
    </w:p>
    <w:p w14:paraId="720C343A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593C81F1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parsing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6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>tegrated.</w:t>
      </w:r>
    </w:p>
    <w:p w14:paraId="0151D18C" w14:textId="77777777" w:rsidR="00CE5E8E" w:rsidRDefault="00CE5E8E">
      <w:pPr>
        <w:spacing w:before="2" w:line="180" w:lineRule="exact"/>
        <w:rPr>
          <w:sz w:val="19"/>
          <w:szCs w:val="19"/>
        </w:rPr>
      </w:pPr>
    </w:p>
    <w:p w14:paraId="3AE096EA" w14:textId="77777777" w:rsidR="00CE5E8E" w:rsidRDefault="00CE5E8E">
      <w:pPr>
        <w:spacing w:line="200" w:lineRule="exact"/>
      </w:pPr>
    </w:p>
    <w:p w14:paraId="550A6B8B" w14:textId="77777777" w:rsidR="00CE5E8E" w:rsidRDefault="00000000">
      <w:pPr>
        <w:ind w:left="100"/>
        <w:rPr>
          <w:sz w:val="29"/>
          <w:szCs w:val="29"/>
        </w:rPr>
      </w:pPr>
      <w:r>
        <w:rPr>
          <w:b/>
          <w:sz w:val="29"/>
          <w:szCs w:val="29"/>
        </w:rPr>
        <w:t xml:space="preserve">0.6   </w:t>
      </w:r>
      <w:r>
        <w:rPr>
          <w:b/>
          <w:spacing w:val="59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External</w:t>
      </w:r>
      <w:r>
        <w:rPr>
          <w:b/>
          <w:spacing w:val="35"/>
          <w:w w:val="115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I</w:t>
      </w:r>
      <w:r>
        <w:rPr>
          <w:b/>
          <w:spacing w:val="-10"/>
          <w:w w:val="115"/>
          <w:sz w:val="29"/>
          <w:szCs w:val="29"/>
        </w:rPr>
        <w:t>n</w:t>
      </w:r>
      <w:r>
        <w:rPr>
          <w:b/>
          <w:w w:val="115"/>
          <w:sz w:val="29"/>
          <w:szCs w:val="29"/>
        </w:rPr>
        <w:t>terface</w:t>
      </w:r>
      <w:r>
        <w:rPr>
          <w:b/>
          <w:spacing w:val="20"/>
          <w:w w:val="115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Requireme</w:t>
      </w:r>
      <w:r>
        <w:rPr>
          <w:b/>
          <w:spacing w:val="-9"/>
          <w:w w:val="115"/>
          <w:sz w:val="29"/>
          <w:szCs w:val="29"/>
        </w:rPr>
        <w:t>n</w:t>
      </w:r>
      <w:r>
        <w:rPr>
          <w:b/>
          <w:w w:val="125"/>
          <w:sz w:val="29"/>
          <w:szCs w:val="29"/>
        </w:rPr>
        <w:t>ts</w:t>
      </w:r>
    </w:p>
    <w:p w14:paraId="0BCCA551" w14:textId="77777777" w:rsidR="00CE5E8E" w:rsidRDefault="00CE5E8E">
      <w:pPr>
        <w:spacing w:before="2" w:line="280" w:lineRule="exact"/>
        <w:rPr>
          <w:sz w:val="28"/>
          <w:szCs w:val="28"/>
        </w:rPr>
      </w:pPr>
    </w:p>
    <w:p w14:paraId="44EEC488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0.6.1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Hard</w:t>
      </w:r>
      <w:r>
        <w:rPr>
          <w:b/>
          <w:spacing w:val="-8"/>
          <w:w w:val="109"/>
          <w:sz w:val="24"/>
          <w:szCs w:val="24"/>
        </w:rPr>
        <w:t>w</w:t>
      </w:r>
      <w:r>
        <w:rPr>
          <w:b/>
          <w:w w:val="109"/>
          <w:sz w:val="24"/>
          <w:szCs w:val="24"/>
        </w:rPr>
        <w:t>are</w:t>
      </w:r>
      <w:r>
        <w:rPr>
          <w:b/>
          <w:spacing w:val="31"/>
          <w:w w:val="109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-7"/>
          <w:w w:val="110"/>
          <w:sz w:val="24"/>
          <w:szCs w:val="24"/>
        </w:rPr>
        <w:t>n</w:t>
      </w:r>
      <w:r>
        <w:rPr>
          <w:b/>
          <w:w w:val="112"/>
          <w:sz w:val="24"/>
          <w:szCs w:val="24"/>
        </w:rPr>
        <w:t>terfaces</w:t>
      </w:r>
    </w:p>
    <w:p w14:paraId="16F6606A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04DD6F2B" w14:textId="77777777" w:rsidR="00CE5E8E" w:rsidRDefault="00000000">
      <w:pPr>
        <w:spacing w:line="251" w:lineRule="auto"/>
        <w:ind w:left="100" w:right="59"/>
        <w:rPr>
          <w:sz w:val="24"/>
          <w:szCs w:val="24"/>
        </w:rPr>
      </w:pPr>
      <w:r>
        <w:rPr>
          <w:w w:val="109"/>
          <w:sz w:val="24"/>
          <w:szCs w:val="24"/>
        </w:rPr>
        <w:t>Standard</w:t>
      </w:r>
      <w:r>
        <w:rPr>
          <w:spacing w:val="22"/>
          <w:w w:val="10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eb-based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application;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proofErr w:type="gram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hard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requireme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proofErr w:type="gramEnd"/>
      <w:r>
        <w:rPr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computer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device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</w:t>
      </w:r>
      <w:r>
        <w:rPr>
          <w:spacing w:val="-6"/>
          <w:w w:val="105"/>
          <w:sz w:val="24"/>
          <w:szCs w:val="24"/>
        </w:rPr>
        <w:t>o</w:t>
      </w:r>
      <w:r>
        <w:rPr>
          <w:w w:val="101"/>
          <w:sz w:val="24"/>
          <w:szCs w:val="24"/>
        </w:rPr>
        <w:t>wser.</w:t>
      </w:r>
    </w:p>
    <w:p w14:paraId="3DFE81FD" w14:textId="77777777" w:rsidR="00CE5E8E" w:rsidRDefault="00CE5E8E">
      <w:pPr>
        <w:spacing w:before="2" w:line="120" w:lineRule="exact"/>
        <w:rPr>
          <w:sz w:val="12"/>
          <w:szCs w:val="12"/>
        </w:rPr>
      </w:pPr>
    </w:p>
    <w:p w14:paraId="67CD97AE" w14:textId="77777777" w:rsidR="00CE5E8E" w:rsidRDefault="00CE5E8E">
      <w:pPr>
        <w:spacing w:line="200" w:lineRule="exact"/>
      </w:pPr>
    </w:p>
    <w:p w14:paraId="5540E712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0.6.2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Sof</w:t>
      </w:r>
      <w:r>
        <w:rPr>
          <w:b/>
          <w:spacing w:val="-8"/>
          <w:w w:val="111"/>
          <w:sz w:val="24"/>
          <w:szCs w:val="24"/>
        </w:rPr>
        <w:t>tw</w:t>
      </w:r>
      <w:r>
        <w:rPr>
          <w:b/>
          <w:w w:val="111"/>
          <w:sz w:val="24"/>
          <w:szCs w:val="24"/>
        </w:rPr>
        <w:t>are</w:t>
      </w:r>
      <w:r>
        <w:rPr>
          <w:b/>
          <w:spacing w:val="27"/>
          <w:w w:val="111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-7"/>
          <w:w w:val="110"/>
          <w:sz w:val="24"/>
          <w:szCs w:val="24"/>
        </w:rPr>
        <w:t>n</w:t>
      </w:r>
      <w:r>
        <w:rPr>
          <w:b/>
          <w:w w:val="112"/>
          <w:sz w:val="24"/>
          <w:szCs w:val="24"/>
        </w:rPr>
        <w:t>terfaces</w:t>
      </w:r>
    </w:p>
    <w:p w14:paraId="35ED76DB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71F576D0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terfaces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proofErr w:type="gramEnd"/>
      <w:r>
        <w:rPr>
          <w:spacing w:val="4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databases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e.g.,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MySQL,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ostgreSQL)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storage</w:t>
      </w:r>
      <w:proofErr w:type="gramEnd"/>
      <w:r>
        <w:rPr>
          <w:w w:val="105"/>
          <w:sz w:val="24"/>
          <w:szCs w:val="24"/>
        </w:rPr>
        <w:t>.</w:t>
      </w:r>
    </w:p>
    <w:p w14:paraId="70DBFFCC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42F1273A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tegrates</w:t>
      </w:r>
      <w:r>
        <w:rPr>
          <w:spacing w:val="2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parsing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analysis.</w:t>
      </w:r>
    </w:p>
    <w:p w14:paraId="387AA820" w14:textId="77777777" w:rsidR="00CE5E8E" w:rsidRDefault="00CE5E8E">
      <w:pPr>
        <w:spacing w:before="6" w:line="180" w:lineRule="exact"/>
        <w:rPr>
          <w:sz w:val="18"/>
          <w:szCs w:val="18"/>
        </w:rPr>
      </w:pPr>
    </w:p>
    <w:p w14:paraId="5490951D" w14:textId="77777777" w:rsidR="00CE5E8E" w:rsidRDefault="00000000">
      <w:pPr>
        <w:ind w:left="396"/>
        <w:rPr>
          <w:sz w:val="24"/>
          <w:szCs w:val="24"/>
        </w:rPr>
        <w:sectPr w:rsidR="00CE5E8E">
          <w:pgSz w:w="11920" w:h="16840"/>
          <w:pgMar w:top="1380" w:right="1340" w:bottom="280" w:left="1340" w:header="0" w:footer="834" w:gutter="0"/>
          <w:cols w:space="720"/>
        </w:sect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notifications.</w:t>
      </w:r>
    </w:p>
    <w:p w14:paraId="49B549EF" w14:textId="77777777" w:rsidR="00CE5E8E" w:rsidRDefault="00000000">
      <w:pPr>
        <w:spacing w:before="57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0.6.3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Com</w:t>
      </w:r>
      <w:r>
        <w:rPr>
          <w:b/>
          <w:spacing w:val="-8"/>
          <w:w w:val="112"/>
          <w:sz w:val="24"/>
          <w:szCs w:val="24"/>
        </w:rPr>
        <w:t>m</w:t>
      </w:r>
      <w:r>
        <w:rPr>
          <w:b/>
          <w:w w:val="112"/>
          <w:sz w:val="24"/>
          <w:szCs w:val="24"/>
        </w:rPr>
        <w:t>unications</w:t>
      </w:r>
      <w:r>
        <w:rPr>
          <w:b/>
          <w:spacing w:val="33"/>
          <w:w w:val="112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-7"/>
          <w:w w:val="110"/>
          <w:sz w:val="24"/>
          <w:szCs w:val="24"/>
        </w:rPr>
        <w:t>n</w:t>
      </w:r>
      <w:r>
        <w:rPr>
          <w:b/>
          <w:w w:val="112"/>
          <w:sz w:val="24"/>
          <w:szCs w:val="24"/>
        </w:rPr>
        <w:t>terfaces</w:t>
      </w:r>
    </w:p>
    <w:p w14:paraId="4AE22BD7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61B8C506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eb-based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unication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HTTP/HTTPS.</w:t>
      </w:r>
    </w:p>
    <w:p w14:paraId="086B62EE" w14:textId="77777777" w:rsidR="00CE5E8E" w:rsidRDefault="00CE5E8E">
      <w:pPr>
        <w:spacing w:before="11" w:line="200" w:lineRule="exact"/>
      </w:pPr>
    </w:p>
    <w:p w14:paraId="1ABEFF9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RESTful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APIs</w:t>
      </w:r>
      <w:proofErr w:type="gramEnd"/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ck</w:t>
      </w:r>
      <w:r>
        <w:rPr>
          <w:sz w:val="24"/>
          <w:szCs w:val="24"/>
        </w:rPr>
        <w:t>end</w:t>
      </w:r>
      <w:r>
        <w:rPr>
          <w:spacing w:val="5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services.</w:t>
      </w:r>
    </w:p>
    <w:p w14:paraId="2C5FB6AB" w14:textId="77777777" w:rsidR="00CE5E8E" w:rsidRDefault="00CE5E8E">
      <w:pPr>
        <w:spacing w:before="11" w:line="200" w:lineRule="exact"/>
      </w:pPr>
    </w:p>
    <w:p w14:paraId="6EEF992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notifications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users.</w:t>
      </w:r>
    </w:p>
    <w:p w14:paraId="78D387F7" w14:textId="77777777" w:rsidR="00CE5E8E" w:rsidRDefault="00CE5E8E">
      <w:pPr>
        <w:spacing w:line="200" w:lineRule="exact"/>
      </w:pPr>
    </w:p>
    <w:p w14:paraId="6614196C" w14:textId="77777777" w:rsidR="00CE5E8E" w:rsidRDefault="00CE5E8E">
      <w:pPr>
        <w:spacing w:before="5" w:line="200" w:lineRule="exact"/>
      </w:pPr>
    </w:p>
    <w:p w14:paraId="2C202678" w14:textId="77777777" w:rsidR="00CE5E8E" w:rsidRDefault="00000000">
      <w:pPr>
        <w:ind w:left="100"/>
        <w:rPr>
          <w:sz w:val="29"/>
          <w:szCs w:val="29"/>
        </w:rPr>
      </w:pPr>
      <w:r>
        <w:rPr>
          <w:b/>
          <w:sz w:val="29"/>
          <w:szCs w:val="29"/>
        </w:rPr>
        <w:t xml:space="preserve">0.7   </w:t>
      </w:r>
      <w:r>
        <w:rPr>
          <w:b/>
          <w:spacing w:val="59"/>
          <w:sz w:val="29"/>
          <w:szCs w:val="29"/>
        </w:rPr>
        <w:t xml:space="preserve"> </w:t>
      </w:r>
      <w:r>
        <w:rPr>
          <w:b/>
          <w:spacing w:val="-31"/>
          <w:w w:val="116"/>
          <w:sz w:val="29"/>
          <w:szCs w:val="29"/>
        </w:rPr>
        <w:t>F</w:t>
      </w:r>
      <w:r>
        <w:rPr>
          <w:b/>
          <w:w w:val="116"/>
          <w:sz w:val="29"/>
          <w:szCs w:val="29"/>
        </w:rPr>
        <w:t>unctional</w:t>
      </w:r>
      <w:r>
        <w:rPr>
          <w:b/>
          <w:spacing w:val="31"/>
          <w:w w:val="116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Requireme</w:t>
      </w:r>
      <w:r>
        <w:rPr>
          <w:b/>
          <w:spacing w:val="-9"/>
          <w:w w:val="115"/>
          <w:sz w:val="29"/>
          <w:szCs w:val="29"/>
        </w:rPr>
        <w:t>n</w:t>
      </w:r>
      <w:r>
        <w:rPr>
          <w:b/>
          <w:w w:val="125"/>
          <w:sz w:val="29"/>
          <w:szCs w:val="29"/>
        </w:rPr>
        <w:t>ts</w:t>
      </w:r>
    </w:p>
    <w:p w14:paraId="68708216" w14:textId="77777777" w:rsidR="00CE5E8E" w:rsidRDefault="00CE5E8E">
      <w:pPr>
        <w:spacing w:before="2" w:line="280" w:lineRule="exact"/>
        <w:rPr>
          <w:sz w:val="28"/>
          <w:szCs w:val="28"/>
        </w:rPr>
      </w:pPr>
    </w:p>
    <w:p w14:paraId="3F3B848C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0.7.1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-25"/>
          <w:w w:val="113"/>
          <w:sz w:val="24"/>
          <w:szCs w:val="24"/>
        </w:rPr>
        <w:t>F</w:t>
      </w:r>
      <w:r>
        <w:rPr>
          <w:b/>
          <w:w w:val="113"/>
          <w:sz w:val="24"/>
          <w:szCs w:val="24"/>
        </w:rPr>
        <w:t>unctional</w:t>
      </w:r>
      <w:r>
        <w:rPr>
          <w:b/>
          <w:spacing w:val="27"/>
          <w:w w:val="113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Hierar</w:t>
      </w:r>
      <w:r>
        <w:rPr>
          <w:b/>
          <w:spacing w:val="-7"/>
          <w:w w:val="110"/>
          <w:sz w:val="24"/>
          <w:szCs w:val="24"/>
        </w:rPr>
        <w:t>c</w:t>
      </w:r>
      <w:r>
        <w:rPr>
          <w:b/>
          <w:spacing w:val="-7"/>
          <w:w w:val="111"/>
          <w:sz w:val="24"/>
          <w:szCs w:val="24"/>
        </w:rPr>
        <w:t>h</w:t>
      </w:r>
      <w:r>
        <w:rPr>
          <w:b/>
          <w:w w:val="118"/>
          <w:sz w:val="24"/>
          <w:szCs w:val="24"/>
        </w:rPr>
        <w:t>y</w:t>
      </w:r>
    </w:p>
    <w:p w14:paraId="6958C0AE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0CE4BA8A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Login/Sig</w:t>
      </w:r>
      <w:r>
        <w:rPr>
          <w:b/>
          <w:spacing w:val="-7"/>
          <w:w w:val="115"/>
          <w:sz w:val="24"/>
          <w:szCs w:val="24"/>
        </w:rPr>
        <w:t>n</w:t>
      </w:r>
      <w:r>
        <w:rPr>
          <w:b/>
          <w:w w:val="111"/>
          <w:sz w:val="24"/>
          <w:szCs w:val="24"/>
        </w:rPr>
        <w:t>up</w:t>
      </w:r>
    </w:p>
    <w:p w14:paraId="3DD5061E" w14:textId="77777777" w:rsidR="00CE5E8E" w:rsidRDefault="00CE5E8E">
      <w:pPr>
        <w:spacing w:before="11" w:line="200" w:lineRule="exact"/>
      </w:pPr>
    </w:p>
    <w:p w14:paraId="30587967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authe</w:t>
      </w:r>
      <w:r>
        <w:rPr>
          <w:spacing w:val="-6"/>
          <w:w w:val="109"/>
          <w:sz w:val="24"/>
          <w:szCs w:val="24"/>
        </w:rPr>
        <w:t>n</w:t>
      </w:r>
      <w:r>
        <w:rPr>
          <w:w w:val="108"/>
          <w:sz w:val="24"/>
          <w:szCs w:val="24"/>
        </w:rPr>
        <w:t>tication</w:t>
      </w:r>
    </w:p>
    <w:p w14:paraId="4D36295A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31DD3FBB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selection</w:t>
      </w:r>
      <w:r>
        <w:rPr>
          <w:spacing w:val="3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(Candidate/Recruiter)</w:t>
      </w:r>
    </w:p>
    <w:p w14:paraId="0FE2C134" w14:textId="77777777" w:rsidR="00CE5E8E" w:rsidRDefault="00CE5E8E">
      <w:pPr>
        <w:spacing w:before="11" w:line="200" w:lineRule="exact"/>
      </w:pPr>
    </w:p>
    <w:p w14:paraId="091A9A52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Candidate</w:t>
      </w:r>
      <w:r>
        <w:rPr>
          <w:b/>
          <w:spacing w:val="21"/>
          <w:w w:val="113"/>
          <w:sz w:val="24"/>
          <w:szCs w:val="24"/>
        </w:rPr>
        <w:t xml:space="preserve"> </w:t>
      </w:r>
      <w:r>
        <w:rPr>
          <w:b/>
          <w:spacing w:val="-7"/>
          <w:w w:val="125"/>
          <w:sz w:val="24"/>
          <w:szCs w:val="24"/>
        </w:rPr>
        <w:t>P</w:t>
      </w:r>
      <w:r>
        <w:rPr>
          <w:b/>
          <w:w w:val="112"/>
          <w:sz w:val="24"/>
          <w:szCs w:val="24"/>
        </w:rPr>
        <w:t>anel</w:t>
      </w:r>
    </w:p>
    <w:p w14:paraId="5C9EF8A1" w14:textId="77777777" w:rsidR="00CE5E8E" w:rsidRDefault="00CE5E8E">
      <w:pPr>
        <w:spacing w:before="11" w:line="200" w:lineRule="exact"/>
      </w:pPr>
    </w:p>
    <w:p w14:paraId="59B52535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Das</w:t>
      </w:r>
      <w:r>
        <w:rPr>
          <w:spacing w:val="-6"/>
          <w:sz w:val="24"/>
          <w:szCs w:val="24"/>
        </w:rPr>
        <w:t>h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oard: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completion,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listings,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statuses</w:t>
      </w:r>
      <w:proofErr w:type="gramEnd"/>
    </w:p>
    <w:p w14:paraId="1561519A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51843146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Manageme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Edit 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ersonal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info,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resume,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analysis</w:t>
      </w:r>
    </w:p>
    <w:p w14:paraId="57632A56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125C1244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Manageme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Upload,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edit,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recei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feedba</w:t>
      </w:r>
      <w:r>
        <w:rPr>
          <w:spacing w:val="-6"/>
          <w:w w:val="102"/>
          <w:sz w:val="24"/>
          <w:szCs w:val="24"/>
        </w:rPr>
        <w:t>c</w:t>
      </w:r>
      <w:r>
        <w:rPr>
          <w:w w:val="103"/>
          <w:sz w:val="24"/>
          <w:szCs w:val="24"/>
        </w:rPr>
        <w:t>k</w:t>
      </w:r>
    </w:p>
    <w:p w14:paraId="71357931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2B773960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h: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wse/</w:t>
      </w:r>
      <w:proofErr w:type="gramStart"/>
      <w:r>
        <w:rPr>
          <w:sz w:val="24"/>
          <w:szCs w:val="24"/>
        </w:rPr>
        <w:t xml:space="preserve">filter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jobs</w:t>
      </w:r>
      <w:proofErr w:type="gramEnd"/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details,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6"/>
          <w:w w:val="102"/>
          <w:sz w:val="24"/>
          <w:szCs w:val="24"/>
        </w:rPr>
        <w:t>n</w:t>
      </w:r>
      <w:r>
        <w:rPr>
          <w:w w:val="107"/>
          <w:sz w:val="24"/>
          <w:szCs w:val="24"/>
        </w:rPr>
        <w:t>tage</w:t>
      </w:r>
      <w:proofErr w:type="gramEnd"/>
    </w:p>
    <w:p w14:paraId="17E0D2FF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270B402E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Manageme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: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Appl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statuses,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history</w:t>
      </w:r>
    </w:p>
    <w:p w14:paraId="75A9D962" w14:textId="77777777" w:rsidR="00CE5E8E" w:rsidRDefault="00CE5E8E">
      <w:pPr>
        <w:spacing w:before="11" w:line="200" w:lineRule="exact"/>
      </w:pPr>
    </w:p>
    <w:p w14:paraId="1005790B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Recruiter</w:t>
      </w:r>
      <w:r>
        <w:rPr>
          <w:b/>
          <w:spacing w:val="21"/>
          <w:w w:val="113"/>
          <w:sz w:val="24"/>
          <w:szCs w:val="24"/>
        </w:rPr>
        <w:t xml:space="preserve"> </w:t>
      </w:r>
      <w:r>
        <w:rPr>
          <w:b/>
          <w:spacing w:val="-7"/>
          <w:w w:val="125"/>
          <w:sz w:val="24"/>
          <w:szCs w:val="24"/>
        </w:rPr>
        <w:t>P</w:t>
      </w:r>
      <w:r>
        <w:rPr>
          <w:b/>
          <w:w w:val="112"/>
          <w:sz w:val="24"/>
          <w:szCs w:val="24"/>
        </w:rPr>
        <w:t>anel</w:t>
      </w:r>
    </w:p>
    <w:p w14:paraId="3D0158F6" w14:textId="77777777" w:rsidR="00CE5E8E" w:rsidRDefault="00CE5E8E">
      <w:pPr>
        <w:spacing w:before="11" w:line="200" w:lineRule="exact"/>
      </w:pPr>
    </w:p>
    <w:p w14:paraId="77BEB785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Das</w:t>
      </w:r>
      <w:r>
        <w:rPr>
          <w:spacing w:val="-6"/>
          <w:sz w:val="24"/>
          <w:szCs w:val="24"/>
        </w:rPr>
        <w:t>h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oard: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listings,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applications, </w:t>
      </w:r>
      <w:r>
        <w:rPr>
          <w:spacing w:val="1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rece</w:t>
      </w:r>
      <w:r>
        <w:rPr>
          <w:spacing w:val="-6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proofErr w:type="gramEnd"/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activi</w:t>
      </w:r>
      <w:r>
        <w:rPr>
          <w:spacing w:val="-6"/>
          <w:w w:val="109"/>
          <w:sz w:val="24"/>
          <w:szCs w:val="24"/>
        </w:rPr>
        <w:t>t</w:t>
      </w:r>
      <w:r>
        <w:rPr>
          <w:w w:val="103"/>
          <w:sz w:val="24"/>
          <w:szCs w:val="24"/>
        </w:rPr>
        <w:t>y</w:t>
      </w:r>
    </w:p>
    <w:p w14:paraId="6A936791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33F9286D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proofErr w:type="gramEnd"/>
      <w:r>
        <w:rPr>
          <w:sz w:val="24"/>
          <w:szCs w:val="24"/>
        </w:rPr>
        <w:t>: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details,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logo</w:t>
      </w:r>
    </w:p>
    <w:p w14:paraId="7890B603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62A377D1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Manageme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4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Create/edit/rem</w:t>
      </w:r>
      <w:r>
        <w:rPr>
          <w:spacing w:val="-7"/>
          <w:w w:val="110"/>
          <w:sz w:val="24"/>
          <w:szCs w:val="24"/>
        </w:rPr>
        <w:t>ov</w:t>
      </w:r>
      <w:r>
        <w:rPr>
          <w:w w:val="110"/>
          <w:sz w:val="24"/>
          <w:szCs w:val="24"/>
        </w:rPr>
        <w:t>e</w:t>
      </w:r>
      <w:r>
        <w:rPr>
          <w:spacing w:val="2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listings,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1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stats</w:t>
      </w:r>
    </w:p>
    <w:p w14:paraId="343867F7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72F93CCE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arsing: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Analyze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resumes,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extract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proofErr w:type="gramEnd"/>
      <w:r>
        <w:rPr>
          <w:sz w:val="24"/>
          <w:szCs w:val="24"/>
        </w:rPr>
        <w:t>,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profiles</w:t>
      </w:r>
      <w:proofErr w:type="gramEnd"/>
    </w:p>
    <w:p w14:paraId="5E9E8F03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03E160C0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>: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View,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analyze,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date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statuses,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tact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candidates</w:t>
      </w:r>
    </w:p>
    <w:p w14:paraId="7849667C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32EDA0DA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h: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Sear</w:t>
      </w:r>
      <w:r>
        <w:rPr>
          <w:spacing w:val="-6"/>
          <w:w w:val="107"/>
          <w:sz w:val="24"/>
          <w:szCs w:val="24"/>
        </w:rPr>
        <w:t>c</w:t>
      </w:r>
      <w:r>
        <w:rPr>
          <w:w w:val="107"/>
          <w:sz w:val="24"/>
          <w:szCs w:val="24"/>
        </w:rPr>
        <w:t>h/filter</w:t>
      </w:r>
      <w:r>
        <w:rPr>
          <w:spacing w:val="14"/>
          <w:w w:val="10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candidates,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profiles,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compare</w:t>
      </w:r>
    </w:p>
    <w:p w14:paraId="6140A422" w14:textId="77777777" w:rsidR="00CE5E8E" w:rsidRDefault="00CE5E8E">
      <w:pPr>
        <w:spacing w:before="11" w:line="200" w:lineRule="exact"/>
      </w:pPr>
    </w:p>
    <w:p w14:paraId="07E59D7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AI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Analysis</w:t>
      </w:r>
      <w:proofErr w:type="gramEnd"/>
      <w:r>
        <w:rPr>
          <w:b/>
          <w:spacing w:val="22"/>
          <w:w w:val="113"/>
          <w:sz w:val="24"/>
          <w:szCs w:val="24"/>
        </w:rPr>
        <w:t xml:space="preserve"> </w:t>
      </w:r>
      <w:r>
        <w:rPr>
          <w:b/>
          <w:spacing w:val="-22"/>
          <w:w w:val="115"/>
          <w:sz w:val="24"/>
          <w:szCs w:val="24"/>
        </w:rPr>
        <w:t>F</w:t>
      </w:r>
      <w:r>
        <w:rPr>
          <w:b/>
          <w:w w:val="113"/>
          <w:sz w:val="24"/>
          <w:szCs w:val="24"/>
        </w:rPr>
        <w:t>eatures</w:t>
      </w:r>
    </w:p>
    <w:p w14:paraId="0ED7CF41" w14:textId="77777777" w:rsidR="00CE5E8E" w:rsidRDefault="00CE5E8E">
      <w:pPr>
        <w:spacing w:before="11" w:line="200" w:lineRule="exact"/>
      </w:pPr>
    </w:p>
    <w:p w14:paraId="0836BA59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arsing: </w:t>
      </w:r>
      <w:r>
        <w:rPr>
          <w:spacing w:val="29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Extract</w:t>
      </w:r>
      <w:r>
        <w:rPr>
          <w:spacing w:val="1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categorize</w:t>
      </w:r>
      <w:r>
        <w:rPr>
          <w:spacing w:val="4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information</w:t>
      </w:r>
    </w:p>
    <w:p w14:paraId="3697919E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6FBA3775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Skill</w:t>
      </w:r>
      <w:r>
        <w:rPr>
          <w:spacing w:val="1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Extraction:</w:t>
      </w:r>
      <w:r>
        <w:rPr>
          <w:spacing w:val="3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tify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categorize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</w:p>
    <w:p w14:paraId="55EE7445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37EF6325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Scoring:</w:t>
      </w:r>
      <w:r>
        <w:rPr>
          <w:spacing w:val="4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Calculate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proofErr w:type="gramEnd"/>
      <w:r>
        <w:rPr>
          <w:sz w:val="24"/>
          <w:szCs w:val="24"/>
        </w:rPr>
        <w:t>-job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6"/>
          <w:w w:val="102"/>
          <w:sz w:val="24"/>
          <w:szCs w:val="24"/>
        </w:rPr>
        <w:t>n</w:t>
      </w:r>
      <w:r>
        <w:rPr>
          <w:w w:val="105"/>
          <w:sz w:val="24"/>
          <w:szCs w:val="24"/>
        </w:rPr>
        <w:t>tages</w:t>
      </w:r>
      <w:proofErr w:type="gramEnd"/>
    </w:p>
    <w:p w14:paraId="75BB4161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2BC81642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eedba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k: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Suggest</w:t>
      </w:r>
      <w:r>
        <w:rPr>
          <w:spacing w:val="3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impr</w:t>
      </w:r>
      <w:r>
        <w:rPr>
          <w:spacing w:val="-6"/>
          <w:w w:val="104"/>
          <w:sz w:val="24"/>
          <w:szCs w:val="24"/>
        </w:rPr>
        <w:t>o</w:t>
      </w:r>
      <w:r>
        <w:rPr>
          <w:spacing w:val="-6"/>
          <w:w w:val="103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6"/>
          <w:w w:val="102"/>
          <w:sz w:val="24"/>
          <w:szCs w:val="24"/>
        </w:rPr>
        <w:t>n</w:t>
      </w:r>
      <w:r>
        <w:rPr>
          <w:w w:val="114"/>
          <w:sz w:val="24"/>
          <w:szCs w:val="24"/>
        </w:rPr>
        <w:t>ts</w:t>
      </w:r>
    </w:p>
    <w:p w14:paraId="360AAABC" w14:textId="77777777" w:rsidR="00CE5E8E" w:rsidRDefault="00CE5E8E">
      <w:pPr>
        <w:spacing w:before="11" w:line="200" w:lineRule="exact"/>
      </w:pPr>
    </w:p>
    <w:p w14:paraId="5244B015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General</w:t>
      </w:r>
      <w:r>
        <w:rPr>
          <w:b/>
          <w:spacing w:val="22"/>
          <w:w w:val="111"/>
          <w:sz w:val="24"/>
          <w:szCs w:val="24"/>
        </w:rPr>
        <w:t xml:space="preserve"> </w:t>
      </w:r>
      <w:r>
        <w:rPr>
          <w:b/>
          <w:spacing w:val="-22"/>
          <w:w w:val="115"/>
          <w:sz w:val="24"/>
          <w:szCs w:val="24"/>
        </w:rPr>
        <w:t>F</w:t>
      </w:r>
      <w:r>
        <w:rPr>
          <w:b/>
          <w:w w:val="113"/>
          <w:sz w:val="24"/>
          <w:szCs w:val="24"/>
        </w:rPr>
        <w:t>eatures</w:t>
      </w:r>
    </w:p>
    <w:p w14:paraId="302401E7" w14:textId="77777777" w:rsidR="00CE5E8E" w:rsidRDefault="00CE5E8E">
      <w:pPr>
        <w:spacing w:before="11" w:line="200" w:lineRule="exact"/>
      </w:pPr>
    </w:p>
    <w:p w14:paraId="7069C073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uthe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tication:</w:t>
      </w:r>
      <w:r>
        <w:rPr>
          <w:spacing w:val="4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login,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reset</w:t>
      </w:r>
    </w:p>
    <w:p w14:paraId="2408EB33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0533BAE7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Notifications: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in-app</w:t>
      </w:r>
    </w:p>
    <w:p w14:paraId="2C95EC50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0E977BFA" w14:textId="77777777" w:rsidR="00CE5E8E" w:rsidRDefault="00000000">
      <w:pPr>
        <w:ind w:left="970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vigation: 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tuiti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e, </w:t>
      </w:r>
      <w:r>
        <w:rPr>
          <w:spacing w:val="2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mobile</w:t>
      </w:r>
      <w:proofErr w:type="gramEnd"/>
      <w:r>
        <w:rPr>
          <w:w w:val="102"/>
          <w:sz w:val="24"/>
          <w:szCs w:val="24"/>
        </w:rPr>
        <w:t>-res</w:t>
      </w:r>
      <w:r>
        <w:rPr>
          <w:spacing w:val="6"/>
          <w:w w:val="102"/>
          <w:sz w:val="24"/>
          <w:szCs w:val="24"/>
        </w:rPr>
        <w:t>p</w:t>
      </w:r>
      <w:r>
        <w:rPr>
          <w:w w:val="101"/>
          <w:sz w:val="24"/>
          <w:szCs w:val="24"/>
        </w:rPr>
        <w:t>onsi</w:t>
      </w:r>
      <w:r>
        <w:rPr>
          <w:spacing w:val="-6"/>
          <w:w w:val="101"/>
          <w:sz w:val="24"/>
          <w:szCs w:val="24"/>
        </w:rPr>
        <w:t>v</w:t>
      </w:r>
      <w:r>
        <w:rPr>
          <w:w w:val="97"/>
          <w:sz w:val="24"/>
          <w:szCs w:val="24"/>
        </w:rPr>
        <w:t>e</w:t>
      </w:r>
    </w:p>
    <w:p w14:paraId="647BE129" w14:textId="77777777" w:rsidR="00CE5E8E" w:rsidRDefault="00CE5E8E">
      <w:pPr>
        <w:spacing w:before="1" w:line="100" w:lineRule="exact"/>
        <w:rPr>
          <w:sz w:val="11"/>
          <w:szCs w:val="11"/>
        </w:rPr>
      </w:pPr>
    </w:p>
    <w:p w14:paraId="7F79DCB3" w14:textId="77777777" w:rsidR="00CE5E8E" w:rsidRDefault="00000000">
      <w:pPr>
        <w:ind w:left="970"/>
        <w:rPr>
          <w:sz w:val="24"/>
          <w:szCs w:val="24"/>
        </w:rPr>
        <w:sectPr w:rsidR="00CE5E8E">
          <w:pgSz w:w="11920" w:h="16840"/>
          <w:pgMar w:top="1380" w:right="1680" w:bottom="280" w:left="1340" w:header="0" w:footer="834" w:gutter="0"/>
          <w:cols w:space="720"/>
        </w:sectPr>
      </w:pP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Logout: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session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termination</w:t>
      </w:r>
    </w:p>
    <w:p w14:paraId="0114B412" w14:textId="77777777" w:rsidR="00CE5E8E" w:rsidRDefault="00000000">
      <w:pPr>
        <w:spacing w:before="57"/>
        <w:ind w:left="62" w:right="711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0.7.2    </w:t>
      </w:r>
      <w:r>
        <w:rPr>
          <w:b/>
          <w:spacing w:val="1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Cases</w:t>
      </w:r>
      <w:proofErr w:type="gramEnd"/>
    </w:p>
    <w:p w14:paraId="124CBF87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255C5F3C" w14:textId="77777777" w:rsidR="00CE5E8E" w:rsidRDefault="0000000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: 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Candidate</w:t>
      </w:r>
      <w:r>
        <w:rPr>
          <w:b/>
          <w:spacing w:val="22"/>
          <w:w w:val="113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Uploads</w:t>
      </w:r>
      <w:r>
        <w:rPr>
          <w:b/>
          <w:spacing w:val="22"/>
          <w:w w:val="113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Resume</w:t>
      </w:r>
    </w:p>
    <w:p w14:paraId="63BE40D2" w14:textId="77777777" w:rsidR="00CE5E8E" w:rsidRDefault="00CE5E8E">
      <w:pPr>
        <w:spacing w:before="6" w:line="240" w:lineRule="exact"/>
        <w:rPr>
          <w:sz w:val="24"/>
          <w:szCs w:val="24"/>
        </w:rPr>
      </w:pPr>
    </w:p>
    <w:p w14:paraId="14C9AD71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ID:</w:t>
      </w:r>
      <w:r>
        <w:rPr>
          <w:b/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UC001</w:t>
      </w:r>
    </w:p>
    <w:p w14:paraId="180F8E7C" w14:textId="77777777" w:rsidR="00CE5E8E" w:rsidRDefault="00CE5E8E">
      <w:pPr>
        <w:spacing w:before="6" w:line="200" w:lineRule="exact"/>
      </w:pPr>
    </w:p>
    <w:p w14:paraId="27D9FAF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09"/>
          <w:sz w:val="24"/>
          <w:szCs w:val="24"/>
        </w:rPr>
        <w:t>A</w:t>
      </w:r>
      <w:r>
        <w:rPr>
          <w:b/>
          <w:w w:val="109"/>
          <w:sz w:val="24"/>
          <w:szCs w:val="24"/>
        </w:rPr>
        <w:t>ctors:</w:t>
      </w:r>
      <w:r>
        <w:rPr>
          <w:b/>
          <w:spacing w:val="59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Candidate</w:t>
      </w:r>
    </w:p>
    <w:p w14:paraId="707EDB34" w14:textId="77777777" w:rsidR="00CE5E8E" w:rsidRDefault="00CE5E8E">
      <w:pPr>
        <w:spacing w:before="6" w:line="200" w:lineRule="exact"/>
      </w:pPr>
    </w:p>
    <w:p w14:paraId="4DAC608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24"/>
          <w:w w:val="111"/>
          <w:sz w:val="24"/>
          <w:szCs w:val="24"/>
        </w:rPr>
        <w:t>F</w:t>
      </w:r>
      <w:r>
        <w:rPr>
          <w:b/>
          <w:w w:val="111"/>
          <w:sz w:val="24"/>
          <w:szCs w:val="24"/>
        </w:rPr>
        <w:t>eature:</w:t>
      </w:r>
      <w:r>
        <w:rPr>
          <w:b/>
          <w:spacing w:val="4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Manageme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69005157" w14:textId="77777777" w:rsidR="00CE5E8E" w:rsidRDefault="00CE5E8E">
      <w:pPr>
        <w:spacing w:before="6" w:line="200" w:lineRule="exact"/>
      </w:pPr>
    </w:p>
    <w:p w14:paraId="4C3D742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Pre-condition: </w:t>
      </w:r>
      <w:r>
        <w:rPr>
          <w:b/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</w:p>
    <w:p w14:paraId="6C9F1965" w14:textId="77777777" w:rsidR="00CE5E8E" w:rsidRDefault="00CE5E8E">
      <w:pPr>
        <w:spacing w:before="6" w:line="200" w:lineRule="exact"/>
      </w:pPr>
    </w:p>
    <w:p w14:paraId="2E9E2E3B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Scenarios:</w:t>
      </w:r>
    </w:p>
    <w:p w14:paraId="05604EB3" w14:textId="77777777" w:rsidR="00CE5E8E" w:rsidRDefault="00CE5E8E">
      <w:pPr>
        <w:spacing w:before="6" w:line="200" w:lineRule="exact"/>
      </w:pPr>
    </w:p>
    <w:p w14:paraId="5AB7E485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selects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“Upload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Resume”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me</w:t>
      </w:r>
      <w:r>
        <w:rPr>
          <w:spacing w:val="-6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u.</w:t>
      </w:r>
    </w:p>
    <w:p w14:paraId="5BC6A4B2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6EA92D75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spacing w:val="5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dialog.</w:t>
      </w:r>
    </w:p>
    <w:p w14:paraId="6B41D7D0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58013F92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selects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PDF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DOCX)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uploads</w:t>
      </w:r>
      <w:r>
        <w:rPr>
          <w:spacing w:val="48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it.</w:t>
      </w:r>
    </w:p>
    <w:p w14:paraId="42F0AB5E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25EAFB22" w14:textId="77777777" w:rsidR="00CE5E8E" w:rsidRDefault="00000000">
      <w:pPr>
        <w:spacing w:line="251" w:lineRule="auto"/>
        <w:ind w:left="1224" w:right="59" w:hanging="30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parses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extracts 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ey</w:t>
      </w:r>
      <w:proofErr w:type="gramEnd"/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information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con- </w:t>
      </w:r>
      <w:proofErr w:type="gramStart"/>
      <w:r>
        <w:rPr>
          <w:sz w:val="24"/>
          <w:szCs w:val="24"/>
        </w:rPr>
        <w:t xml:space="preserve">tact,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education,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erience</w:t>
      </w:r>
      <w:proofErr w:type="gramEnd"/>
      <w:r>
        <w:rPr>
          <w:sz w:val="24"/>
          <w:szCs w:val="24"/>
        </w:rPr>
        <w:t>,</w:t>
      </w:r>
      <w:r>
        <w:rPr>
          <w:spacing w:val="4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skills).</w:t>
      </w:r>
    </w:p>
    <w:p w14:paraId="42B113DA" w14:textId="77777777" w:rsidR="00CE5E8E" w:rsidRDefault="00000000">
      <w:pPr>
        <w:spacing w:before="93"/>
        <w:ind w:left="92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extracted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review.</w:t>
      </w:r>
    </w:p>
    <w:p w14:paraId="1E537D7F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040228D0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extracted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needed.</w:t>
      </w:r>
    </w:p>
    <w:p w14:paraId="61E46577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12155F06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resume.</w:t>
      </w:r>
    </w:p>
    <w:p w14:paraId="58EB2605" w14:textId="77777777" w:rsidR="00CE5E8E" w:rsidRDefault="00CE5E8E">
      <w:pPr>
        <w:spacing w:before="6" w:line="200" w:lineRule="exact"/>
      </w:pPr>
    </w:p>
    <w:p w14:paraId="501E7A8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15"/>
          <w:sz w:val="24"/>
          <w:szCs w:val="24"/>
        </w:rPr>
        <w:t>P</w:t>
      </w:r>
      <w:r>
        <w:rPr>
          <w:b/>
          <w:w w:val="115"/>
          <w:sz w:val="24"/>
          <w:szCs w:val="24"/>
        </w:rPr>
        <w:t>ost</w:t>
      </w:r>
      <w:r>
        <w:rPr>
          <w:b/>
          <w:spacing w:val="4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Conditions:</w:t>
      </w:r>
      <w:r>
        <w:rPr>
          <w:b/>
          <w:spacing w:val="-1"/>
          <w:w w:val="115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candidate’s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proofErr w:type="gramEnd"/>
      <w:r>
        <w:rPr>
          <w:sz w:val="24"/>
          <w:szCs w:val="24"/>
        </w:rPr>
        <w:t>.</w:t>
      </w:r>
    </w:p>
    <w:p w14:paraId="3C4FC91D" w14:textId="77777777" w:rsidR="00CE5E8E" w:rsidRDefault="00CE5E8E">
      <w:pPr>
        <w:spacing w:before="6" w:line="240" w:lineRule="exact"/>
        <w:rPr>
          <w:sz w:val="24"/>
          <w:szCs w:val="24"/>
        </w:rPr>
      </w:pPr>
    </w:p>
    <w:p w14:paraId="5BE3343A" w14:textId="77777777" w:rsidR="00CE5E8E" w:rsidRDefault="00000000">
      <w:pPr>
        <w:ind w:left="45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: 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Recruiter</w:t>
      </w:r>
      <w:r>
        <w:rPr>
          <w:b/>
          <w:spacing w:val="1"/>
          <w:w w:val="115"/>
          <w:sz w:val="24"/>
          <w:szCs w:val="24"/>
        </w:rPr>
        <w:t xml:space="preserve"> </w:t>
      </w:r>
      <w:r>
        <w:rPr>
          <w:b/>
          <w:spacing w:val="-8"/>
          <w:w w:val="115"/>
          <w:sz w:val="24"/>
          <w:szCs w:val="24"/>
        </w:rPr>
        <w:t>P</w:t>
      </w:r>
      <w:r>
        <w:rPr>
          <w:b/>
          <w:w w:val="115"/>
          <w:sz w:val="24"/>
          <w:szCs w:val="24"/>
        </w:rPr>
        <w:t>osts</w:t>
      </w:r>
      <w:r>
        <w:rPr>
          <w:b/>
          <w:spacing w:val="40"/>
          <w:w w:val="11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Job</w:t>
      </w:r>
    </w:p>
    <w:p w14:paraId="365774FB" w14:textId="77777777" w:rsidR="00CE5E8E" w:rsidRDefault="00CE5E8E">
      <w:pPr>
        <w:spacing w:before="6" w:line="240" w:lineRule="exact"/>
        <w:rPr>
          <w:sz w:val="24"/>
          <w:szCs w:val="24"/>
        </w:rPr>
      </w:pPr>
    </w:p>
    <w:p w14:paraId="542F87D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ID:</w:t>
      </w:r>
      <w:r>
        <w:rPr>
          <w:b/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UC002</w:t>
      </w:r>
    </w:p>
    <w:p w14:paraId="3E7B27F6" w14:textId="77777777" w:rsidR="00CE5E8E" w:rsidRDefault="00CE5E8E">
      <w:pPr>
        <w:spacing w:before="6" w:line="200" w:lineRule="exact"/>
      </w:pPr>
    </w:p>
    <w:p w14:paraId="15B8CE94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08"/>
          <w:sz w:val="24"/>
          <w:szCs w:val="24"/>
        </w:rPr>
        <w:t>A</w:t>
      </w:r>
      <w:r>
        <w:rPr>
          <w:b/>
          <w:w w:val="108"/>
          <w:sz w:val="24"/>
          <w:szCs w:val="24"/>
        </w:rPr>
        <w:t xml:space="preserve">ctors: </w:t>
      </w:r>
      <w:r>
        <w:rPr>
          <w:b/>
          <w:spacing w:val="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Recruiter</w:t>
      </w:r>
    </w:p>
    <w:p w14:paraId="6DD9BECF" w14:textId="77777777" w:rsidR="00CE5E8E" w:rsidRDefault="00CE5E8E">
      <w:pPr>
        <w:spacing w:before="6" w:line="200" w:lineRule="exact"/>
      </w:pPr>
    </w:p>
    <w:p w14:paraId="5579EA22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24"/>
          <w:w w:val="111"/>
          <w:sz w:val="24"/>
          <w:szCs w:val="24"/>
        </w:rPr>
        <w:t>F</w:t>
      </w:r>
      <w:r>
        <w:rPr>
          <w:b/>
          <w:w w:val="111"/>
          <w:sz w:val="24"/>
          <w:szCs w:val="24"/>
        </w:rPr>
        <w:t>eature:</w:t>
      </w:r>
      <w:r>
        <w:rPr>
          <w:b/>
          <w:spacing w:val="4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Manageme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4117F996" w14:textId="77777777" w:rsidR="00CE5E8E" w:rsidRDefault="00CE5E8E">
      <w:pPr>
        <w:spacing w:before="6" w:line="200" w:lineRule="exact"/>
      </w:pPr>
    </w:p>
    <w:p w14:paraId="4FCEC42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Pre-condition:</w:t>
      </w:r>
      <w:r>
        <w:rPr>
          <w:b/>
          <w:spacing w:val="36"/>
          <w:w w:val="1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Recruiter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</w:p>
    <w:p w14:paraId="4A483C79" w14:textId="77777777" w:rsidR="00CE5E8E" w:rsidRDefault="00CE5E8E">
      <w:pPr>
        <w:spacing w:before="6" w:line="200" w:lineRule="exact"/>
      </w:pPr>
    </w:p>
    <w:p w14:paraId="5044D72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Scenarios:</w:t>
      </w:r>
    </w:p>
    <w:p w14:paraId="7BFEF444" w14:textId="77777777" w:rsidR="00CE5E8E" w:rsidRDefault="00CE5E8E">
      <w:pPr>
        <w:spacing w:before="6" w:line="200" w:lineRule="exact"/>
      </w:pPr>
    </w:p>
    <w:p w14:paraId="7EEDD3A1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Recruiter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selects</w:t>
      </w:r>
      <w:proofErr w:type="gramEnd"/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 xml:space="preserve">Create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proofErr w:type="gramEnd"/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Listing”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me</w:t>
      </w:r>
      <w:r>
        <w:rPr>
          <w:spacing w:val="-6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u.</w:t>
      </w:r>
    </w:p>
    <w:p w14:paraId="04DCBC4E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2330B6B5" w14:textId="77777777" w:rsidR="00CE5E8E" w:rsidRDefault="00000000">
      <w:pPr>
        <w:spacing w:line="251" w:lineRule="auto"/>
        <w:ind w:left="1224" w:right="59" w:hanging="30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System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proofErr w:type="gram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5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to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ter</w:t>
      </w:r>
      <w:proofErr w:type="gramEnd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details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(title,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cation,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proofErr w:type="gramEnd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skills, </w:t>
      </w:r>
      <w:proofErr w:type="gramStart"/>
      <w:r>
        <w:rPr>
          <w:sz w:val="24"/>
          <w:szCs w:val="24"/>
        </w:rPr>
        <w:t xml:space="preserve">description, 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etc.</w:t>
      </w:r>
      <w:proofErr w:type="gramEnd"/>
      <w:r>
        <w:rPr>
          <w:w w:val="108"/>
          <w:sz w:val="24"/>
          <w:szCs w:val="24"/>
        </w:rPr>
        <w:t>).</w:t>
      </w:r>
    </w:p>
    <w:p w14:paraId="1EDE0457" w14:textId="77777777" w:rsidR="00CE5E8E" w:rsidRDefault="00000000">
      <w:pPr>
        <w:spacing w:before="93"/>
        <w:ind w:left="92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Recruiter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fills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submits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form.</w:t>
      </w:r>
    </w:p>
    <w:p w14:paraId="46593521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6757FD51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input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listing.</w:t>
      </w:r>
    </w:p>
    <w:p w14:paraId="359DED75" w14:textId="77777777" w:rsidR="00CE5E8E" w:rsidRDefault="00CE5E8E">
      <w:pPr>
        <w:spacing w:before="6" w:line="100" w:lineRule="exact"/>
        <w:rPr>
          <w:sz w:val="10"/>
          <w:szCs w:val="10"/>
        </w:rPr>
      </w:pPr>
    </w:p>
    <w:p w14:paraId="06AB83F7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confirmation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message</w:t>
      </w:r>
      <w:proofErr w:type="gramEnd"/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ID.</w:t>
      </w:r>
    </w:p>
    <w:p w14:paraId="7CF241C4" w14:textId="77777777" w:rsidR="00CE5E8E" w:rsidRDefault="00CE5E8E">
      <w:pPr>
        <w:spacing w:before="6" w:line="200" w:lineRule="exact"/>
      </w:pPr>
    </w:p>
    <w:p w14:paraId="74D1EE64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15"/>
          <w:sz w:val="24"/>
          <w:szCs w:val="24"/>
        </w:rPr>
        <w:t>P</w:t>
      </w:r>
      <w:r>
        <w:rPr>
          <w:b/>
          <w:w w:val="115"/>
          <w:sz w:val="24"/>
          <w:szCs w:val="24"/>
        </w:rPr>
        <w:t>ost</w:t>
      </w:r>
      <w:r>
        <w:rPr>
          <w:b/>
          <w:spacing w:val="4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Conditions:</w:t>
      </w:r>
      <w:r>
        <w:rPr>
          <w:b/>
          <w:spacing w:val="-1"/>
          <w:w w:val="115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created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appl</w:t>
      </w:r>
      <w:r>
        <w:rPr>
          <w:spacing w:val="-19"/>
          <w:w w:val="106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34B36BA3" w14:textId="77777777" w:rsidR="00CE5E8E" w:rsidRDefault="00CE5E8E">
      <w:pPr>
        <w:spacing w:before="6" w:line="240" w:lineRule="exact"/>
        <w:rPr>
          <w:sz w:val="24"/>
          <w:szCs w:val="24"/>
        </w:rPr>
      </w:pPr>
    </w:p>
    <w:p w14:paraId="6235290D" w14:textId="77777777" w:rsidR="00CE5E8E" w:rsidRDefault="00000000">
      <w:pPr>
        <w:ind w:left="45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: 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Candidate</w:t>
      </w:r>
      <w:r>
        <w:rPr>
          <w:b/>
          <w:spacing w:val="22"/>
          <w:w w:val="113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Applies</w:t>
      </w:r>
      <w:r>
        <w:rPr>
          <w:b/>
          <w:spacing w:val="22"/>
          <w:w w:val="113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Job</w:t>
      </w:r>
    </w:p>
    <w:p w14:paraId="2C74B396" w14:textId="77777777" w:rsidR="00CE5E8E" w:rsidRDefault="00CE5E8E">
      <w:pPr>
        <w:spacing w:before="6" w:line="240" w:lineRule="exact"/>
        <w:rPr>
          <w:sz w:val="24"/>
          <w:szCs w:val="24"/>
        </w:rPr>
      </w:pPr>
    </w:p>
    <w:p w14:paraId="141A4F7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Use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ID:</w:t>
      </w:r>
      <w:r>
        <w:rPr>
          <w:b/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UC003</w:t>
      </w:r>
    </w:p>
    <w:p w14:paraId="506871FC" w14:textId="77777777" w:rsidR="00CE5E8E" w:rsidRDefault="00CE5E8E">
      <w:pPr>
        <w:spacing w:before="6" w:line="200" w:lineRule="exact"/>
      </w:pPr>
    </w:p>
    <w:p w14:paraId="51E9A8E3" w14:textId="77777777" w:rsidR="00CE5E8E" w:rsidRDefault="00000000">
      <w:pPr>
        <w:ind w:left="396"/>
        <w:rPr>
          <w:sz w:val="24"/>
          <w:szCs w:val="24"/>
        </w:rPr>
        <w:sectPr w:rsidR="00CE5E8E">
          <w:pgSz w:w="11920" w:h="16840"/>
          <w:pgMar w:top="1380" w:right="1340" w:bottom="280" w:left="1340" w:header="0" w:footer="834" w:gutter="0"/>
          <w:cols w:space="720"/>
        </w:sect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09"/>
          <w:sz w:val="24"/>
          <w:szCs w:val="24"/>
        </w:rPr>
        <w:t>A</w:t>
      </w:r>
      <w:r>
        <w:rPr>
          <w:b/>
          <w:w w:val="109"/>
          <w:sz w:val="24"/>
          <w:szCs w:val="24"/>
        </w:rPr>
        <w:t>ctors:</w:t>
      </w:r>
      <w:r>
        <w:rPr>
          <w:b/>
          <w:spacing w:val="59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Candidate</w:t>
      </w:r>
    </w:p>
    <w:p w14:paraId="0C00EC3A" w14:textId="77777777" w:rsidR="00CE5E8E" w:rsidRDefault="00000000">
      <w:pPr>
        <w:spacing w:before="77"/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lastRenderedPageBreak/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24"/>
          <w:w w:val="111"/>
          <w:sz w:val="24"/>
          <w:szCs w:val="24"/>
        </w:rPr>
        <w:t>F</w:t>
      </w:r>
      <w:r>
        <w:rPr>
          <w:b/>
          <w:w w:val="111"/>
          <w:sz w:val="24"/>
          <w:szCs w:val="24"/>
        </w:rPr>
        <w:t>eature:</w:t>
      </w:r>
      <w:r>
        <w:rPr>
          <w:b/>
          <w:spacing w:val="46"/>
          <w:w w:val="1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1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Manageme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proofErr w:type="gramEnd"/>
    </w:p>
    <w:p w14:paraId="1A7325CB" w14:textId="77777777" w:rsidR="00CE5E8E" w:rsidRDefault="00CE5E8E">
      <w:pPr>
        <w:spacing w:before="12" w:line="200" w:lineRule="exact"/>
      </w:pPr>
    </w:p>
    <w:p w14:paraId="4E7DA37A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Pre-condition: </w:t>
      </w:r>
      <w:r>
        <w:rPr>
          <w:b/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resume</w:t>
      </w:r>
    </w:p>
    <w:p w14:paraId="44F56B24" w14:textId="77777777" w:rsidR="00CE5E8E" w:rsidRDefault="00CE5E8E">
      <w:pPr>
        <w:spacing w:before="12" w:line="200" w:lineRule="exact"/>
      </w:pPr>
    </w:p>
    <w:p w14:paraId="161C2C8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Scenarios:</w:t>
      </w:r>
    </w:p>
    <w:p w14:paraId="51E518D3" w14:textId="77777777" w:rsidR="00CE5E8E" w:rsidRDefault="00CE5E8E">
      <w:pPr>
        <w:spacing w:before="12" w:line="200" w:lineRule="exact"/>
      </w:pPr>
    </w:p>
    <w:p w14:paraId="5CF63210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listings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selects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job.</w:t>
      </w:r>
    </w:p>
    <w:p w14:paraId="6BEB80BA" w14:textId="77777777" w:rsidR="00CE5E8E" w:rsidRDefault="00CE5E8E">
      <w:pPr>
        <w:spacing w:before="3" w:line="100" w:lineRule="exact"/>
        <w:rPr>
          <w:sz w:val="11"/>
          <w:szCs w:val="11"/>
        </w:rPr>
      </w:pPr>
    </w:p>
    <w:p w14:paraId="44B65582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6"/>
          <w:w w:val="102"/>
          <w:sz w:val="24"/>
          <w:szCs w:val="24"/>
        </w:rPr>
        <w:t>n</w:t>
      </w:r>
      <w:r>
        <w:rPr>
          <w:w w:val="107"/>
          <w:sz w:val="24"/>
          <w:szCs w:val="24"/>
        </w:rPr>
        <w:t>tage</w:t>
      </w:r>
      <w:proofErr w:type="gramEnd"/>
      <w:r>
        <w:rPr>
          <w:w w:val="107"/>
          <w:sz w:val="24"/>
          <w:szCs w:val="24"/>
        </w:rPr>
        <w:t>.</w:t>
      </w:r>
    </w:p>
    <w:p w14:paraId="21FB3279" w14:textId="77777777" w:rsidR="00CE5E8E" w:rsidRDefault="00CE5E8E">
      <w:pPr>
        <w:spacing w:before="3" w:line="100" w:lineRule="exact"/>
        <w:rPr>
          <w:sz w:val="11"/>
          <w:szCs w:val="11"/>
        </w:rPr>
      </w:pPr>
    </w:p>
    <w:p w14:paraId="3CCC020E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Candidate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cli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“Apply”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optionally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uploads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2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letter.</w:t>
      </w:r>
    </w:p>
    <w:p w14:paraId="7977B277" w14:textId="77777777" w:rsidR="00CE5E8E" w:rsidRDefault="00CE5E8E">
      <w:pPr>
        <w:spacing w:before="3" w:line="100" w:lineRule="exact"/>
        <w:rPr>
          <w:sz w:val="11"/>
          <w:szCs w:val="11"/>
        </w:rPr>
      </w:pPr>
    </w:p>
    <w:p w14:paraId="00068834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submits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proofErr w:type="gramEnd"/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candidate’s </w:t>
      </w:r>
      <w:r>
        <w:rPr>
          <w:spacing w:val="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resume</w:t>
      </w:r>
      <w:proofErr w:type="gramEnd"/>
      <w:r>
        <w:rPr>
          <w:w w:val="103"/>
          <w:sz w:val="24"/>
          <w:szCs w:val="24"/>
        </w:rPr>
        <w:t>.</w:t>
      </w:r>
    </w:p>
    <w:p w14:paraId="15A3E7DE" w14:textId="77777777" w:rsidR="00CE5E8E" w:rsidRDefault="00CE5E8E">
      <w:pPr>
        <w:spacing w:before="3" w:line="100" w:lineRule="exact"/>
        <w:rPr>
          <w:sz w:val="11"/>
          <w:szCs w:val="11"/>
        </w:rPr>
      </w:pPr>
    </w:p>
    <w:p w14:paraId="4C02F33C" w14:textId="77777777" w:rsidR="00CE5E8E" w:rsidRDefault="00000000">
      <w:pPr>
        <w:ind w:left="92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confirms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submission</w:t>
      </w:r>
      <w:proofErr w:type="gramEnd"/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dates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“Applied</w:t>
      </w:r>
      <w:r>
        <w:rPr>
          <w:spacing w:val="-32"/>
          <w:w w:val="108"/>
          <w:sz w:val="24"/>
          <w:szCs w:val="24"/>
        </w:rPr>
        <w:t>.</w:t>
      </w:r>
      <w:r>
        <w:rPr>
          <w:w w:val="103"/>
          <w:sz w:val="24"/>
          <w:szCs w:val="24"/>
        </w:rPr>
        <w:t>”</w:t>
      </w:r>
    </w:p>
    <w:p w14:paraId="283A2626" w14:textId="77777777" w:rsidR="00CE5E8E" w:rsidRDefault="00CE5E8E">
      <w:pPr>
        <w:spacing w:before="12" w:line="200" w:lineRule="exact"/>
      </w:pPr>
    </w:p>
    <w:p w14:paraId="59D64FE7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b/>
          <w:spacing w:val="-8"/>
          <w:w w:val="115"/>
          <w:sz w:val="24"/>
          <w:szCs w:val="24"/>
        </w:rPr>
        <w:t>P</w:t>
      </w:r>
      <w:r>
        <w:rPr>
          <w:b/>
          <w:w w:val="115"/>
          <w:sz w:val="24"/>
          <w:szCs w:val="24"/>
        </w:rPr>
        <w:t>ost</w:t>
      </w:r>
      <w:r>
        <w:rPr>
          <w:b/>
          <w:spacing w:val="4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Conditions:</w:t>
      </w:r>
      <w:r>
        <w:rPr>
          <w:b/>
          <w:spacing w:val="-1"/>
          <w:w w:val="1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Application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submitted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visible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recruiter.</w:t>
      </w:r>
    </w:p>
    <w:p w14:paraId="0DC4316E" w14:textId="77777777" w:rsidR="00CE5E8E" w:rsidRDefault="00CE5E8E">
      <w:pPr>
        <w:spacing w:line="200" w:lineRule="exact"/>
      </w:pPr>
    </w:p>
    <w:p w14:paraId="3AA8FAA4" w14:textId="77777777" w:rsidR="00CE5E8E" w:rsidRDefault="00CE5E8E">
      <w:pPr>
        <w:spacing w:before="6" w:line="200" w:lineRule="exact"/>
      </w:pPr>
    </w:p>
    <w:p w14:paraId="7FA42976" w14:textId="77777777" w:rsidR="00CE5E8E" w:rsidRDefault="00000000">
      <w:pPr>
        <w:ind w:left="100"/>
        <w:rPr>
          <w:sz w:val="29"/>
          <w:szCs w:val="29"/>
        </w:rPr>
      </w:pPr>
      <w:r>
        <w:rPr>
          <w:b/>
          <w:sz w:val="29"/>
          <w:szCs w:val="29"/>
        </w:rPr>
        <w:t xml:space="preserve">0.8   </w:t>
      </w:r>
      <w:r>
        <w:rPr>
          <w:b/>
          <w:spacing w:val="59"/>
          <w:sz w:val="29"/>
          <w:szCs w:val="29"/>
        </w:rPr>
        <w:t xml:space="preserve"> </w:t>
      </w:r>
      <w:r>
        <w:rPr>
          <w:b/>
          <w:w w:val="116"/>
          <w:sz w:val="29"/>
          <w:szCs w:val="29"/>
        </w:rPr>
        <w:t>Non-functional</w:t>
      </w:r>
      <w:r>
        <w:rPr>
          <w:b/>
          <w:spacing w:val="23"/>
          <w:w w:val="116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Requireme</w:t>
      </w:r>
      <w:r>
        <w:rPr>
          <w:b/>
          <w:spacing w:val="-9"/>
          <w:w w:val="115"/>
          <w:sz w:val="29"/>
          <w:szCs w:val="29"/>
        </w:rPr>
        <w:t>n</w:t>
      </w:r>
      <w:r>
        <w:rPr>
          <w:b/>
          <w:w w:val="125"/>
          <w:sz w:val="29"/>
          <w:szCs w:val="29"/>
        </w:rPr>
        <w:t>ts</w:t>
      </w:r>
    </w:p>
    <w:p w14:paraId="57D7836F" w14:textId="77777777" w:rsidR="00CE5E8E" w:rsidRDefault="00CE5E8E">
      <w:pPr>
        <w:spacing w:before="2" w:line="280" w:lineRule="exact"/>
        <w:rPr>
          <w:sz w:val="28"/>
          <w:szCs w:val="28"/>
        </w:rPr>
      </w:pPr>
    </w:p>
    <w:p w14:paraId="01DA2500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0.8.1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-8"/>
          <w:w w:val="111"/>
          <w:sz w:val="24"/>
          <w:szCs w:val="24"/>
        </w:rPr>
        <w:t>P</w:t>
      </w:r>
      <w:r>
        <w:rPr>
          <w:b/>
          <w:w w:val="111"/>
          <w:sz w:val="24"/>
          <w:szCs w:val="24"/>
        </w:rPr>
        <w:t>erformance</w:t>
      </w:r>
      <w:r>
        <w:rPr>
          <w:b/>
          <w:spacing w:val="32"/>
          <w:w w:val="111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Requireme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21"/>
          <w:sz w:val="24"/>
          <w:szCs w:val="24"/>
        </w:rPr>
        <w:t>ts</w:t>
      </w:r>
    </w:p>
    <w:p w14:paraId="28CA2527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6E000CD4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handle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concurre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users.</w:t>
      </w:r>
    </w:p>
    <w:p w14:paraId="12F912AF" w14:textId="77777777" w:rsidR="00CE5E8E" w:rsidRDefault="00CE5E8E">
      <w:pPr>
        <w:spacing w:before="12" w:line="200" w:lineRule="exact"/>
      </w:pPr>
    </w:p>
    <w:p w14:paraId="784E8C2D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uploading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parsing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complete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1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seconds.</w:t>
      </w:r>
    </w:p>
    <w:p w14:paraId="78649AEC" w14:textId="77777777" w:rsidR="00CE5E8E" w:rsidRDefault="00CE5E8E">
      <w:pPr>
        <w:spacing w:before="12" w:line="200" w:lineRule="exact"/>
      </w:pPr>
    </w:p>
    <w:p w14:paraId="4698443F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ay</w:t>
      </w:r>
      <w:r>
        <w:rPr>
          <w:sz w:val="24"/>
          <w:szCs w:val="24"/>
        </w:rPr>
        <w:t>ed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seconds.</w:t>
      </w:r>
    </w:p>
    <w:p w14:paraId="5A7F101C" w14:textId="77777777" w:rsidR="00CE5E8E" w:rsidRDefault="00CE5E8E">
      <w:pPr>
        <w:spacing w:before="8" w:line="140" w:lineRule="exact"/>
        <w:rPr>
          <w:sz w:val="14"/>
          <w:szCs w:val="14"/>
        </w:rPr>
      </w:pPr>
    </w:p>
    <w:p w14:paraId="5799D93D" w14:textId="77777777" w:rsidR="00CE5E8E" w:rsidRDefault="00CE5E8E">
      <w:pPr>
        <w:spacing w:line="200" w:lineRule="exact"/>
      </w:pPr>
    </w:p>
    <w:p w14:paraId="442FD58C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0.8.2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Safe</w:t>
      </w:r>
      <w:r>
        <w:rPr>
          <w:b/>
          <w:spacing w:val="-8"/>
          <w:w w:val="114"/>
          <w:sz w:val="24"/>
          <w:szCs w:val="24"/>
        </w:rPr>
        <w:t>t</w:t>
      </w:r>
      <w:r>
        <w:rPr>
          <w:b/>
          <w:w w:val="114"/>
          <w:sz w:val="24"/>
          <w:szCs w:val="24"/>
        </w:rPr>
        <w:t>y</w:t>
      </w:r>
      <w:r>
        <w:rPr>
          <w:b/>
          <w:spacing w:val="21"/>
          <w:w w:val="114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Requireme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21"/>
          <w:sz w:val="24"/>
          <w:szCs w:val="24"/>
        </w:rPr>
        <w:t>ts</w:t>
      </w:r>
    </w:p>
    <w:p w14:paraId="7A203446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40824828" w14:textId="77777777" w:rsidR="00CE5E8E" w:rsidRDefault="00000000">
      <w:pPr>
        <w:spacing w:line="251" w:lineRule="auto"/>
        <w:ind w:left="698" w:right="59" w:hanging="302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2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ersonal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is handled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securely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complies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0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 xml:space="preserve">data </w:t>
      </w:r>
      <w:proofErr w:type="gramStart"/>
      <w:r>
        <w:rPr>
          <w:sz w:val="24"/>
          <w:szCs w:val="24"/>
        </w:rPr>
        <w:t xml:space="preserve">protection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regulations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GDPR).</w:t>
      </w:r>
    </w:p>
    <w:p w14:paraId="61170191" w14:textId="77777777" w:rsidR="00CE5E8E" w:rsidRDefault="00CE5E8E">
      <w:pPr>
        <w:spacing w:before="5" w:line="120" w:lineRule="exact"/>
        <w:rPr>
          <w:sz w:val="13"/>
          <w:szCs w:val="13"/>
        </w:rPr>
      </w:pPr>
    </w:p>
    <w:p w14:paraId="4AA40C1D" w14:textId="77777777" w:rsidR="00CE5E8E" w:rsidRDefault="00CE5E8E">
      <w:pPr>
        <w:spacing w:line="200" w:lineRule="exact"/>
      </w:pPr>
    </w:p>
    <w:p w14:paraId="127198B8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0.8.3   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13"/>
          <w:sz w:val="24"/>
          <w:szCs w:val="24"/>
        </w:rPr>
        <w:t>Securi</w:t>
      </w:r>
      <w:r>
        <w:rPr>
          <w:b/>
          <w:spacing w:val="-8"/>
          <w:w w:val="113"/>
          <w:sz w:val="24"/>
          <w:szCs w:val="24"/>
        </w:rPr>
        <w:t>t</w:t>
      </w:r>
      <w:r>
        <w:rPr>
          <w:b/>
          <w:w w:val="113"/>
          <w:sz w:val="24"/>
          <w:szCs w:val="24"/>
        </w:rPr>
        <w:t>y</w:t>
      </w:r>
      <w:r>
        <w:rPr>
          <w:b/>
          <w:spacing w:val="28"/>
          <w:w w:val="113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Requireme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21"/>
          <w:sz w:val="24"/>
          <w:szCs w:val="24"/>
        </w:rPr>
        <w:t>ts</w:t>
      </w:r>
    </w:p>
    <w:p w14:paraId="2AFC78B4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32AF4B2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Impleme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2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authe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tication</w:t>
      </w:r>
      <w:r>
        <w:rPr>
          <w:spacing w:val="20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(HTTPS,</w:t>
      </w:r>
      <w:r>
        <w:rPr>
          <w:spacing w:val="2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spacing w:val="4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hashing).</w:t>
      </w:r>
    </w:p>
    <w:p w14:paraId="09E33F76" w14:textId="77777777" w:rsidR="00CE5E8E" w:rsidRDefault="00CE5E8E">
      <w:pPr>
        <w:spacing w:before="12" w:line="200" w:lineRule="exact"/>
      </w:pPr>
    </w:p>
    <w:p w14:paraId="6E0643FE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Protect</w:t>
      </w:r>
      <w:r>
        <w:rPr>
          <w:spacing w:val="11"/>
          <w:w w:val="1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against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eb</w:t>
      </w:r>
      <w:proofErr w:type="gramEnd"/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vulnerabilities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SQL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injection,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XSS,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CSRF).</w:t>
      </w:r>
    </w:p>
    <w:p w14:paraId="016B54F9" w14:textId="77777777" w:rsidR="00CE5E8E" w:rsidRDefault="00CE5E8E">
      <w:pPr>
        <w:spacing w:before="12" w:line="200" w:lineRule="exact"/>
      </w:pPr>
    </w:p>
    <w:p w14:paraId="0DA784F0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authorized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proofErr w:type="gramEnd"/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sensiti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data.</w:t>
      </w:r>
    </w:p>
    <w:p w14:paraId="6EA3B2AB" w14:textId="77777777" w:rsidR="00CE5E8E" w:rsidRDefault="00CE5E8E">
      <w:pPr>
        <w:spacing w:before="8" w:line="140" w:lineRule="exact"/>
        <w:rPr>
          <w:sz w:val="14"/>
          <w:szCs w:val="14"/>
        </w:rPr>
      </w:pPr>
    </w:p>
    <w:p w14:paraId="190A3A67" w14:textId="77777777" w:rsidR="00CE5E8E" w:rsidRDefault="00CE5E8E">
      <w:pPr>
        <w:spacing w:line="200" w:lineRule="exact"/>
      </w:pPr>
    </w:p>
    <w:p w14:paraId="386F4F6B" w14:textId="77777777" w:rsidR="00CE5E8E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0.8.4    </w:t>
      </w:r>
      <w:r>
        <w:rPr>
          <w:b/>
          <w:spacing w:val="1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User </w:t>
      </w:r>
      <w:r>
        <w:rPr>
          <w:b/>
          <w:spacing w:val="32"/>
          <w:sz w:val="24"/>
          <w:szCs w:val="24"/>
        </w:rPr>
        <w:t xml:space="preserve"> </w:t>
      </w:r>
      <w:r>
        <w:rPr>
          <w:b/>
          <w:w w:val="116"/>
          <w:sz w:val="24"/>
          <w:szCs w:val="24"/>
        </w:rPr>
        <w:t>D</w:t>
      </w:r>
      <w:r>
        <w:rPr>
          <w:b/>
          <w:spacing w:val="7"/>
          <w:w w:val="116"/>
          <w:sz w:val="24"/>
          <w:szCs w:val="24"/>
        </w:rPr>
        <w:t>o</w:t>
      </w:r>
      <w:r>
        <w:rPr>
          <w:b/>
          <w:w w:val="112"/>
          <w:sz w:val="24"/>
          <w:szCs w:val="24"/>
        </w:rPr>
        <w:t>cume</w:t>
      </w:r>
      <w:r>
        <w:rPr>
          <w:b/>
          <w:spacing w:val="-7"/>
          <w:w w:val="112"/>
          <w:sz w:val="24"/>
          <w:szCs w:val="24"/>
        </w:rPr>
        <w:t>n</w:t>
      </w:r>
      <w:r>
        <w:rPr>
          <w:b/>
          <w:w w:val="116"/>
          <w:sz w:val="24"/>
          <w:szCs w:val="24"/>
        </w:rPr>
        <w:t>tation</w:t>
      </w:r>
      <w:proofErr w:type="gramEnd"/>
    </w:p>
    <w:p w14:paraId="21469916" w14:textId="77777777" w:rsidR="00CE5E8E" w:rsidRDefault="00CE5E8E">
      <w:pPr>
        <w:spacing w:before="8" w:line="160" w:lineRule="exact"/>
        <w:rPr>
          <w:sz w:val="16"/>
          <w:szCs w:val="16"/>
        </w:rPr>
      </w:pPr>
    </w:p>
    <w:p w14:paraId="2C6B92F9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uals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candidates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recruiters.</w:t>
      </w:r>
    </w:p>
    <w:p w14:paraId="35F213DA" w14:textId="77777777" w:rsidR="00CE5E8E" w:rsidRDefault="00CE5E8E">
      <w:pPr>
        <w:spacing w:before="12" w:line="200" w:lineRule="exact"/>
      </w:pPr>
    </w:p>
    <w:p w14:paraId="22F07148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sections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application.</w:t>
      </w:r>
    </w:p>
    <w:p w14:paraId="7D369DE3" w14:textId="77777777" w:rsidR="00CE5E8E" w:rsidRDefault="00CE5E8E">
      <w:pPr>
        <w:spacing w:before="12" w:line="200" w:lineRule="exact"/>
      </w:pPr>
    </w:p>
    <w:p w14:paraId="3353F94A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Offer</w:t>
      </w:r>
      <w:r>
        <w:rPr>
          <w:spacing w:val="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tutorials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guides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2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features.</w:t>
      </w:r>
    </w:p>
    <w:p w14:paraId="378F4E0C" w14:textId="77777777" w:rsidR="00CE5E8E" w:rsidRDefault="00CE5E8E">
      <w:pPr>
        <w:spacing w:line="200" w:lineRule="exact"/>
      </w:pPr>
    </w:p>
    <w:p w14:paraId="0FB1E4C0" w14:textId="77777777" w:rsidR="00CE5E8E" w:rsidRDefault="00CE5E8E">
      <w:pPr>
        <w:spacing w:before="6" w:line="200" w:lineRule="exact"/>
      </w:pPr>
    </w:p>
    <w:p w14:paraId="36A14AAE" w14:textId="77777777" w:rsidR="00CE5E8E" w:rsidRDefault="00000000">
      <w:pPr>
        <w:ind w:left="100"/>
        <w:rPr>
          <w:sz w:val="29"/>
          <w:szCs w:val="29"/>
        </w:rPr>
      </w:pPr>
      <w:r>
        <w:rPr>
          <w:b/>
          <w:sz w:val="29"/>
          <w:szCs w:val="29"/>
        </w:rPr>
        <w:t xml:space="preserve">0.9   </w:t>
      </w:r>
      <w:r>
        <w:rPr>
          <w:b/>
          <w:spacing w:val="59"/>
          <w:sz w:val="29"/>
          <w:szCs w:val="29"/>
        </w:rPr>
        <w:t xml:space="preserve"> </w:t>
      </w:r>
      <w:r>
        <w:rPr>
          <w:b/>
          <w:w w:val="115"/>
          <w:sz w:val="29"/>
          <w:szCs w:val="29"/>
        </w:rPr>
        <w:t>References</w:t>
      </w:r>
    </w:p>
    <w:p w14:paraId="64BAC023" w14:textId="77777777" w:rsidR="00CE5E8E" w:rsidRDefault="00CE5E8E">
      <w:pPr>
        <w:spacing w:before="1" w:line="240" w:lineRule="exact"/>
        <w:rPr>
          <w:sz w:val="24"/>
          <w:szCs w:val="24"/>
        </w:rPr>
      </w:pPr>
    </w:p>
    <w:p w14:paraId="6B69F121" w14:textId="77777777" w:rsidR="00CE5E8E" w:rsidRDefault="00000000">
      <w:pPr>
        <w:ind w:left="396"/>
        <w:rPr>
          <w:sz w:val="24"/>
          <w:szCs w:val="24"/>
        </w:r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ject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Detail</w:t>
      </w:r>
      <w:proofErr w:type="gramEnd"/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6"/>
          <w:sz w:val="24"/>
          <w:szCs w:val="24"/>
        </w:rPr>
        <w:t>arser.</w:t>
      </w:r>
      <w:r>
        <w:rPr>
          <w:spacing w:val="6"/>
          <w:w w:val="106"/>
          <w:sz w:val="24"/>
          <w:szCs w:val="24"/>
        </w:rPr>
        <w:t>p</w:t>
      </w:r>
      <w:r>
        <w:rPr>
          <w:sz w:val="24"/>
          <w:szCs w:val="24"/>
        </w:rPr>
        <w:t>df</w:t>
      </w:r>
    </w:p>
    <w:p w14:paraId="5A5466D6" w14:textId="77777777" w:rsidR="00CE5E8E" w:rsidRDefault="00CE5E8E">
      <w:pPr>
        <w:spacing w:before="12" w:line="200" w:lineRule="exact"/>
      </w:pPr>
    </w:p>
    <w:p w14:paraId="72FA16A7" w14:textId="77777777" w:rsidR="00CE5E8E" w:rsidRDefault="00000000">
      <w:pPr>
        <w:ind w:left="396"/>
        <w:rPr>
          <w:sz w:val="24"/>
          <w:szCs w:val="24"/>
        </w:rPr>
        <w:sectPr w:rsidR="00CE5E8E">
          <w:pgSz w:w="11920" w:h="16840"/>
          <w:pgMar w:top="1360" w:right="1340" w:bottom="280" w:left="1340" w:header="0" w:footer="834" w:gutter="0"/>
          <w:cols w:space="720"/>
        </w:sectPr>
      </w:pPr>
      <w:r>
        <w:rPr>
          <w:w w:val="216"/>
          <w:sz w:val="24"/>
          <w:szCs w:val="24"/>
        </w:rPr>
        <w:t>•</w:t>
      </w:r>
      <w:r>
        <w:rPr>
          <w:spacing w:val="-10"/>
          <w:w w:val="216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6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Standard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ecifications</w:t>
      </w:r>
      <w:proofErr w:type="gram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IEEE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Std</w:t>
      </w:r>
      <w:proofErr w:type="gramEnd"/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830-1998)</w:t>
      </w:r>
    </w:p>
    <w:p w14:paraId="7F43E89E" w14:textId="77777777" w:rsidR="00CE5E8E" w:rsidRDefault="00000000">
      <w:pPr>
        <w:spacing w:before="72"/>
        <w:ind w:left="100"/>
        <w:rPr>
          <w:sz w:val="29"/>
          <w:szCs w:val="29"/>
        </w:rPr>
      </w:pPr>
      <w:r>
        <w:rPr>
          <w:b/>
          <w:sz w:val="29"/>
          <w:szCs w:val="29"/>
        </w:rPr>
        <w:lastRenderedPageBreak/>
        <w:t xml:space="preserve">0.10    </w:t>
      </w:r>
      <w:r>
        <w:rPr>
          <w:b/>
          <w:spacing w:val="11"/>
          <w:sz w:val="29"/>
          <w:szCs w:val="29"/>
        </w:rPr>
        <w:t xml:space="preserve"> </w:t>
      </w:r>
      <w:r>
        <w:rPr>
          <w:b/>
          <w:w w:val="117"/>
          <w:sz w:val="29"/>
          <w:szCs w:val="29"/>
        </w:rPr>
        <w:t>Ap</w:t>
      </w:r>
      <w:r>
        <w:rPr>
          <w:b/>
          <w:spacing w:val="9"/>
          <w:w w:val="117"/>
          <w:sz w:val="29"/>
          <w:szCs w:val="29"/>
        </w:rPr>
        <w:t>p</w:t>
      </w:r>
      <w:r>
        <w:rPr>
          <w:b/>
          <w:w w:val="116"/>
          <w:sz w:val="29"/>
          <w:szCs w:val="29"/>
        </w:rPr>
        <w:t>endices</w:t>
      </w:r>
    </w:p>
    <w:p w14:paraId="6B400196" w14:textId="77777777" w:rsidR="00CE5E8E" w:rsidRDefault="00CE5E8E">
      <w:pPr>
        <w:spacing w:before="1" w:line="240" w:lineRule="exact"/>
        <w:rPr>
          <w:sz w:val="24"/>
          <w:szCs w:val="24"/>
        </w:rPr>
      </w:pPr>
    </w:p>
    <w:p w14:paraId="1189D201" w14:textId="77777777" w:rsidR="00CE5E8E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>(Include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additional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proofErr w:type="gramEnd"/>
      <w:r>
        <w:rPr>
          <w:spacing w:val="-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diagrams,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proofErr w:type="gramEnd"/>
      <w:r>
        <w:rPr>
          <w:spacing w:val="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required.)</w:t>
      </w:r>
    </w:p>
    <w:sectPr w:rsidR="00CE5E8E">
      <w:pgSz w:w="11920" w:h="16840"/>
      <w:pgMar w:top="1340" w:right="1680" w:bottom="280" w:left="1340" w:header="0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5452F" w14:textId="77777777" w:rsidR="005D1EA2" w:rsidRDefault="005D1EA2">
      <w:r>
        <w:separator/>
      </w:r>
    </w:p>
  </w:endnote>
  <w:endnote w:type="continuationSeparator" w:id="0">
    <w:p w14:paraId="03A9BE37" w14:textId="77777777" w:rsidR="005D1EA2" w:rsidRDefault="005D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4CFE1" w14:textId="77777777" w:rsidR="00CE5E8E" w:rsidRDefault="00000000">
    <w:pPr>
      <w:spacing w:line="200" w:lineRule="exact"/>
    </w:pPr>
    <w:r>
      <w:pict w14:anchorId="49B238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7pt;margin-top:789.2pt;width:9.85pt;height:13.95pt;z-index:-251658752;mso-position-horizontal-relative:page;mso-position-vertical-relative:page" filled="f" stroked="f">
          <v:textbox inset="0,0,0,0">
            <w:txbxContent>
              <w:p w14:paraId="55205BDF" w14:textId="77777777" w:rsidR="00CE5E8E" w:rsidRDefault="0000000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9390" w14:textId="77777777" w:rsidR="005D1EA2" w:rsidRDefault="005D1EA2">
      <w:r>
        <w:separator/>
      </w:r>
    </w:p>
  </w:footnote>
  <w:footnote w:type="continuationSeparator" w:id="0">
    <w:p w14:paraId="1C35C8A1" w14:textId="77777777" w:rsidR="005D1EA2" w:rsidRDefault="005D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A5B58"/>
    <w:multiLevelType w:val="multilevel"/>
    <w:tmpl w:val="1180D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9240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E8E"/>
    <w:rsid w:val="00340DF9"/>
    <w:rsid w:val="005D1EA2"/>
    <w:rsid w:val="0065359C"/>
    <w:rsid w:val="00C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122C9"/>
  <w15:docId w15:val="{9F77538E-B785-4B76-B1C9-AF8A54D5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Areeb</cp:lastModifiedBy>
  <cp:revision>2</cp:revision>
  <dcterms:created xsi:type="dcterms:W3CDTF">2025-05-08T04:35:00Z</dcterms:created>
  <dcterms:modified xsi:type="dcterms:W3CDTF">2025-05-08T04:35:00Z</dcterms:modified>
</cp:coreProperties>
</file>